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3D735C" w14:textId="77777777" w:rsidR="00812F98" w:rsidRDefault="00812F98">
      <w:pPr>
        <w:jc w:val="center"/>
      </w:pPr>
      <w:r>
        <w:rPr>
          <w:b/>
          <w:caps/>
          <w:color w:val="000000"/>
          <w:szCs w:val="28"/>
        </w:rPr>
        <w:t>МИНОБРНАУКИ РОССИИ</w:t>
      </w:r>
    </w:p>
    <w:p w14:paraId="557F6910" w14:textId="77777777" w:rsidR="00812F98" w:rsidRDefault="00812F98">
      <w:pPr>
        <w:jc w:val="center"/>
      </w:pPr>
      <w:r>
        <w:rPr>
          <w:b/>
          <w:caps/>
          <w:color w:val="000000"/>
          <w:szCs w:val="28"/>
        </w:rPr>
        <w:t>Санкт-Петербургский государственный</w:t>
      </w:r>
    </w:p>
    <w:p w14:paraId="13EE6015" w14:textId="77777777" w:rsidR="00812F98" w:rsidRDefault="00812F98">
      <w:pPr>
        <w:jc w:val="center"/>
      </w:pPr>
      <w:r>
        <w:rPr>
          <w:b/>
          <w:caps/>
          <w:color w:val="000000"/>
          <w:szCs w:val="28"/>
        </w:rPr>
        <w:t>электротехнический университет</w:t>
      </w:r>
    </w:p>
    <w:p w14:paraId="3AE8D43B" w14:textId="77777777" w:rsidR="00812F98" w:rsidRDefault="00812F98">
      <w:pPr>
        <w:jc w:val="center"/>
      </w:pPr>
      <w:r>
        <w:rPr>
          <w:b/>
          <w:caps/>
          <w:color w:val="000000"/>
          <w:szCs w:val="28"/>
        </w:rPr>
        <w:t>«ЛЭТИ» им. В.И. Ульянова (Ленина)</w:t>
      </w:r>
    </w:p>
    <w:p w14:paraId="1122A3AB" w14:textId="77777777" w:rsidR="00812F98" w:rsidRDefault="00812F98">
      <w:pPr>
        <w:jc w:val="center"/>
      </w:pPr>
      <w:r>
        <w:rPr>
          <w:b/>
          <w:color w:val="000000"/>
          <w:szCs w:val="28"/>
        </w:rPr>
        <w:t>Кафедра математического обеспечения и применения ЭВМ</w:t>
      </w:r>
    </w:p>
    <w:p w14:paraId="78ED8E7D" w14:textId="77777777" w:rsidR="00812F98" w:rsidRDefault="00812F98">
      <w:pPr>
        <w:jc w:val="center"/>
        <w:rPr>
          <w:b/>
          <w:caps/>
          <w:color w:val="000000"/>
          <w:szCs w:val="28"/>
        </w:rPr>
      </w:pPr>
    </w:p>
    <w:p w14:paraId="4C805A87" w14:textId="77777777" w:rsidR="00812F98" w:rsidRDefault="00812F98">
      <w:pPr>
        <w:jc w:val="center"/>
        <w:rPr>
          <w:color w:val="000000"/>
          <w:szCs w:val="28"/>
        </w:rPr>
      </w:pPr>
    </w:p>
    <w:p w14:paraId="731DD677" w14:textId="77777777" w:rsidR="00812F98" w:rsidRDefault="00812F98">
      <w:pPr>
        <w:jc w:val="center"/>
        <w:rPr>
          <w:color w:val="000000"/>
          <w:szCs w:val="28"/>
        </w:rPr>
      </w:pPr>
    </w:p>
    <w:p w14:paraId="5AB982DF" w14:textId="77777777" w:rsidR="00812F98" w:rsidRDefault="00812F98">
      <w:pPr>
        <w:jc w:val="center"/>
        <w:rPr>
          <w:color w:val="000000"/>
          <w:szCs w:val="28"/>
        </w:rPr>
      </w:pPr>
    </w:p>
    <w:p w14:paraId="19DE97BB" w14:textId="77777777" w:rsidR="00812F98" w:rsidRDefault="00812F98">
      <w:pPr>
        <w:jc w:val="center"/>
        <w:rPr>
          <w:color w:val="000000"/>
          <w:szCs w:val="28"/>
        </w:rPr>
      </w:pPr>
    </w:p>
    <w:p w14:paraId="0B6F97EF" w14:textId="77777777" w:rsidR="00812F98" w:rsidRDefault="00812F98">
      <w:pPr>
        <w:jc w:val="center"/>
        <w:rPr>
          <w:color w:val="000000"/>
          <w:szCs w:val="28"/>
        </w:rPr>
      </w:pPr>
    </w:p>
    <w:p w14:paraId="53246BBD" w14:textId="77777777" w:rsidR="00812F98" w:rsidRDefault="00812F98">
      <w:pPr>
        <w:jc w:val="center"/>
        <w:rPr>
          <w:color w:val="000000"/>
          <w:szCs w:val="28"/>
        </w:rPr>
      </w:pPr>
    </w:p>
    <w:p w14:paraId="3746092D" w14:textId="77777777" w:rsidR="00812F98" w:rsidRDefault="00812F98">
      <w:pPr>
        <w:pStyle w:val="Times1420"/>
        <w:spacing w:line="360" w:lineRule="auto"/>
        <w:ind w:firstLine="0"/>
        <w:jc w:val="center"/>
      </w:pPr>
      <w:r>
        <w:rPr>
          <w:rStyle w:val="10"/>
          <w:caps/>
          <w:color w:val="000000"/>
          <w:szCs w:val="28"/>
        </w:rPr>
        <w:t>отчет</w:t>
      </w:r>
    </w:p>
    <w:p w14:paraId="14DAE32F" w14:textId="65711D3F" w:rsidR="00812F98" w:rsidRPr="00EE1CE5" w:rsidRDefault="00444738">
      <w:pPr>
        <w:jc w:val="center"/>
        <w:rPr>
          <w:lang w:val="en-US"/>
        </w:rPr>
      </w:pPr>
      <w:r>
        <w:rPr>
          <w:b/>
          <w:color w:val="000000"/>
          <w:szCs w:val="28"/>
        </w:rPr>
        <w:t>по практической работе №</w:t>
      </w:r>
      <w:r w:rsidR="00EE1CE5">
        <w:rPr>
          <w:b/>
          <w:color w:val="000000"/>
          <w:szCs w:val="28"/>
          <w:lang w:val="en-US"/>
        </w:rPr>
        <w:t>4</w:t>
      </w:r>
    </w:p>
    <w:p w14:paraId="2C4A41C4" w14:textId="77777777" w:rsidR="00812F98" w:rsidRDefault="00812F98">
      <w:pPr>
        <w:jc w:val="center"/>
      </w:pPr>
      <w:r>
        <w:rPr>
          <w:b/>
          <w:color w:val="000000"/>
          <w:szCs w:val="28"/>
        </w:rPr>
        <w:t>по дисциплине «Операционные системы»</w:t>
      </w:r>
    </w:p>
    <w:p w14:paraId="37C9BED1" w14:textId="1A53273C" w:rsidR="00812F98" w:rsidRDefault="00812F98">
      <w:pPr>
        <w:jc w:val="center"/>
      </w:pPr>
      <w:r>
        <w:rPr>
          <w:rStyle w:val="Times142"/>
          <w:b/>
        </w:rPr>
        <w:t>Тема</w:t>
      </w:r>
      <w:r>
        <w:rPr>
          <w:rStyle w:val="10"/>
          <w:color w:val="000000"/>
          <w:szCs w:val="28"/>
        </w:rPr>
        <w:t xml:space="preserve">: </w:t>
      </w:r>
      <w:r w:rsidR="00EE1CE5">
        <w:rPr>
          <w:b/>
          <w:szCs w:val="28"/>
        </w:rPr>
        <w:t>Обработка стандартных прерываний</w:t>
      </w:r>
    </w:p>
    <w:p w14:paraId="51AA1DC2" w14:textId="77777777" w:rsidR="00812F98" w:rsidRDefault="00812F98">
      <w:pPr>
        <w:jc w:val="center"/>
        <w:rPr>
          <w:color w:val="000000"/>
          <w:szCs w:val="28"/>
        </w:rPr>
      </w:pPr>
    </w:p>
    <w:p w14:paraId="06448069" w14:textId="77777777" w:rsidR="00812F98" w:rsidRDefault="00812F98">
      <w:pPr>
        <w:jc w:val="center"/>
        <w:rPr>
          <w:color w:val="000000"/>
          <w:szCs w:val="28"/>
        </w:rPr>
      </w:pPr>
    </w:p>
    <w:p w14:paraId="0CFEE2F6" w14:textId="77777777" w:rsidR="00812F98" w:rsidRDefault="00812F98">
      <w:pPr>
        <w:jc w:val="center"/>
        <w:rPr>
          <w:color w:val="000000"/>
          <w:szCs w:val="28"/>
        </w:rPr>
      </w:pPr>
    </w:p>
    <w:p w14:paraId="2955AE4B" w14:textId="77777777" w:rsidR="00812F98" w:rsidRDefault="00812F98">
      <w:pPr>
        <w:jc w:val="center"/>
        <w:rPr>
          <w:color w:val="000000"/>
          <w:szCs w:val="28"/>
        </w:rPr>
      </w:pPr>
    </w:p>
    <w:p w14:paraId="570C2C31" w14:textId="77777777" w:rsidR="00812F98" w:rsidRDefault="00812F98">
      <w:pPr>
        <w:jc w:val="center"/>
        <w:rPr>
          <w:color w:val="000000"/>
          <w:szCs w:val="28"/>
        </w:rPr>
      </w:pPr>
    </w:p>
    <w:p w14:paraId="09082F71" w14:textId="77777777" w:rsidR="00812F98" w:rsidRDefault="00812F98">
      <w:pPr>
        <w:jc w:val="center"/>
        <w:rPr>
          <w:color w:val="000000"/>
          <w:szCs w:val="28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127"/>
        <w:gridCol w:w="2477"/>
        <w:gridCol w:w="2751"/>
      </w:tblGrid>
      <w:tr w:rsidR="00812F98" w14:paraId="4FF2BE72" w14:textId="77777777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14:paraId="1A10BB26" w14:textId="77777777" w:rsidR="00812F98" w:rsidRDefault="00B87828" w:rsidP="00B87828">
            <w:r>
              <w:rPr>
                <w:color w:val="000000"/>
                <w:szCs w:val="28"/>
              </w:rPr>
              <w:t>Студент гр. 8381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EE86405" w14:textId="77777777" w:rsidR="00812F98" w:rsidRDefault="00812F98">
            <w:pPr>
              <w:rPr>
                <w:color w:val="000000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14:paraId="0451C4AC" w14:textId="74E326C6" w:rsidR="00812F98" w:rsidRPr="00C352D8" w:rsidRDefault="00AC5E06">
            <w:pPr>
              <w:jc w:val="center"/>
              <w:rPr>
                <w:lang w:val="en-US"/>
              </w:rPr>
            </w:pPr>
            <w:proofErr w:type="spellStart"/>
            <w:r>
              <w:rPr>
                <w:color w:val="000000"/>
                <w:szCs w:val="28"/>
              </w:rPr>
              <w:t>Муковский</w:t>
            </w:r>
            <w:proofErr w:type="spellEnd"/>
            <w:r>
              <w:rPr>
                <w:color w:val="000000"/>
                <w:szCs w:val="28"/>
              </w:rPr>
              <w:t xml:space="preserve"> Д.В.</w:t>
            </w:r>
          </w:p>
        </w:tc>
      </w:tr>
      <w:tr w:rsidR="00812F98" w14:paraId="056B63B7" w14:textId="77777777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14:paraId="2E80EB97" w14:textId="77777777" w:rsidR="00812F98" w:rsidRDefault="00812F98"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2DAC0F8" w14:textId="77777777" w:rsidR="00812F98" w:rsidRDefault="00812F98">
            <w:pPr>
              <w:rPr>
                <w:color w:val="000000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14:paraId="3D29BE04" w14:textId="77777777" w:rsidR="00812F98" w:rsidRDefault="00B87828" w:rsidP="00B87828">
            <w:pPr>
              <w:jc w:val="center"/>
            </w:pPr>
            <w:r>
              <w:rPr>
                <w:color w:val="000000"/>
                <w:szCs w:val="28"/>
              </w:rPr>
              <w:t>Ефремов М</w:t>
            </w:r>
            <w:r w:rsidR="00812F98">
              <w:rPr>
                <w:color w:val="000000"/>
                <w:szCs w:val="28"/>
              </w:rPr>
              <w:t>.</w:t>
            </w:r>
            <w:r>
              <w:rPr>
                <w:color w:val="000000"/>
                <w:szCs w:val="28"/>
              </w:rPr>
              <w:t>А</w:t>
            </w:r>
            <w:r w:rsidR="00812F98">
              <w:rPr>
                <w:color w:val="000000"/>
                <w:szCs w:val="28"/>
              </w:rPr>
              <w:t>.</w:t>
            </w:r>
          </w:p>
        </w:tc>
      </w:tr>
    </w:tbl>
    <w:p w14:paraId="03DD292B" w14:textId="77777777" w:rsidR="00812F98" w:rsidRDefault="00812F98">
      <w:pPr>
        <w:jc w:val="center"/>
        <w:rPr>
          <w:bCs/>
          <w:color w:val="000000"/>
          <w:szCs w:val="28"/>
        </w:rPr>
      </w:pPr>
    </w:p>
    <w:p w14:paraId="56810740" w14:textId="77777777" w:rsidR="00812F98" w:rsidRDefault="00812F98">
      <w:pPr>
        <w:jc w:val="center"/>
        <w:rPr>
          <w:bCs/>
          <w:color w:val="000000"/>
          <w:szCs w:val="28"/>
        </w:rPr>
      </w:pPr>
    </w:p>
    <w:p w14:paraId="2EFFF7AB" w14:textId="77777777" w:rsidR="00812F98" w:rsidRDefault="00812F98">
      <w:pPr>
        <w:jc w:val="center"/>
        <w:rPr>
          <w:bCs/>
          <w:color w:val="000000"/>
          <w:szCs w:val="28"/>
        </w:rPr>
      </w:pPr>
    </w:p>
    <w:p w14:paraId="2CCD37A9" w14:textId="77777777" w:rsidR="00812F98" w:rsidRDefault="00812F98">
      <w:pPr>
        <w:jc w:val="center"/>
      </w:pPr>
      <w:r>
        <w:rPr>
          <w:bCs/>
          <w:color w:val="000000"/>
          <w:szCs w:val="28"/>
        </w:rPr>
        <w:t>Санкт-Петербург</w:t>
      </w:r>
    </w:p>
    <w:p w14:paraId="57DD0E62" w14:textId="77777777" w:rsidR="00812F98" w:rsidRDefault="00B87828">
      <w:pPr>
        <w:jc w:val="center"/>
      </w:pPr>
      <w:r>
        <w:rPr>
          <w:bCs/>
          <w:color w:val="000000"/>
          <w:szCs w:val="28"/>
        </w:rPr>
        <w:t>2020</w:t>
      </w:r>
    </w:p>
    <w:p w14:paraId="567DA416" w14:textId="77777777" w:rsidR="00812F98" w:rsidRDefault="00812F98">
      <w:pPr>
        <w:pageBreakBefore/>
        <w:ind w:firstLine="709"/>
      </w:pPr>
      <w:r>
        <w:rPr>
          <w:b/>
          <w:color w:val="000000"/>
          <w:szCs w:val="28"/>
        </w:rPr>
        <w:lastRenderedPageBreak/>
        <w:t>Цель работы.</w:t>
      </w:r>
    </w:p>
    <w:p w14:paraId="622A8280" w14:textId="77777777" w:rsidR="00C15FC9" w:rsidRPr="008735B8" w:rsidRDefault="00C15FC9" w:rsidP="00C15FC9">
      <w:pPr>
        <w:ind w:firstLine="708"/>
        <w:rPr>
          <w:szCs w:val="28"/>
        </w:rPr>
      </w:pPr>
      <w:r w:rsidRPr="008735B8">
        <w:rPr>
          <w:szCs w:val="28"/>
        </w:rPr>
        <w:t>В архитектуре компьютера существуют стандартные прерывания, за которыми закреплены определённые вектора прерываний. Вектор прерываний хранит адрес подпрограммы обработчика прерываний. При возникновении прерывания, аппаратура компьютера передаёт управление и выполняет соответствующие действия.</w:t>
      </w:r>
    </w:p>
    <w:p w14:paraId="5C89CED1" w14:textId="729E9763" w:rsidR="00812F98" w:rsidRDefault="00C15FC9" w:rsidP="00C15FC9">
      <w:pPr>
        <w:ind w:firstLine="708"/>
        <w:rPr>
          <w:szCs w:val="28"/>
        </w:rPr>
      </w:pPr>
      <w:r w:rsidRPr="008735B8">
        <w:rPr>
          <w:szCs w:val="28"/>
        </w:rPr>
        <w:t>В лабораторной работе</w:t>
      </w:r>
      <w:r w:rsidRPr="00C15FC9">
        <w:rPr>
          <w:szCs w:val="28"/>
        </w:rPr>
        <w:t xml:space="preserve"> </w:t>
      </w:r>
      <w:r>
        <w:rPr>
          <w:szCs w:val="28"/>
        </w:rPr>
        <w:t>№</w:t>
      </w:r>
      <w:r w:rsidRPr="008735B8">
        <w:rPr>
          <w:szCs w:val="28"/>
        </w:rPr>
        <w:t xml:space="preserve">4 предлагается построить обработчик прерываний сигналов таймера. Эти сигналы генерируются аппаратурой через определённые интервалы времени и, при возникновении такого сигнала, возникает прерывание с определённым значением вектора. Таким образом, управление будет передано функции, чья точка входа записана в соответствующий вектор прерывания. </w:t>
      </w:r>
    </w:p>
    <w:p w14:paraId="2A1C8C47" w14:textId="77777777" w:rsidR="00C15FC9" w:rsidRDefault="00C15FC9" w:rsidP="00C15FC9">
      <w:pPr>
        <w:ind w:firstLine="708"/>
        <w:rPr>
          <w:color w:val="000000"/>
          <w:szCs w:val="28"/>
        </w:rPr>
      </w:pPr>
    </w:p>
    <w:p w14:paraId="2DD00D61" w14:textId="77777777" w:rsidR="00812F98" w:rsidRDefault="00B87828">
      <w:pPr>
        <w:ind w:firstLine="709"/>
      </w:pPr>
      <w:r>
        <w:rPr>
          <w:b/>
          <w:color w:val="000000"/>
          <w:szCs w:val="28"/>
        </w:rPr>
        <w:t>Основные теоретические положения</w:t>
      </w:r>
      <w:r w:rsidR="00812F98">
        <w:rPr>
          <w:b/>
          <w:color w:val="000000"/>
          <w:szCs w:val="28"/>
        </w:rPr>
        <w:t>.</w:t>
      </w:r>
    </w:p>
    <w:p w14:paraId="348F7DCC" w14:textId="494729BE" w:rsidR="00826180" w:rsidRPr="008735B8" w:rsidRDefault="00826180" w:rsidP="00826180">
      <w:pPr>
        <w:ind w:firstLine="567"/>
        <w:rPr>
          <w:szCs w:val="28"/>
        </w:rPr>
      </w:pPr>
      <w:r w:rsidRPr="008735B8">
        <w:rPr>
          <w:szCs w:val="28"/>
        </w:rPr>
        <w:t>Резидентные обработчики прерываний — это программные модули, которые вызываются при возникновении прерываний определенного типа (сигнал таймера, нажатие клавиши и т.д.), которым соответствуют определенные вектора прерывания. Когда вызывается прерывание, процессор переключается на выполнение кода обработчика, а затем возвращается на выполнение прерванной программы. Адрес возврата в прерванную программу (CS:IP) запоминается в стеке вместе с регистром флагов. Затем в CS:IP загружается адрес точки входа программы обработки прерывания и начинает выполняться его код. Обработчик прерывания должен заканчиваться инструкцией IRET (возврат из прерывания).</w:t>
      </w:r>
    </w:p>
    <w:p w14:paraId="7FD9D5FE" w14:textId="77777777" w:rsidR="00826180" w:rsidRPr="008735B8" w:rsidRDefault="00826180" w:rsidP="00826180">
      <w:pPr>
        <w:ind w:firstLine="567"/>
        <w:rPr>
          <w:szCs w:val="28"/>
        </w:rPr>
      </w:pPr>
      <w:r w:rsidRPr="008735B8">
        <w:rPr>
          <w:szCs w:val="28"/>
        </w:rPr>
        <w:t>Вектор прерывания имеет длину 4 байта. В первом хранится значение IP, во втором - CS. Младшие 1024 байта памяти содержат 256 векторов. Вектор для прерывания 0 начинается с ячейки 0000:0000, для прерывания 1 - с ячейки 0000:0004 и т.д.</w:t>
      </w:r>
    </w:p>
    <w:p w14:paraId="62F37E23" w14:textId="0B2098C9" w:rsidR="00826180" w:rsidRPr="008735B8" w:rsidRDefault="00826180" w:rsidP="00826180">
      <w:pPr>
        <w:ind w:firstLine="567"/>
        <w:rPr>
          <w:szCs w:val="28"/>
        </w:rPr>
      </w:pPr>
      <w:r w:rsidRPr="008735B8">
        <w:rPr>
          <w:szCs w:val="28"/>
        </w:rPr>
        <w:t>Обработчик прерывани</w:t>
      </w:r>
      <w:r>
        <w:rPr>
          <w:szCs w:val="28"/>
        </w:rPr>
        <w:t>я</w:t>
      </w:r>
      <w:r w:rsidRPr="008735B8">
        <w:rPr>
          <w:szCs w:val="28"/>
        </w:rPr>
        <w:t xml:space="preserve"> — это отдельная процедура, имеющая следующую структуру:</w:t>
      </w:r>
    </w:p>
    <w:p w14:paraId="323AF123" w14:textId="0AB4F21A" w:rsidR="00826180" w:rsidRPr="00963762" w:rsidRDefault="00963762" w:rsidP="00963762">
      <w:pPr>
        <w:ind w:left="567"/>
        <w:rPr>
          <w:rFonts w:ascii="Consolas" w:hAnsi="Consolas"/>
        </w:rPr>
      </w:pPr>
      <w:r w:rsidRPr="00963762">
        <w:rPr>
          <w:rFonts w:ascii="Consolas" w:eastAsia="Courier New" w:hAnsi="Consolas"/>
          <w:lang w:val="en-US"/>
        </w:rPr>
        <w:lastRenderedPageBreak/>
        <w:t>ROUT</w:t>
      </w:r>
      <w:r w:rsidRPr="00AC5E06">
        <w:rPr>
          <w:rFonts w:ascii="Consolas" w:eastAsia="Courier New" w:hAnsi="Consolas"/>
        </w:rPr>
        <w:t xml:space="preserve"> </w:t>
      </w:r>
      <w:r w:rsidR="00826180" w:rsidRPr="00963762">
        <w:rPr>
          <w:rFonts w:ascii="Consolas" w:eastAsia="Courier New" w:hAnsi="Consolas"/>
          <w:lang w:val="en-US"/>
        </w:rPr>
        <w:t>PROC</w:t>
      </w:r>
      <w:r w:rsidR="00826180" w:rsidRPr="00963762">
        <w:rPr>
          <w:rFonts w:ascii="Consolas" w:eastAsia="Courier New" w:hAnsi="Consolas"/>
        </w:rPr>
        <w:t xml:space="preserve"> </w:t>
      </w:r>
      <w:r w:rsidR="00826180" w:rsidRPr="00963762">
        <w:rPr>
          <w:rFonts w:ascii="Consolas" w:eastAsia="Courier New" w:hAnsi="Consolas"/>
          <w:lang w:val="en-US"/>
        </w:rPr>
        <w:t>FAR</w:t>
      </w:r>
    </w:p>
    <w:p w14:paraId="1A419F30" w14:textId="271F597B" w:rsidR="00826180" w:rsidRPr="00963762" w:rsidRDefault="00826180" w:rsidP="00963762">
      <w:pPr>
        <w:ind w:left="1416"/>
        <w:rPr>
          <w:rFonts w:ascii="Consolas" w:eastAsia="Courier New" w:hAnsi="Consolas"/>
        </w:rPr>
      </w:pPr>
      <w:r w:rsidRPr="00963762">
        <w:rPr>
          <w:rFonts w:ascii="Consolas" w:eastAsia="Courier New" w:hAnsi="Consolas"/>
          <w:lang w:val="en-US"/>
        </w:rPr>
        <w:t>PUSH</w:t>
      </w:r>
      <w:r w:rsidRPr="00963762">
        <w:rPr>
          <w:rFonts w:ascii="Consolas" w:eastAsia="Courier New" w:hAnsi="Consolas"/>
        </w:rPr>
        <w:t xml:space="preserve"> </w:t>
      </w:r>
      <w:r w:rsidR="00963762" w:rsidRPr="00963762">
        <w:rPr>
          <w:rFonts w:ascii="Consolas" w:eastAsia="Courier New" w:hAnsi="Consolas"/>
          <w:lang w:val="en-US"/>
        </w:rPr>
        <w:t>AX</w:t>
      </w:r>
      <w:r w:rsidR="00963762" w:rsidRPr="00963762">
        <w:rPr>
          <w:rFonts w:ascii="Consolas" w:eastAsia="Courier New" w:hAnsi="Consolas"/>
        </w:rPr>
        <w:t>;</w:t>
      </w:r>
      <w:r w:rsidRPr="00963762">
        <w:rPr>
          <w:rFonts w:ascii="Consolas" w:eastAsia="Courier New" w:hAnsi="Consolas"/>
        </w:rPr>
        <w:t xml:space="preserve"> сохранение изменяемых регистров</w:t>
      </w:r>
    </w:p>
    <w:p w14:paraId="04F74265" w14:textId="52D81E83" w:rsidR="00963762" w:rsidRPr="00963762" w:rsidRDefault="00963762" w:rsidP="00963762">
      <w:pPr>
        <w:ind w:left="1416"/>
        <w:rPr>
          <w:rFonts w:ascii="Consolas" w:eastAsia="Courier New" w:hAnsi="Consolas"/>
        </w:rPr>
      </w:pPr>
      <w:r w:rsidRPr="00963762">
        <w:rPr>
          <w:rFonts w:ascii="Consolas" w:eastAsia="Courier New" w:hAnsi="Consolas"/>
        </w:rPr>
        <w:t>. . .</w:t>
      </w:r>
    </w:p>
    <w:p w14:paraId="6284B540" w14:textId="4AAA5E7A" w:rsidR="00826180" w:rsidRPr="00963762" w:rsidRDefault="00826180" w:rsidP="00963762">
      <w:pPr>
        <w:ind w:left="1416"/>
        <w:rPr>
          <w:rFonts w:ascii="Consolas" w:eastAsia="Courier New" w:hAnsi="Consolas"/>
        </w:rPr>
      </w:pPr>
      <w:r w:rsidRPr="00963762">
        <w:rPr>
          <w:rFonts w:ascii="Consolas" w:eastAsia="Courier New" w:hAnsi="Consolas"/>
        </w:rPr>
        <w:t>&lt;действия по обработке прерывания&gt;</w:t>
      </w:r>
    </w:p>
    <w:p w14:paraId="182A36AA" w14:textId="0FD1352B" w:rsidR="00826180" w:rsidRPr="00963762" w:rsidRDefault="00963762" w:rsidP="00963762">
      <w:pPr>
        <w:ind w:left="1416"/>
        <w:rPr>
          <w:rFonts w:ascii="Consolas" w:eastAsia="Courier New" w:hAnsi="Consolas"/>
        </w:rPr>
      </w:pPr>
      <w:r w:rsidRPr="00963762">
        <w:rPr>
          <w:rFonts w:ascii="Consolas" w:eastAsia="Courier New" w:hAnsi="Consolas"/>
        </w:rPr>
        <w:t>. . .</w:t>
      </w:r>
    </w:p>
    <w:p w14:paraId="267FC624" w14:textId="67F1663F" w:rsidR="00826180" w:rsidRPr="00963762" w:rsidRDefault="00826180" w:rsidP="00963762">
      <w:pPr>
        <w:ind w:left="1416"/>
        <w:rPr>
          <w:rFonts w:ascii="Consolas" w:eastAsia="Courier New" w:hAnsi="Consolas"/>
        </w:rPr>
      </w:pPr>
      <w:r w:rsidRPr="00963762">
        <w:rPr>
          <w:rFonts w:ascii="Consolas" w:eastAsia="Courier New" w:hAnsi="Consolas"/>
          <w:lang w:val="en-US"/>
        </w:rPr>
        <w:t>POP</w:t>
      </w:r>
      <w:r w:rsidRPr="00963762">
        <w:rPr>
          <w:rFonts w:ascii="Consolas" w:eastAsia="Courier New" w:hAnsi="Consolas"/>
        </w:rPr>
        <w:t xml:space="preserve"> </w:t>
      </w:r>
      <w:r w:rsidRPr="00963762">
        <w:rPr>
          <w:rFonts w:ascii="Consolas" w:eastAsia="Courier New" w:hAnsi="Consolas"/>
          <w:lang w:val="en-US"/>
        </w:rPr>
        <w:t>AX</w:t>
      </w:r>
      <w:r w:rsidRPr="00963762">
        <w:rPr>
          <w:rFonts w:ascii="Consolas" w:eastAsia="Courier New" w:hAnsi="Consolas"/>
        </w:rPr>
        <w:t>; восстановление регистров</w:t>
      </w:r>
    </w:p>
    <w:p w14:paraId="0EE11744" w14:textId="77777777" w:rsidR="00826180" w:rsidRPr="00963762" w:rsidRDefault="00826180" w:rsidP="00963762">
      <w:pPr>
        <w:ind w:left="1416"/>
        <w:rPr>
          <w:rFonts w:ascii="Consolas" w:eastAsia="Courier New" w:hAnsi="Consolas"/>
          <w:lang w:val="en-US"/>
        </w:rPr>
      </w:pPr>
      <w:r w:rsidRPr="00963762">
        <w:rPr>
          <w:rFonts w:ascii="Consolas" w:eastAsia="Courier New" w:hAnsi="Consolas"/>
          <w:lang w:val="en-US"/>
        </w:rPr>
        <w:t>MOV AL, 20H</w:t>
      </w:r>
    </w:p>
    <w:p w14:paraId="6C464A6A" w14:textId="32EC5E7F" w:rsidR="00826180" w:rsidRPr="00AC5E06" w:rsidRDefault="00826180" w:rsidP="00963762">
      <w:pPr>
        <w:ind w:left="1416"/>
        <w:rPr>
          <w:rFonts w:ascii="Consolas" w:eastAsia="Courier New" w:hAnsi="Consolas"/>
          <w:lang w:val="en-US"/>
        </w:rPr>
      </w:pPr>
      <w:r w:rsidRPr="00963762">
        <w:rPr>
          <w:rFonts w:ascii="Consolas" w:eastAsia="Courier New" w:hAnsi="Consolas"/>
          <w:lang w:val="en-US"/>
        </w:rPr>
        <w:t>OUT</w:t>
      </w:r>
      <w:r w:rsidRPr="00AC5E06">
        <w:rPr>
          <w:rFonts w:ascii="Consolas" w:eastAsia="Courier New" w:hAnsi="Consolas"/>
          <w:lang w:val="en-US"/>
        </w:rPr>
        <w:t xml:space="preserve"> 20</w:t>
      </w:r>
      <w:r w:rsidRPr="00963762">
        <w:rPr>
          <w:rFonts w:ascii="Consolas" w:eastAsia="Courier New" w:hAnsi="Consolas"/>
          <w:lang w:val="en-US"/>
        </w:rPr>
        <w:t>H</w:t>
      </w:r>
      <w:r w:rsidRPr="00AC5E06">
        <w:rPr>
          <w:rFonts w:ascii="Consolas" w:eastAsia="Courier New" w:hAnsi="Consolas"/>
          <w:lang w:val="en-US"/>
        </w:rPr>
        <w:t>,</w:t>
      </w:r>
      <w:r w:rsidR="00963762" w:rsidRPr="00AC5E06">
        <w:rPr>
          <w:rFonts w:ascii="Consolas" w:eastAsia="Courier New" w:hAnsi="Consolas"/>
          <w:lang w:val="en-US"/>
        </w:rPr>
        <w:t xml:space="preserve"> </w:t>
      </w:r>
      <w:r w:rsidRPr="00963762">
        <w:rPr>
          <w:rFonts w:ascii="Consolas" w:eastAsia="Courier New" w:hAnsi="Consolas"/>
          <w:lang w:val="en-US"/>
        </w:rPr>
        <w:t>AL</w:t>
      </w:r>
    </w:p>
    <w:p w14:paraId="5FA1C5FB" w14:textId="77777777" w:rsidR="00826180" w:rsidRPr="005D2D9C" w:rsidRDefault="00826180" w:rsidP="00963762">
      <w:pPr>
        <w:ind w:left="1416"/>
        <w:rPr>
          <w:rFonts w:ascii="Consolas" w:eastAsia="Courier New" w:hAnsi="Consolas"/>
        </w:rPr>
      </w:pPr>
      <w:r w:rsidRPr="00963762">
        <w:rPr>
          <w:rFonts w:ascii="Consolas" w:eastAsia="Courier New" w:hAnsi="Consolas"/>
          <w:lang w:val="en-US"/>
        </w:rPr>
        <w:t>IRET</w:t>
      </w:r>
    </w:p>
    <w:p w14:paraId="5C352997" w14:textId="77777777" w:rsidR="00826180" w:rsidRPr="005D2D9C" w:rsidRDefault="00826180" w:rsidP="00D46C00">
      <w:pPr>
        <w:ind w:firstLine="708"/>
        <w:rPr>
          <w:rFonts w:ascii="Consolas" w:eastAsia="Courier New" w:hAnsi="Consolas"/>
        </w:rPr>
      </w:pPr>
      <w:r w:rsidRPr="00963762">
        <w:rPr>
          <w:rFonts w:ascii="Consolas" w:eastAsia="Courier New" w:hAnsi="Consolas"/>
          <w:lang w:val="en-US"/>
        </w:rPr>
        <w:t>ROUT</w:t>
      </w:r>
      <w:r w:rsidRPr="005D2D9C">
        <w:rPr>
          <w:rFonts w:ascii="Consolas" w:eastAsia="Courier New" w:hAnsi="Consolas"/>
        </w:rPr>
        <w:t xml:space="preserve"> </w:t>
      </w:r>
      <w:r w:rsidRPr="00963762">
        <w:rPr>
          <w:rFonts w:ascii="Consolas" w:eastAsia="Courier New" w:hAnsi="Consolas"/>
          <w:lang w:val="en-US"/>
        </w:rPr>
        <w:t>ENDP</w:t>
      </w:r>
    </w:p>
    <w:p w14:paraId="74CA917C" w14:textId="77777777" w:rsidR="00D46C00" w:rsidRPr="008735B8" w:rsidRDefault="00D46C00" w:rsidP="00D46C00">
      <w:pPr>
        <w:ind w:firstLine="567"/>
      </w:pPr>
      <w:r w:rsidRPr="008735B8">
        <w:t>Две последние строки необходимы для разрешения обработки прерываний с более низкими уровнями, чем только что обработанное. Для установки написанного прерывания в поле векторов прерываний используется функция 25H прерывания 21H, которая устанавливает вектор прерывания на указанный адрес.</w:t>
      </w:r>
    </w:p>
    <w:p w14:paraId="52FF733B" w14:textId="1E8EB270" w:rsidR="00D46C00" w:rsidRPr="00963762" w:rsidRDefault="00D46C00" w:rsidP="00D46C00">
      <w:pPr>
        <w:ind w:left="567"/>
        <w:rPr>
          <w:rFonts w:ascii="Consolas" w:hAnsi="Consolas"/>
        </w:rPr>
      </w:pPr>
      <w:r>
        <w:rPr>
          <w:rFonts w:ascii="Consolas" w:eastAsia="Courier New" w:hAnsi="Consolas"/>
          <w:lang w:val="en-US"/>
        </w:rPr>
        <w:t>PUSH</w:t>
      </w:r>
      <w:r w:rsidRPr="00D46C00">
        <w:rPr>
          <w:rFonts w:ascii="Consolas" w:eastAsia="Courier New" w:hAnsi="Consolas"/>
        </w:rPr>
        <w:t xml:space="preserve"> </w:t>
      </w:r>
      <w:r>
        <w:rPr>
          <w:rFonts w:ascii="Consolas" w:eastAsia="Courier New" w:hAnsi="Consolas"/>
          <w:lang w:val="en-US"/>
        </w:rPr>
        <w:t>DS</w:t>
      </w:r>
    </w:p>
    <w:p w14:paraId="2CF48709" w14:textId="40E947AF" w:rsidR="00D46C00" w:rsidRPr="00D46C00" w:rsidRDefault="00D46C00" w:rsidP="00D46C00">
      <w:pPr>
        <w:ind w:firstLine="567"/>
        <w:rPr>
          <w:rFonts w:ascii="Consolas" w:eastAsia="Courier New" w:hAnsi="Consolas"/>
        </w:rPr>
      </w:pPr>
      <w:r>
        <w:rPr>
          <w:rFonts w:ascii="Consolas" w:eastAsia="Courier New" w:hAnsi="Consolas"/>
          <w:lang w:val="en-US"/>
        </w:rPr>
        <w:t>MOV</w:t>
      </w:r>
      <w:r w:rsidRPr="00D46C00">
        <w:rPr>
          <w:rFonts w:ascii="Consolas" w:eastAsia="Courier New" w:hAnsi="Consolas"/>
        </w:rPr>
        <w:t xml:space="preserve"> </w:t>
      </w:r>
      <w:r>
        <w:rPr>
          <w:rFonts w:ascii="Consolas" w:eastAsia="Courier New" w:hAnsi="Consolas"/>
          <w:lang w:val="en-US"/>
        </w:rPr>
        <w:t>DX</w:t>
      </w:r>
      <w:r w:rsidRPr="00D46C00">
        <w:rPr>
          <w:rFonts w:ascii="Consolas" w:eastAsia="Courier New" w:hAnsi="Consolas"/>
        </w:rPr>
        <w:t xml:space="preserve">, </w:t>
      </w:r>
      <w:r>
        <w:rPr>
          <w:rFonts w:ascii="Consolas" w:eastAsia="Courier New" w:hAnsi="Consolas"/>
          <w:lang w:val="en-US"/>
        </w:rPr>
        <w:t>OFFSET</w:t>
      </w:r>
      <w:r w:rsidRPr="00D46C00">
        <w:rPr>
          <w:rFonts w:ascii="Consolas" w:eastAsia="Courier New" w:hAnsi="Consolas"/>
        </w:rPr>
        <w:t xml:space="preserve"> </w:t>
      </w:r>
      <w:r>
        <w:rPr>
          <w:rFonts w:ascii="Consolas" w:eastAsia="Courier New" w:hAnsi="Consolas"/>
          <w:lang w:val="en-US"/>
        </w:rPr>
        <w:t>ROUT</w:t>
      </w:r>
      <w:r w:rsidRPr="00D46C00">
        <w:rPr>
          <w:rFonts w:ascii="Consolas" w:eastAsia="Courier New" w:hAnsi="Consolas"/>
        </w:rPr>
        <w:t xml:space="preserve">; </w:t>
      </w:r>
      <w:r>
        <w:rPr>
          <w:rFonts w:ascii="Consolas" w:eastAsia="Courier New" w:hAnsi="Consolas"/>
        </w:rPr>
        <w:t>смещение</w:t>
      </w:r>
      <w:r w:rsidRPr="00D46C00">
        <w:rPr>
          <w:rFonts w:ascii="Consolas" w:eastAsia="Courier New" w:hAnsi="Consolas"/>
        </w:rPr>
        <w:t xml:space="preserve"> </w:t>
      </w:r>
      <w:r>
        <w:rPr>
          <w:rFonts w:ascii="Consolas" w:eastAsia="Courier New" w:hAnsi="Consolas"/>
        </w:rPr>
        <w:t xml:space="preserve">для процедуры в </w:t>
      </w:r>
      <w:r>
        <w:rPr>
          <w:rFonts w:ascii="Consolas" w:eastAsia="Courier New" w:hAnsi="Consolas"/>
          <w:lang w:val="en-US"/>
        </w:rPr>
        <w:t>DX</w:t>
      </w:r>
    </w:p>
    <w:p w14:paraId="58E8D938" w14:textId="5748BA3E" w:rsidR="00D46C00" w:rsidRPr="00D46C00" w:rsidRDefault="00D46C00" w:rsidP="00D46C00">
      <w:pPr>
        <w:ind w:left="567"/>
        <w:rPr>
          <w:rFonts w:ascii="Consolas" w:eastAsia="Courier New" w:hAnsi="Consolas"/>
        </w:rPr>
      </w:pPr>
      <w:r>
        <w:rPr>
          <w:rFonts w:ascii="Consolas" w:eastAsia="Courier New" w:hAnsi="Consolas"/>
          <w:lang w:val="en-US"/>
        </w:rPr>
        <w:t>MOV</w:t>
      </w:r>
      <w:r w:rsidRPr="00D46C00">
        <w:rPr>
          <w:rFonts w:ascii="Consolas" w:eastAsia="Courier New" w:hAnsi="Consolas"/>
        </w:rPr>
        <w:t xml:space="preserve"> </w:t>
      </w:r>
      <w:r>
        <w:rPr>
          <w:rFonts w:ascii="Consolas" w:eastAsia="Courier New" w:hAnsi="Consolas"/>
          <w:lang w:val="en-US"/>
        </w:rPr>
        <w:t>AX</w:t>
      </w:r>
      <w:r w:rsidRPr="00D46C00">
        <w:rPr>
          <w:rFonts w:ascii="Consolas" w:eastAsia="Courier New" w:hAnsi="Consolas"/>
        </w:rPr>
        <w:t xml:space="preserve">, </w:t>
      </w:r>
      <w:r>
        <w:rPr>
          <w:rFonts w:ascii="Consolas" w:eastAsia="Courier New" w:hAnsi="Consolas"/>
          <w:lang w:val="en-US"/>
        </w:rPr>
        <w:t>SEG</w:t>
      </w:r>
      <w:r w:rsidRPr="00D46C00">
        <w:rPr>
          <w:rFonts w:ascii="Consolas" w:eastAsia="Courier New" w:hAnsi="Consolas"/>
        </w:rPr>
        <w:t xml:space="preserve"> </w:t>
      </w:r>
      <w:r>
        <w:rPr>
          <w:rFonts w:ascii="Consolas" w:eastAsia="Courier New" w:hAnsi="Consolas"/>
          <w:lang w:val="en-US"/>
        </w:rPr>
        <w:t>ROUT</w:t>
      </w:r>
      <w:r w:rsidRPr="00D46C00">
        <w:rPr>
          <w:rFonts w:ascii="Consolas" w:eastAsia="Courier New" w:hAnsi="Consolas"/>
        </w:rPr>
        <w:t xml:space="preserve">; </w:t>
      </w:r>
      <w:r>
        <w:rPr>
          <w:rFonts w:ascii="Consolas" w:eastAsia="Courier New" w:hAnsi="Consolas"/>
        </w:rPr>
        <w:t>сегмент</w:t>
      </w:r>
      <w:r w:rsidRPr="00D46C00">
        <w:rPr>
          <w:rFonts w:ascii="Consolas" w:eastAsia="Courier New" w:hAnsi="Consolas"/>
        </w:rPr>
        <w:t xml:space="preserve"> </w:t>
      </w:r>
      <w:r>
        <w:rPr>
          <w:rFonts w:ascii="Consolas" w:eastAsia="Courier New" w:hAnsi="Consolas"/>
        </w:rPr>
        <w:t>процедуры</w:t>
      </w:r>
    </w:p>
    <w:p w14:paraId="32A56191" w14:textId="5A97D349" w:rsidR="00D46C00" w:rsidRPr="00D46C00" w:rsidRDefault="00D46C00" w:rsidP="00D46C00">
      <w:pPr>
        <w:ind w:left="567"/>
        <w:rPr>
          <w:rFonts w:ascii="Consolas" w:eastAsia="Courier New" w:hAnsi="Consolas"/>
        </w:rPr>
      </w:pPr>
      <w:r>
        <w:rPr>
          <w:rFonts w:ascii="Consolas" w:eastAsia="Courier New" w:hAnsi="Consolas"/>
          <w:lang w:val="en-US"/>
        </w:rPr>
        <w:t>MOV</w:t>
      </w:r>
      <w:r w:rsidRPr="00D46C00">
        <w:rPr>
          <w:rFonts w:ascii="Consolas" w:eastAsia="Courier New" w:hAnsi="Consolas"/>
        </w:rPr>
        <w:t xml:space="preserve"> </w:t>
      </w:r>
      <w:r>
        <w:rPr>
          <w:rFonts w:ascii="Consolas" w:eastAsia="Courier New" w:hAnsi="Consolas"/>
          <w:lang w:val="en-US"/>
        </w:rPr>
        <w:t>DS</w:t>
      </w:r>
      <w:r w:rsidRPr="00D46C00">
        <w:rPr>
          <w:rFonts w:ascii="Consolas" w:eastAsia="Courier New" w:hAnsi="Consolas"/>
        </w:rPr>
        <w:t xml:space="preserve">, </w:t>
      </w:r>
      <w:r>
        <w:rPr>
          <w:rFonts w:ascii="Consolas" w:eastAsia="Courier New" w:hAnsi="Consolas"/>
          <w:lang w:val="en-US"/>
        </w:rPr>
        <w:t>AX</w:t>
      </w:r>
      <w:r w:rsidRPr="00D46C00">
        <w:rPr>
          <w:rFonts w:ascii="Consolas" w:eastAsia="Courier New" w:hAnsi="Consolas"/>
        </w:rPr>
        <w:t>;</w:t>
      </w:r>
      <w:r>
        <w:rPr>
          <w:rFonts w:ascii="Consolas" w:eastAsia="Courier New" w:hAnsi="Consolas"/>
        </w:rPr>
        <w:t xml:space="preserve"> помещаем в </w:t>
      </w:r>
      <w:r>
        <w:rPr>
          <w:rFonts w:ascii="Consolas" w:eastAsia="Courier New" w:hAnsi="Consolas"/>
          <w:lang w:val="en-US"/>
        </w:rPr>
        <w:t>DS</w:t>
      </w:r>
    </w:p>
    <w:p w14:paraId="0FD68F9D" w14:textId="79DAA3BC" w:rsidR="00D46C00" w:rsidRPr="00D46C00" w:rsidRDefault="00D46C00" w:rsidP="00D46C00">
      <w:pPr>
        <w:ind w:left="567"/>
        <w:rPr>
          <w:rFonts w:ascii="Consolas" w:eastAsia="Courier New" w:hAnsi="Consolas"/>
        </w:rPr>
      </w:pPr>
      <w:r>
        <w:rPr>
          <w:rFonts w:ascii="Consolas" w:eastAsia="Courier New" w:hAnsi="Consolas"/>
          <w:lang w:val="en-US"/>
        </w:rPr>
        <w:t>MOV</w:t>
      </w:r>
      <w:r w:rsidRPr="00D46C00">
        <w:rPr>
          <w:rFonts w:ascii="Consolas" w:eastAsia="Courier New" w:hAnsi="Consolas"/>
        </w:rPr>
        <w:t xml:space="preserve"> </w:t>
      </w:r>
      <w:r>
        <w:rPr>
          <w:rFonts w:ascii="Consolas" w:eastAsia="Courier New" w:hAnsi="Consolas"/>
          <w:lang w:val="en-US"/>
        </w:rPr>
        <w:t>AH</w:t>
      </w:r>
      <w:r w:rsidRPr="00D46C00">
        <w:rPr>
          <w:rFonts w:ascii="Consolas" w:eastAsia="Courier New" w:hAnsi="Consolas"/>
        </w:rPr>
        <w:t>, 25</w:t>
      </w:r>
      <w:r>
        <w:rPr>
          <w:rFonts w:ascii="Consolas" w:eastAsia="Courier New" w:hAnsi="Consolas"/>
          <w:lang w:val="en-US"/>
        </w:rPr>
        <w:t>H</w:t>
      </w:r>
      <w:r w:rsidRPr="00D46C00">
        <w:rPr>
          <w:rFonts w:ascii="Consolas" w:eastAsia="Courier New" w:hAnsi="Consolas"/>
        </w:rPr>
        <w:t xml:space="preserve">; </w:t>
      </w:r>
      <w:r>
        <w:rPr>
          <w:rFonts w:ascii="Consolas" w:eastAsia="Courier New" w:hAnsi="Consolas"/>
        </w:rPr>
        <w:t>функция установки вектора</w:t>
      </w:r>
    </w:p>
    <w:p w14:paraId="541D179A" w14:textId="3E5B6F24" w:rsidR="00D46C00" w:rsidRPr="00D46C00" w:rsidRDefault="00D46C00" w:rsidP="00D46C00">
      <w:pPr>
        <w:ind w:left="567"/>
        <w:rPr>
          <w:rFonts w:ascii="Consolas" w:eastAsia="Courier New" w:hAnsi="Consolas"/>
        </w:rPr>
      </w:pPr>
      <w:r>
        <w:rPr>
          <w:rFonts w:ascii="Consolas" w:eastAsia="Courier New" w:hAnsi="Consolas"/>
          <w:lang w:val="en-US"/>
        </w:rPr>
        <w:t>MOV</w:t>
      </w:r>
      <w:r w:rsidRPr="00D46C00">
        <w:rPr>
          <w:rFonts w:ascii="Consolas" w:eastAsia="Courier New" w:hAnsi="Consolas"/>
        </w:rPr>
        <w:t xml:space="preserve"> </w:t>
      </w:r>
      <w:r>
        <w:rPr>
          <w:rFonts w:ascii="Consolas" w:eastAsia="Courier New" w:hAnsi="Consolas"/>
          <w:lang w:val="en-US"/>
        </w:rPr>
        <w:t>AL</w:t>
      </w:r>
      <w:r w:rsidRPr="00D46C00">
        <w:rPr>
          <w:rFonts w:ascii="Consolas" w:eastAsia="Courier New" w:hAnsi="Consolas"/>
        </w:rPr>
        <w:t>, 1</w:t>
      </w:r>
      <w:r>
        <w:rPr>
          <w:rFonts w:ascii="Consolas" w:eastAsia="Courier New" w:hAnsi="Consolas"/>
          <w:lang w:val="en-US"/>
        </w:rPr>
        <w:t>CH</w:t>
      </w:r>
      <w:r w:rsidRPr="00D46C00">
        <w:rPr>
          <w:rFonts w:ascii="Consolas" w:eastAsia="Courier New" w:hAnsi="Consolas"/>
        </w:rPr>
        <w:t>;</w:t>
      </w:r>
      <w:r>
        <w:rPr>
          <w:rFonts w:ascii="Consolas" w:eastAsia="Courier New" w:hAnsi="Consolas"/>
        </w:rPr>
        <w:t xml:space="preserve"> номер вектора</w:t>
      </w:r>
    </w:p>
    <w:p w14:paraId="79B1F448" w14:textId="306DB068" w:rsidR="00D46C00" w:rsidRPr="00D46C00" w:rsidRDefault="00D46C00" w:rsidP="00D46C00">
      <w:pPr>
        <w:ind w:left="567"/>
        <w:rPr>
          <w:rFonts w:ascii="Consolas" w:eastAsia="Courier New" w:hAnsi="Consolas"/>
        </w:rPr>
      </w:pPr>
      <w:r>
        <w:rPr>
          <w:rFonts w:ascii="Consolas" w:eastAsia="Courier New" w:hAnsi="Consolas"/>
          <w:lang w:val="en-US"/>
        </w:rPr>
        <w:t>INT</w:t>
      </w:r>
      <w:r w:rsidRPr="00AC5E06">
        <w:rPr>
          <w:rFonts w:ascii="Consolas" w:eastAsia="Courier New" w:hAnsi="Consolas"/>
        </w:rPr>
        <w:t xml:space="preserve"> 21</w:t>
      </w:r>
      <w:r>
        <w:rPr>
          <w:rFonts w:ascii="Consolas" w:eastAsia="Courier New" w:hAnsi="Consolas"/>
          <w:lang w:val="en-US"/>
        </w:rPr>
        <w:t>H</w:t>
      </w:r>
      <w:r w:rsidRPr="00AC5E06">
        <w:rPr>
          <w:rFonts w:ascii="Consolas" w:eastAsia="Courier New" w:hAnsi="Consolas"/>
        </w:rPr>
        <w:t xml:space="preserve">; </w:t>
      </w:r>
      <w:r>
        <w:rPr>
          <w:rFonts w:ascii="Consolas" w:eastAsia="Courier New" w:hAnsi="Consolas"/>
        </w:rPr>
        <w:t>меняем прерывание</w:t>
      </w:r>
    </w:p>
    <w:p w14:paraId="03184EA0" w14:textId="00AF2840" w:rsidR="00D46C00" w:rsidRPr="00AC5E06" w:rsidRDefault="00D46C00" w:rsidP="00D46C00">
      <w:pPr>
        <w:ind w:left="567"/>
        <w:rPr>
          <w:rFonts w:ascii="Consolas" w:eastAsia="Courier New" w:hAnsi="Consolas"/>
        </w:rPr>
      </w:pPr>
      <w:r>
        <w:rPr>
          <w:rFonts w:ascii="Consolas" w:eastAsia="Courier New" w:hAnsi="Consolas"/>
          <w:lang w:val="en-US"/>
        </w:rPr>
        <w:t>POP</w:t>
      </w:r>
      <w:r w:rsidRPr="00AC5E06">
        <w:rPr>
          <w:rFonts w:ascii="Consolas" w:eastAsia="Courier New" w:hAnsi="Consolas"/>
        </w:rPr>
        <w:t xml:space="preserve"> </w:t>
      </w:r>
      <w:r>
        <w:rPr>
          <w:rFonts w:ascii="Consolas" w:eastAsia="Courier New" w:hAnsi="Consolas"/>
          <w:lang w:val="en-US"/>
        </w:rPr>
        <w:t>DS</w:t>
      </w:r>
    </w:p>
    <w:p w14:paraId="58A4EA23" w14:textId="21B4BD96" w:rsidR="00D46C00" w:rsidRDefault="00D46C00" w:rsidP="00D46C00">
      <w:pPr>
        <w:ind w:firstLine="567"/>
        <w:rPr>
          <w:szCs w:val="28"/>
        </w:rPr>
      </w:pPr>
      <w:r w:rsidRPr="00AC5E06">
        <w:rPr>
          <w:b/>
          <w:color w:val="000000"/>
          <w:szCs w:val="28"/>
        </w:rPr>
        <w:tab/>
      </w:r>
      <w:r w:rsidRPr="008735B8">
        <w:rPr>
          <w:szCs w:val="28"/>
        </w:rPr>
        <w:t>Программа, выгружающая обработчик прерываний должна восстанавливать оригинальные векторы прерываний. Функция 35 прерывания 21H позволяет восстановить значение вектора прерывания, помещая значение сегмента в ES, а смещение в BX. Программа должна содержать следующие инструкции:</w:t>
      </w:r>
    </w:p>
    <w:p w14:paraId="2DD9EFB2" w14:textId="1CCD4F17" w:rsidR="00D46C00" w:rsidRDefault="00D46C00" w:rsidP="00D46C00">
      <w:pPr>
        <w:ind w:firstLine="567"/>
        <w:rPr>
          <w:szCs w:val="28"/>
        </w:rPr>
      </w:pPr>
    </w:p>
    <w:p w14:paraId="0B5FED84" w14:textId="77777777" w:rsidR="00D46C00" w:rsidRPr="008735B8" w:rsidRDefault="00D46C00" w:rsidP="00D46C00">
      <w:pPr>
        <w:ind w:firstLine="567"/>
        <w:rPr>
          <w:szCs w:val="28"/>
        </w:rPr>
      </w:pPr>
    </w:p>
    <w:p w14:paraId="49B72AAA" w14:textId="43C1F8C0" w:rsidR="00D46C00" w:rsidRPr="00D46C00" w:rsidRDefault="00D46C00" w:rsidP="00D46C00">
      <w:pPr>
        <w:pStyle w:val="20"/>
        <w:shd w:val="clear" w:color="auto" w:fill="auto"/>
        <w:spacing w:after="0" w:line="360" w:lineRule="auto"/>
        <w:ind w:left="20" w:firstLine="0"/>
        <w:jc w:val="left"/>
        <w:rPr>
          <w:rFonts w:ascii="Consolas" w:hAnsi="Consolas"/>
          <w:sz w:val="28"/>
          <w:szCs w:val="28"/>
        </w:rPr>
      </w:pPr>
      <w:r w:rsidRPr="00D46C00">
        <w:rPr>
          <w:rFonts w:ascii="Consolas" w:eastAsia="Courier New" w:hAnsi="Consolas"/>
          <w:color w:val="000000"/>
          <w:sz w:val="28"/>
          <w:szCs w:val="28"/>
        </w:rPr>
        <w:lastRenderedPageBreak/>
        <w:t>;</w:t>
      </w:r>
      <w:r>
        <w:rPr>
          <w:rFonts w:ascii="Consolas" w:eastAsia="Courier New" w:hAnsi="Consolas"/>
          <w:color w:val="000000"/>
          <w:sz w:val="28"/>
          <w:szCs w:val="28"/>
        </w:rPr>
        <w:t xml:space="preserve"> --</w:t>
      </w:r>
      <w:r w:rsidRPr="00D46C00">
        <w:rPr>
          <w:rFonts w:ascii="Consolas" w:eastAsia="Courier New" w:hAnsi="Consolas"/>
          <w:color w:val="000000"/>
          <w:sz w:val="28"/>
          <w:szCs w:val="28"/>
        </w:rPr>
        <w:t xml:space="preserve"> хранится в обработчике прерываний</w:t>
      </w:r>
    </w:p>
    <w:p w14:paraId="5B0036EF" w14:textId="269DE00D" w:rsidR="00D46C00" w:rsidRPr="00D46C00" w:rsidRDefault="00D46C00" w:rsidP="00D46C00">
      <w:pPr>
        <w:pStyle w:val="20"/>
        <w:shd w:val="clear" w:color="auto" w:fill="auto"/>
        <w:spacing w:after="0" w:line="360" w:lineRule="auto"/>
        <w:ind w:left="860" w:right="920" w:firstLine="0"/>
        <w:jc w:val="left"/>
        <w:rPr>
          <w:rFonts w:ascii="Consolas" w:eastAsia="Courier New" w:hAnsi="Consolas"/>
          <w:color w:val="000000"/>
          <w:sz w:val="28"/>
          <w:szCs w:val="28"/>
        </w:rPr>
      </w:pPr>
      <w:r w:rsidRPr="00D46C00">
        <w:rPr>
          <w:rFonts w:ascii="Consolas" w:eastAsia="Courier New" w:hAnsi="Consolas"/>
          <w:color w:val="000000"/>
          <w:sz w:val="28"/>
          <w:szCs w:val="28"/>
          <w:lang w:val="en-US"/>
        </w:rPr>
        <w:t>KEEP</w:t>
      </w:r>
      <w:r w:rsidRPr="00D46C00">
        <w:rPr>
          <w:rFonts w:ascii="Consolas" w:eastAsia="Courier New" w:hAnsi="Consolas"/>
          <w:color w:val="000000"/>
          <w:sz w:val="28"/>
          <w:szCs w:val="28"/>
        </w:rPr>
        <w:t>_</w:t>
      </w:r>
      <w:r w:rsidRPr="00D46C00">
        <w:rPr>
          <w:rFonts w:ascii="Consolas" w:eastAsia="Courier New" w:hAnsi="Consolas"/>
          <w:color w:val="000000"/>
          <w:sz w:val="28"/>
          <w:szCs w:val="28"/>
          <w:lang w:val="en-US"/>
        </w:rPr>
        <w:t>CS</w:t>
      </w:r>
      <w:r w:rsidRPr="00D46C00">
        <w:rPr>
          <w:rFonts w:ascii="Consolas" w:eastAsia="Courier New" w:hAnsi="Consolas"/>
          <w:color w:val="000000"/>
          <w:sz w:val="28"/>
          <w:szCs w:val="28"/>
        </w:rPr>
        <w:t xml:space="preserve"> </w:t>
      </w:r>
      <w:r w:rsidRPr="00D46C00">
        <w:rPr>
          <w:rFonts w:ascii="Consolas" w:eastAsia="Courier New" w:hAnsi="Consolas"/>
          <w:color w:val="000000"/>
          <w:sz w:val="28"/>
          <w:szCs w:val="28"/>
          <w:lang w:val="en-US"/>
        </w:rPr>
        <w:t>DW</w:t>
      </w:r>
      <w:r w:rsidRPr="00D46C00">
        <w:rPr>
          <w:rFonts w:ascii="Consolas" w:eastAsia="Courier New" w:hAnsi="Consolas"/>
          <w:color w:val="000000"/>
          <w:sz w:val="28"/>
          <w:szCs w:val="28"/>
        </w:rPr>
        <w:t xml:space="preserve"> 0; для хранения сегмента </w:t>
      </w:r>
    </w:p>
    <w:p w14:paraId="12EC8F75" w14:textId="11A90BD2" w:rsidR="00D46C00" w:rsidRPr="00D46C00" w:rsidRDefault="00D46C00" w:rsidP="00D46C00">
      <w:pPr>
        <w:pStyle w:val="20"/>
        <w:shd w:val="clear" w:color="auto" w:fill="auto"/>
        <w:spacing w:after="0" w:line="360" w:lineRule="auto"/>
        <w:ind w:left="860" w:right="920" w:firstLine="0"/>
        <w:jc w:val="left"/>
        <w:rPr>
          <w:rFonts w:ascii="Consolas" w:hAnsi="Consolas"/>
          <w:sz w:val="28"/>
          <w:szCs w:val="28"/>
        </w:rPr>
      </w:pPr>
      <w:r w:rsidRPr="00D46C00">
        <w:rPr>
          <w:rFonts w:ascii="Consolas" w:eastAsia="Courier New" w:hAnsi="Consolas"/>
          <w:color w:val="000000"/>
          <w:sz w:val="28"/>
          <w:szCs w:val="28"/>
          <w:lang w:val="en-US"/>
        </w:rPr>
        <w:t>KEEP</w:t>
      </w:r>
      <w:r w:rsidRPr="00D46C00">
        <w:rPr>
          <w:rFonts w:ascii="Consolas" w:eastAsia="Courier New" w:hAnsi="Consolas"/>
          <w:color w:val="000000"/>
          <w:sz w:val="28"/>
          <w:szCs w:val="28"/>
        </w:rPr>
        <w:t>_</w:t>
      </w:r>
      <w:r w:rsidRPr="00D46C00">
        <w:rPr>
          <w:rFonts w:ascii="Consolas" w:eastAsia="Courier New" w:hAnsi="Consolas"/>
          <w:color w:val="000000"/>
          <w:sz w:val="28"/>
          <w:szCs w:val="28"/>
          <w:lang w:val="en-US"/>
        </w:rPr>
        <w:t>IP</w:t>
      </w:r>
      <w:r w:rsidRPr="00D46C00">
        <w:rPr>
          <w:rFonts w:ascii="Consolas" w:eastAsia="Courier New" w:hAnsi="Consolas"/>
          <w:color w:val="000000"/>
          <w:sz w:val="28"/>
          <w:szCs w:val="28"/>
        </w:rPr>
        <w:t xml:space="preserve"> </w:t>
      </w:r>
      <w:r w:rsidRPr="00D46C00">
        <w:rPr>
          <w:rFonts w:ascii="Consolas" w:eastAsia="Courier New" w:hAnsi="Consolas"/>
          <w:color w:val="000000"/>
          <w:sz w:val="28"/>
          <w:szCs w:val="28"/>
          <w:lang w:val="en-US"/>
        </w:rPr>
        <w:t>DW</w:t>
      </w:r>
      <w:r w:rsidRPr="00D46C00">
        <w:rPr>
          <w:rFonts w:ascii="Consolas" w:eastAsia="Courier New" w:hAnsi="Consolas"/>
          <w:color w:val="000000"/>
          <w:sz w:val="28"/>
          <w:szCs w:val="28"/>
        </w:rPr>
        <w:t xml:space="preserve"> 0; и смещения прерывания</w:t>
      </w:r>
    </w:p>
    <w:p w14:paraId="2525DCB5" w14:textId="2EA6A9E2" w:rsidR="00D46C00" w:rsidRDefault="00D46C00" w:rsidP="00D46C00">
      <w:pPr>
        <w:pStyle w:val="20"/>
        <w:shd w:val="clear" w:color="auto" w:fill="auto"/>
        <w:spacing w:after="0" w:line="360" w:lineRule="auto"/>
        <w:ind w:left="820" w:right="2100"/>
        <w:jc w:val="left"/>
        <w:rPr>
          <w:rFonts w:ascii="Consolas" w:eastAsia="Courier New" w:hAnsi="Consolas"/>
          <w:color w:val="000000"/>
          <w:sz w:val="28"/>
          <w:szCs w:val="28"/>
        </w:rPr>
      </w:pPr>
      <w:r w:rsidRPr="00D46C00">
        <w:rPr>
          <w:rFonts w:ascii="Consolas" w:eastAsia="Courier New" w:hAnsi="Consolas"/>
          <w:color w:val="000000"/>
          <w:sz w:val="28"/>
          <w:szCs w:val="28"/>
        </w:rPr>
        <w:t xml:space="preserve">; -- </w:t>
      </w:r>
      <w:r>
        <w:rPr>
          <w:rFonts w:ascii="Consolas" w:eastAsia="Courier New" w:hAnsi="Consolas"/>
          <w:color w:val="000000"/>
          <w:sz w:val="28"/>
          <w:szCs w:val="28"/>
        </w:rPr>
        <w:t>в</w:t>
      </w:r>
      <w:r w:rsidRPr="00D46C00">
        <w:rPr>
          <w:rFonts w:ascii="Consolas" w:eastAsia="Courier New" w:hAnsi="Consolas"/>
          <w:color w:val="000000"/>
          <w:sz w:val="28"/>
          <w:szCs w:val="28"/>
        </w:rPr>
        <w:t xml:space="preserve"> программе при загрузке обработчика </w:t>
      </w:r>
      <w:r>
        <w:rPr>
          <w:rFonts w:ascii="Consolas" w:eastAsia="Courier New" w:hAnsi="Consolas"/>
          <w:color w:val="000000"/>
          <w:sz w:val="28"/>
          <w:szCs w:val="28"/>
        </w:rPr>
        <w:t>пр</w:t>
      </w:r>
      <w:r w:rsidRPr="00D46C00">
        <w:rPr>
          <w:rFonts w:ascii="Consolas" w:eastAsia="Courier New" w:hAnsi="Consolas"/>
          <w:color w:val="000000"/>
          <w:sz w:val="28"/>
          <w:szCs w:val="28"/>
        </w:rPr>
        <w:t xml:space="preserve">ерывания </w:t>
      </w:r>
    </w:p>
    <w:p w14:paraId="78E2F365" w14:textId="77777777" w:rsidR="00D46C00" w:rsidRPr="00D46C00" w:rsidRDefault="00D46C00" w:rsidP="00D46C00">
      <w:pPr>
        <w:ind w:left="820"/>
        <w:jc w:val="left"/>
        <w:rPr>
          <w:rFonts w:ascii="Consolas" w:eastAsia="Courier New" w:hAnsi="Consolas"/>
        </w:rPr>
      </w:pPr>
      <w:r w:rsidRPr="00D46C00">
        <w:rPr>
          <w:rFonts w:ascii="Consolas" w:eastAsia="Courier New" w:hAnsi="Consolas"/>
          <w:lang w:val="en-US"/>
        </w:rPr>
        <w:t>MOV</w:t>
      </w:r>
      <w:r w:rsidRPr="00D46C00">
        <w:rPr>
          <w:rFonts w:ascii="Consolas" w:eastAsia="Courier New" w:hAnsi="Consolas"/>
        </w:rPr>
        <w:t xml:space="preserve"> </w:t>
      </w:r>
      <w:r w:rsidRPr="00D46C00">
        <w:rPr>
          <w:rFonts w:ascii="Consolas" w:eastAsia="Courier New" w:hAnsi="Consolas"/>
          <w:lang w:val="en-US"/>
        </w:rPr>
        <w:t>AH</w:t>
      </w:r>
      <w:r w:rsidRPr="00D46C00">
        <w:rPr>
          <w:rFonts w:ascii="Consolas" w:eastAsia="Courier New" w:hAnsi="Consolas"/>
        </w:rPr>
        <w:t>, 35</w:t>
      </w:r>
      <w:r w:rsidRPr="00D46C00">
        <w:rPr>
          <w:rFonts w:ascii="Consolas" w:eastAsia="Courier New" w:hAnsi="Consolas"/>
          <w:lang w:val="en-US"/>
        </w:rPr>
        <w:t>H</w:t>
      </w:r>
      <w:r w:rsidRPr="00D46C00">
        <w:rPr>
          <w:rFonts w:ascii="Consolas" w:eastAsia="Courier New" w:hAnsi="Consolas"/>
        </w:rPr>
        <w:t xml:space="preserve">; функция получения вектора </w:t>
      </w:r>
    </w:p>
    <w:p w14:paraId="6641E58E" w14:textId="77777777" w:rsidR="00D46C00" w:rsidRPr="00D46C00" w:rsidRDefault="00D46C00" w:rsidP="00D46C00">
      <w:pPr>
        <w:ind w:left="820"/>
        <w:jc w:val="left"/>
        <w:rPr>
          <w:rFonts w:ascii="Consolas" w:eastAsia="Courier New" w:hAnsi="Consolas"/>
        </w:rPr>
      </w:pPr>
      <w:r w:rsidRPr="00D46C00">
        <w:rPr>
          <w:rFonts w:ascii="Consolas" w:eastAsia="Courier New" w:hAnsi="Consolas"/>
          <w:lang w:val="en-US"/>
        </w:rPr>
        <w:t>MOV</w:t>
      </w:r>
      <w:r w:rsidRPr="00D46C00">
        <w:rPr>
          <w:rFonts w:ascii="Consolas" w:eastAsia="Courier New" w:hAnsi="Consolas"/>
        </w:rPr>
        <w:t xml:space="preserve"> </w:t>
      </w:r>
      <w:r w:rsidRPr="00D46C00">
        <w:rPr>
          <w:rFonts w:ascii="Consolas" w:eastAsia="Courier New" w:hAnsi="Consolas"/>
          <w:lang w:val="en-US"/>
        </w:rPr>
        <w:t>AL</w:t>
      </w:r>
      <w:r w:rsidRPr="00D46C00">
        <w:rPr>
          <w:rFonts w:ascii="Consolas" w:eastAsia="Courier New" w:hAnsi="Consolas"/>
        </w:rPr>
        <w:t>, 1</w:t>
      </w:r>
      <w:r w:rsidRPr="00D46C00">
        <w:rPr>
          <w:rFonts w:ascii="Consolas" w:eastAsia="Courier New" w:hAnsi="Consolas"/>
          <w:lang w:val="en-US"/>
        </w:rPr>
        <w:t>CH</w:t>
      </w:r>
      <w:r w:rsidRPr="00D46C00">
        <w:rPr>
          <w:rFonts w:ascii="Consolas" w:eastAsia="Courier New" w:hAnsi="Consolas"/>
        </w:rPr>
        <w:t xml:space="preserve">; номер вектора </w:t>
      </w:r>
    </w:p>
    <w:p w14:paraId="18482ADD" w14:textId="35A06B51" w:rsidR="00D46C00" w:rsidRPr="00D46C00" w:rsidRDefault="00D46C00" w:rsidP="00D46C00">
      <w:pPr>
        <w:ind w:left="820"/>
        <w:jc w:val="left"/>
        <w:rPr>
          <w:rFonts w:ascii="Consolas" w:hAnsi="Consolas"/>
        </w:rPr>
      </w:pPr>
      <w:r w:rsidRPr="00D46C00">
        <w:rPr>
          <w:rFonts w:ascii="Consolas" w:eastAsia="Courier New" w:hAnsi="Consolas"/>
          <w:lang w:val="en-US"/>
        </w:rPr>
        <w:t>INT</w:t>
      </w:r>
      <w:r w:rsidRPr="00D46C00">
        <w:rPr>
          <w:rFonts w:ascii="Consolas" w:eastAsia="Courier New" w:hAnsi="Consolas"/>
        </w:rPr>
        <w:t xml:space="preserve"> 21</w:t>
      </w:r>
      <w:r w:rsidRPr="00D46C00">
        <w:rPr>
          <w:rFonts w:ascii="Consolas" w:eastAsia="Courier New" w:hAnsi="Consolas"/>
          <w:lang w:val="en-US"/>
        </w:rPr>
        <w:t>H</w:t>
      </w:r>
    </w:p>
    <w:p w14:paraId="178873C3" w14:textId="77777777" w:rsidR="00D46C00" w:rsidRPr="00D46C00" w:rsidRDefault="00D46C00" w:rsidP="00D46C00">
      <w:pPr>
        <w:ind w:left="820"/>
        <w:jc w:val="left"/>
        <w:rPr>
          <w:rFonts w:ascii="Consolas" w:eastAsia="Courier New" w:hAnsi="Consolas"/>
        </w:rPr>
      </w:pPr>
      <w:r w:rsidRPr="00D46C00">
        <w:rPr>
          <w:rFonts w:ascii="Consolas" w:eastAsia="Courier New" w:hAnsi="Consolas"/>
          <w:lang w:val="en-US"/>
        </w:rPr>
        <w:t>MOV</w:t>
      </w:r>
      <w:r w:rsidRPr="00D46C00">
        <w:rPr>
          <w:rFonts w:ascii="Consolas" w:eastAsia="Courier New" w:hAnsi="Consolas"/>
        </w:rPr>
        <w:t xml:space="preserve"> </w:t>
      </w:r>
      <w:r w:rsidRPr="00D46C00">
        <w:rPr>
          <w:rFonts w:ascii="Consolas" w:eastAsia="Courier New" w:hAnsi="Consolas"/>
          <w:lang w:val="en-US"/>
        </w:rPr>
        <w:t>KEEP</w:t>
      </w:r>
      <w:r w:rsidRPr="00D46C00">
        <w:rPr>
          <w:rFonts w:ascii="Consolas" w:eastAsia="Courier New" w:hAnsi="Consolas"/>
        </w:rPr>
        <w:t>_</w:t>
      </w:r>
      <w:r w:rsidRPr="00D46C00">
        <w:rPr>
          <w:rFonts w:ascii="Consolas" w:eastAsia="Courier New" w:hAnsi="Consolas"/>
          <w:lang w:val="en-US"/>
        </w:rPr>
        <w:t>IP</w:t>
      </w:r>
      <w:r w:rsidRPr="00D46C00">
        <w:rPr>
          <w:rFonts w:ascii="Consolas" w:eastAsia="Courier New" w:hAnsi="Consolas"/>
        </w:rPr>
        <w:t xml:space="preserve">, </w:t>
      </w:r>
      <w:r w:rsidRPr="00D46C00">
        <w:rPr>
          <w:rFonts w:ascii="Consolas" w:eastAsia="Courier New" w:hAnsi="Consolas"/>
          <w:lang w:val="en-US"/>
        </w:rPr>
        <w:t>BX</w:t>
      </w:r>
      <w:r w:rsidRPr="00D46C00">
        <w:rPr>
          <w:rFonts w:ascii="Consolas" w:eastAsia="Courier New" w:hAnsi="Consolas"/>
        </w:rPr>
        <w:t xml:space="preserve">; запоминание смещения </w:t>
      </w:r>
    </w:p>
    <w:p w14:paraId="23A10BF8" w14:textId="4E57C0B3" w:rsidR="00D46C00" w:rsidRPr="00D46C00" w:rsidRDefault="00D46C00" w:rsidP="00D46C00">
      <w:pPr>
        <w:ind w:left="820"/>
        <w:jc w:val="left"/>
        <w:rPr>
          <w:rFonts w:ascii="Consolas" w:hAnsi="Consolas"/>
        </w:rPr>
      </w:pPr>
      <w:r w:rsidRPr="00D46C00">
        <w:rPr>
          <w:rFonts w:ascii="Consolas" w:eastAsia="Courier New" w:hAnsi="Consolas"/>
          <w:lang w:val="en-US"/>
        </w:rPr>
        <w:t>MOV</w:t>
      </w:r>
      <w:r w:rsidRPr="00D46C00">
        <w:rPr>
          <w:rFonts w:ascii="Consolas" w:eastAsia="Courier New" w:hAnsi="Consolas"/>
        </w:rPr>
        <w:t xml:space="preserve"> </w:t>
      </w:r>
      <w:r w:rsidRPr="00D46C00">
        <w:rPr>
          <w:rFonts w:ascii="Consolas" w:eastAsia="Courier New" w:hAnsi="Consolas"/>
          <w:lang w:val="en-US"/>
        </w:rPr>
        <w:t>KEEP</w:t>
      </w:r>
      <w:r w:rsidRPr="00D46C00">
        <w:rPr>
          <w:rFonts w:ascii="Consolas" w:eastAsia="Courier New" w:hAnsi="Consolas"/>
        </w:rPr>
        <w:t>_</w:t>
      </w:r>
      <w:r w:rsidRPr="00D46C00">
        <w:rPr>
          <w:rFonts w:ascii="Consolas" w:eastAsia="Courier New" w:hAnsi="Consolas"/>
          <w:lang w:val="en-US"/>
        </w:rPr>
        <w:t>CS</w:t>
      </w:r>
      <w:r w:rsidRPr="00D46C00">
        <w:rPr>
          <w:rFonts w:ascii="Consolas" w:eastAsia="Courier New" w:hAnsi="Consolas"/>
        </w:rPr>
        <w:t xml:space="preserve">, </w:t>
      </w:r>
      <w:r w:rsidRPr="00D46C00">
        <w:rPr>
          <w:rFonts w:ascii="Consolas" w:eastAsia="Courier New" w:hAnsi="Consolas"/>
          <w:lang w:val="en-US"/>
        </w:rPr>
        <w:t>ES</w:t>
      </w:r>
      <w:r w:rsidRPr="00D46C00">
        <w:rPr>
          <w:rFonts w:ascii="Consolas" w:eastAsia="Courier New" w:hAnsi="Consolas"/>
        </w:rPr>
        <w:t>; и сегмента</w:t>
      </w:r>
    </w:p>
    <w:p w14:paraId="7C745731" w14:textId="77777777" w:rsidR="00D46C00" w:rsidRDefault="00D46C00" w:rsidP="00D46C00">
      <w:pPr>
        <w:pStyle w:val="20"/>
        <w:shd w:val="clear" w:color="auto" w:fill="auto"/>
        <w:spacing w:after="0" w:line="360" w:lineRule="auto"/>
        <w:ind w:left="820" w:right="2100"/>
        <w:rPr>
          <w:rFonts w:ascii="Consolas" w:eastAsia="Courier New" w:hAnsi="Consolas"/>
          <w:color w:val="000000"/>
          <w:sz w:val="28"/>
          <w:szCs w:val="28"/>
        </w:rPr>
      </w:pPr>
      <w:r w:rsidRPr="00D46C00">
        <w:rPr>
          <w:rFonts w:ascii="Consolas" w:eastAsia="Courier New" w:hAnsi="Consolas"/>
          <w:color w:val="000000"/>
          <w:sz w:val="28"/>
          <w:szCs w:val="28"/>
        </w:rPr>
        <w:t xml:space="preserve">; -- в программе при выгрузке обработчика прерываний </w:t>
      </w:r>
    </w:p>
    <w:p w14:paraId="7454FEF5" w14:textId="57FF6937" w:rsidR="00D46C00" w:rsidRPr="00AC5E06" w:rsidRDefault="00D46C00" w:rsidP="00D46C00">
      <w:pPr>
        <w:pStyle w:val="20"/>
        <w:shd w:val="clear" w:color="auto" w:fill="auto"/>
        <w:spacing w:after="0" w:line="360" w:lineRule="auto"/>
        <w:ind w:left="820" w:right="2100" w:firstLine="0"/>
        <w:jc w:val="left"/>
        <w:rPr>
          <w:rFonts w:ascii="Consolas" w:hAnsi="Consolas"/>
          <w:sz w:val="28"/>
          <w:szCs w:val="28"/>
          <w:lang w:val="en-US"/>
        </w:rPr>
      </w:pPr>
      <w:r w:rsidRPr="00D46C00">
        <w:rPr>
          <w:rFonts w:ascii="Consolas" w:eastAsia="Courier New" w:hAnsi="Consolas"/>
          <w:color w:val="000000"/>
          <w:sz w:val="28"/>
          <w:szCs w:val="28"/>
          <w:lang w:val="en-US"/>
        </w:rPr>
        <w:t>CLI</w:t>
      </w:r>
    </w:p>
    <w:p w14:paraId="7BC60359" w14:textId="77777777" w:rsidR="00D46C00" w:rsidRPr="00D46C00" w:rsidRDefault="00D46C00" w:rsidP="00D46C00">
      <w:pPr>
        <w:pStyle w:val="20"/>
        <w:shd w:val="clear" w:color="auto" w:fill="auto"/>
        <w:spacing w:after="0" w:line="360" w:lineRule="auto"/>
        <w:ind w:left="20" w:firstLine="800"/>
        <w:jc w:val="left"/>
        <w:rPr>
          <w:rFonts w:ascii="Consolas" w:hAnsi="Consolas"/>
          <w:sz w:val="28"/>
          <w:szCs w:val="28"/>
          <w:lang w:val="en-US"/>
        </w:rPr>
      </w:pPr>
      <w:r w:rsidRPr="00D46C00">
        <w:rPr>
          <w:rFonts w:ascii="Consolas" w:eastAsia="Courier New" w:hAnsi="Consolas"/>
          <w:color w:val="000000"/>
          <w:sz w:val="28"/>
          <w:szCs w:val="28"/>
          <w:lang w:val="en-US"/>
        </w:rPr>
        <w:t>PUSH DS</w:t>
      </w:r>
    </w:p>
    <w:p w14:paraId="797EF16B" w14:textId="77777777" w:rsidR="00D46C00" w:rsidRDefault="00D46C00" w:rsidP="00D46C00">
      <w:pPr>
        <w:pStyle w:val="20"/>
        <w:shd w:val="clear" w:color="auto" w:fill="auto"/>
        <w:spacing w:after="0" w:line="360" w:lineRule="auto"/>
        <w:ind w:left="820" w:right="2380" w:firstLine="0"/>
        <w:rPr>
          <w:rFonts w:ascii="Consolas" w:eastAsia="Courier New" w:hAnsi="Consolas"/>
          <w:color w:val="000000"/>
          <w:sz w:val="28"/>
          <w:szCs w:val="28"/>
          <w:lang w:val="en-US"/>
        </w:rPr>
      </w:pPr>
      <w:r w:rsidRPr="00D46C00">
        <w:rPr>
          <w:rFonts w:ascii="Consolas" w:eastAsia="Courier New" w:hAnsi="Consolas"/>
          <w:color w:val="000000"/>
          <w:sz w:val="28"/>
          <w:szCs w:val="28"/>
          <w:lang w:val="en-US"/>
        </w:rPr>
        <w:t xml:space="preserve">MOV DX, KEEP_IP </w:t>
      </w:r>
    </w:p>
    <w:p w14:paraId="2CA769F6" w14:textId="77777777" w:rsidR="00D46C00" w:rsidRDefault="00D46C00" w:rsidP="00D46C00">
      <w:pPr>
        <w:pStyle w:val="20"/>
        <w:shd w:val="clear" w:color="auto" w:fill="auto"/>
        <w:spacing w:after="0" w:line="360" w:lineRule="auto"/>
        <w:ind w:left="820" w:right="2380" w:firstLine="0"/>
        <w:rPr>
          <w:rFonts w:ascii="Consolas" w:eastAsia="Courier New" w:hAnsi="Consolas"/>
          <w:color w:val="000000"/>
          <w:sz w:val="28"/>
          <w:szCs w:val="28"/>
          <w:lang w:val="en-US"/>
        </w:rPr>
      </w:pPr>
      <w:r w:rsidRPr="00D46C00">
        <w:rPr>
          <w:rFonts w:ascii="Consolas" w:eastAsia="Courier New" w:hAnsi="Consolas"/>
          <w:color w:val="000000"/>
          <w:sz w:val="28"/>
          <w:szCs w:val="28"/>
          <w:lang w:val="en-US"/>
        </w:rPr>
        <w:t xml:space="preserve">MOV AX, KEEP_CS </w:t>
      </w:r>
    </w:p>
    <w:p w14:paraId="5C0851A4" w14:textId="77777777" w:rsidR="00D46C00" w:rsidRDefault="00D46C00" w:rsidP="00D46C00">
      <w:pPr>
        <w:pStyle w:val="20"/>
        <w:shd w:val="clear" w:color="auto" w:fill="auto"/>
        <w:spacing w:after="0" w:line="360" w:lineRule="auto"/>
        <w:ind w:left="820" w:right="2380" w:firstLine="0"/>
        <w:rPr>
          <w:rFonts w:ascii="Consolas" w:eastAsia="Courier New" w:hAnsi="Consolas"/>
          <w:color w:val="000000"/>
          <w:sz w:val="28"/>
          <w:szCs w:val="28"/>
          <w:lang w:val="en-US"/>
        </w:rPr>
      </w:pPr>
      <w:r w:rsidRPr="00D46C00">
        <w:rPr>
          <w:rFonts w:ascii="Consolas" w:eastAsia="Courier New" w:hAnsi="Consolas"/>
          <w:color w:val="000000"/>
          <w:sz w:val="28"/>
          <w:szCs w:val="28"/>
          <w:lang w:val="en-US"/>
        </w:rPr>
        <w:t xml:space="preserve">MOV DS, AX </w:t>
      </w:r>
    </w:p>
    <w:p w14:paraId="5C9F5C60" w14:textId="77777777" w:rsidR="00D46C00" w:rsidRDefault="00D46C00" w:rsidP="00D46C00">
      <w:pPr>
        <w:pStyle w:val="20"/>
        <w:shd w:val="clear" w:color="auto" w:fill="auto"/>
        <w:spacing w:after="0" w:line="360" w:lineRule="auto"/>
        <w:ind w:left="820" w:right="2380" w:firstLine="0"/>
        <w:rPr>
          <w:rFonts w:ascii="Consolas" w:eastAsia="Courier New" w:hAnsi="Consolas"/>
          <w:color w:val="000000"/>
          <w:sz w:val="28"/>
          <w:szCs w:val="28"/>
          <w:lang w:val="en-US"/>
        </w:rPr>
      </w:pPr>
      <w:r w:rsidRPr="00D46C00">
        <w:rPr>
          <w:rFonts w:ascii="Consolas" w:eastAsia="Courier New" w:hAnsi="Consolas"/>
          <w:color w:val="000000"/>
          <w:sz w:val="28"/>
          <w:szCs w:val="28"/>
          <w:lang w:val="en-US"/>
        </w:rPr>
        <w:t xml:space="preserve">MOV AH, 25H </w:t>
      </w:r>
    </w:p>
    <w:p w14:paraId="767B6165" w14:textId="4630E3C8" w:rsidR="00D46C00" w:rsidRPr="00AC5E06" w:rsidRDefault="00D46C00" w:rsidP="00D46C00">
      <w:pPr>
        <w:pStyle w:val="20"/>
        <w:shd w:val="clear" w:color="auto" w:fill="auto"/>
        <w:spacing w:after="0" w:line="360" w:lineRule="auto"/>
        <w:ind w:left="820" w:right="2380" w:firstLine="0"/>
        <w:jc w:val="left"/>
        <w:rPr>
          <w:rFonts w:ascii="Consolas" w:hAnsi="Consolas"/>
          <w:sz w:val="28"/>
          <w:szCs w:val="28"/>
          <w:lang w:val="en-US"/>
        </w:rPr>
      </w:pPr>
      <w:r w:rsidRPr="00D46C00">
        <w:rPr>
          <w:rFonts w:ascii="Consolas" w:eastAsia="Courier New" w:hAnsi="Consolas"/>
          <w:color w:val="000000"/>
          <w:sz w:val="28"/>
          <w:szCs w:val="28"/>
          <w:lang w:val="en-US"/>
        </w:rPr>
        <w:t>MOV</w:t>
      </w:r>
      <w:r w:rsidRPr="00AC5E06">
        <w:rPr>
          <w:rFonts w:ascii="Consolas" w:eastAsia="Courier New" w:hAnsi="Consolas"/>
          <w:color w:val="000000"/>
          <w:sz w:val="28"/>
          <w:szCs w:val="28"/>
          <w:lang w:val="en-US"/>
        </w:rPr>
        <w:t xml:space="preserve"> </w:t>
      </w:r>
      <w:r w:rsidRPr="00D46C00">
        <w:rPr>
          <w:rFonts w:ascii="Consolas" w:eastAsia="Courier New" w:hAnsi="Consolas"/>
          <w:color w:val="000000"/>
          <w:sz w:val="28"/>
          <w:szCs w:val="28"/>
          <w:lang w:val="en-US"/>
        </w:rPr>
        <w:t>AL</w:t>
      </w:r>
      <w:r w:rsidRPr="00AC5E06">
        <w:rPr>
          <w:rFonts w:ascii="Consolas" w:eastAsia="Courier New" w:hAnsi="Consolas"/>
          <w:color w:val="000000"/>
          <w:sz w:val="28"/>
          <w:szCs w:val="28"/>
          <w:lang w:val="en-US"/>
        </w:rPr>
        <w:t>, 1</w:t>
      </w:r>
      <w:r w:rsidRPr="00D46C00">
        <w:rPr>
          <w:rFonts w:ascii="Consolas" w:eastAsia="Courier New" w:hAnsi="Consolas"/>
          <w:color w:val="000000"/>
          <w:sz w:val="28"/>
          <w:szCs w:val="28"/>
          <w:lang w:val="en-US"/>
        </w:rPr>
        <w:t>CH</w:t>
      </w:r>
    </w:p>
    <w:p w14:paraId="76544777" w14:textId="48E118A3" w:rsidR="00D46C00" w:rsidRPr="00D46C00" w:rsidRDefault="00D46C00" w:rsidP="00D46C00">
      <w:pPr>
        <w:pStyle w:val="20"/>
        <w:shd w:val="clear" w:color="auto" w:fill="auto"/>
        <w:tabs>
          <w:tab w:val="left" w:pos="3407"/>
        </w:tabs>
        <w:spacing w:after="0" w:line="360" w:lineRule="auto"/>
        <w:ind w:left="20" w:firstLine="800"/>
        <w:jc w:val="left"/>
        <w:rPr>
          <w:rFonts w:ascii="Consolas" w:hAnsi="Consolas"/>
          <w:sz w:val="28"/>
          <w:szCs w:val="28"/>
        </w:rPr>
      </w:pPr>
      <w:r w:rsidRPr="00D46C00">
        <w:rPr>
          <w:rFonts w:ascii="Consolas" w:eastAsia="Courier New" w:hAnsi="Consolas"/>
          <w:color w:val="000000"/>
          <w:sz w:val="28"/>
          <w:szCs w:val="28"/>
          <w:lang w:val="en-US"/>
        </w:rPr>
        <w:t>INT</w:t>
      </w:r>
      <w:r w:rsidRPr="00D46C00">
        <w:rPr>
          <w:rFonts w:ascii="Consolas" w:eastAsia="Courier New" w:hAnsi="Consolas"/>
          <w:color w:val="000000"/>
          <w:sz w:val="28"/>
          <w:szCs w:val="28"/>
        </w:rPr>
        <w:t xml:space="preserve"> 21</w:t>
      </w:r>
      <w:r w:rsidR="0080149D" w:rsidRPr="00D46C00">
        <w:rPr>
          <w:rFonts w:ascii="Consolas" w:eastAsia="Courier New" w:hAnsi="Consolas"/>
          <w:color w:val="000000"/>
          <w:sz w:val="28"/>
          <w:szCs w:val="28"/>
          <w:lang w:val="en-US"/>
        </w:rPr>
        <w:t>H</w:t>
      </w:r>
      <w:r w:rsidR="0080149D">
        <w:rPr>
          <w:rFonts w:ascii="Consolas" w:eastAsia="Courier New" w:hAnsi="Consolas"/>
          <w:color w:val="000000"/>
          <w:sz w:val="28"/>
          <w:szCs w:val="28"/>
        </w:rPr>
        <w:t>; восстанавливаем</w:t>
      </w:r>
      <w:r w:rsidRPr="00D46C00">
        <w:rPr>
          <w:rFonts w:ascii="Consolas" w:eastAsia="Courier New" w:hAnsi="Consolas"/>
          <w:color w:val="000000"/>
          <w:sz w:val="28"/>
          <w:szCs w:val="28"/>
        </w:rPr>
        <w:t xml:space="preserve"> вектор</w:t>
      </w:r>
    </w:p>
    <w:p w14:paraId="1A46901A" w14:textId="77777777" w:rsidR="00D46C00" w:rsidRPr="00D46C00" w:rsidRDefault="00D46C00" w:rsidP="00D46C00">
      <w:pPr>
        <w:pStyle w:val="20"/>
        <w:shd w:val="clear" w:color="auto" w:fill="auto"/>
        <w:spacing w:after="0" w:line="360" w:lineRule="auto"/>
        <w:ind w:left="20" w:firstLine="800"/>
        <w:jc w:val="left"/>
        <w:rPr>
          <w:rFonts w:ascii="Consolas" w:hAnsi="Consolas"/>
          <w:sz w:val="28"/>
          <w:szCs w:val="28"/>
        </w:rPr>
      </w:pPr>
      <w:r w:rsidRPr="00D46C00">
        <w:rPr>
          <w:rFonts w:ascii="Consolas" w:eastAsia="Courier New" w:hAnsi="Consolas"/>
          <w:color w:val="000000"/>
          <w:sz w:val="28"/>
          <w:szCs w:val="28"/>
          <w:lang w:val="en-US"/>
        </w:rPr>
        <w:t>POP</w:t>
      </w:r>
      <w:r w:rsidRPr="00D46C00">
        <w:rPr>
          <w:rFonts w:ascii="Consolas" w:eastAsia="Courier New" w:hAnsi="Consolas"/>
          <w:color w:val="000000"/>
          <w:sz w:val="28"/>
          <w:szCs w:val="28"/>
        </w:rPr>
        <w:t xml:space="preserve"> </w:t>
      </w:r>
      <w:r w:rsidRPr="00D46C00">
        <w:rPr>
          <w:rFonts w:ascii="Consolas" w:eastAsia="Courier New" w:hAnsi="Consolas"/>
          <w:color w:val="000000"/>
          <w:sz w:val="28"/>
          <w:szCs w:val="28"/>
          <w:lang w:val="en-US"/>
        </w:rPr>
        <w:t>DS</w:t>
      </w:r>
    </w:p>
    <w:p w14:paraId="11982ABC" w14:textId="4FBDA17A" w:rsidR="00D46C00" w:rsidRPr="008735B8" w:rsidRDefault="00D46C00" w:rsidP="002029F5">
      <w:pPr>
        <w:pStyle w:val="20"/>
        <w:shd w:val="clear" w:color="auto" w:fill="auto"/>
        <w:spacing w:after="0" w:line="360" w:lineRule="auto"/>
        <w:ind w:left="616" w:firstLine="204"/>
        <w:rPr>
          <w:sz w:val="28"/>
          <w:szCs w:val="28"/>
        </w:rPr>
      </w:pPr>
      <w:r w:rsidRPr="00D46C00">
        <w:rPr>
          <w:rFonts w:ascii="Consolas" w:eastAsia="Courier New" w:hAnsi="Consolas"/>
          <w:color w:val="000000"/>
          <w:sz w:val="28"/>
          <w:szCs w:val="28"/>
          <w:lang w:val="en-US"/>
        </w:rPr>
        <w:t>STI</w:t>
      </w:r>
    </w:p>
    <w:p w14:paraId="15AC3375" w14:textId="77777777" w:rsidR="00D46C00" w:rsidRPr="008735B8" w:rsidRDefault="00D46C00" w:rsidP="00D46C00">
      <w:pPr>
        <w:ind w:firstLine="567"/>
        <w:rPr>
          <w:szCs w:val="28"/>
        </w:rPr>
      </w:pPr>
      <w:r w:rsidRPr="008735B8">
        <w:rPr>
          <w:szCs w:val="28"/>
        </w:rPr>
        <w:t>Для того, чтобы оставить процедуру прерывания резидентной в памяти, следует воспользоваться функцией DOS 31h прерывания 21h. Эта функция оставляет память, размер которой указывается в качестве параметра, занятой, а остальную память освобождает и осуществляет выход в DOS.</w:t>
      </w:r>
    </w:p>
    <w:p w14:paraId="0A3EDC16" w14:textId="33917462" w:rsidR="00D46C00" w:rsidRPr="008735B8" w:rsidRDefault="00D46C00" w:rsidP="00D46C00">
      <w:pPr>
        <w:ind w:firstLine="567"/>
        <w:rPr>
          <w:szCs w:val="28"/>
        </w:rPr>
      </w:pPr>
      <w:r w:rsidRPr="008735B8">
        <w:rPr>
          <w:szCs w:val="28"/>
        </w:rPr>
        <w:t xml:space="preserve">Функция 31h </w:t>
      </w:r>
      <w:r w:rsidR="0046750A">
        <w:rPr>
          <w:szCs w:val="28"/>
        </w:rPr>
        <w:t>прерывания</w:t>
      </w:r>
      <w:r w:rsidRPr="008735B8">
        <w:rPr>
          <w:szCs w:val="28"/>
        </w:rPr>
        <w:t xml:space="preserve"> 21h использует следующие параметры:</w:t>
      </w:r>
    </w:p>
    <w:p w14:paraId="288DDD88" w14:textId="77777777" w:rsidR="00D46C00" w:rsidRPr="002029F5" w:rsidRDefault="00D46C00" w:rsidP="002029F5">
      <w:pPr>
        <w:ind w:left="567"/>
        <w:rPr>
          <w:rFonts w:ascii="Consolas" w:eastAsia="Courier New" w:hAnsi="Consolas"/>
        </w:rPr>
      </w:pPr>
      <w:r w:rsidRPr="002029F5">
        <w:rPr>
          <w:rFonts w:ascii="Consolas" w:eastAsia="Courier New" w:hAnsi="Consolas"/>
          <w:lang w:val="en-US"/>
        </w:rPr>
        <w:t>AH</w:t>
      </w:r>
      <w:r w:rsidRPr="002029F5">
        <w:rPr>
          <w:rFonts w:ascii="Consolas" w:eastAsia="Courier New" w:hAnsi="Consolas"/>
        </w:rPr>
        <w:t xml:space="preserve"> - номер функции 31</w:t>
      </w:r>
      <w:r w:rsidRPr="002029F5">
        <w:rPr>
          <w:rFonts w:ascii="Consolas" w:eastAsia="Courier New" w:hAnsi="Consolas"/>
          <w:lang w:val="en-US"/>
        </w:rPr>
        <w:t>h</w:t>
      </w:r>
      <w:r w:rsidRPr="002029F5">
        <w:rPr>
          <w:rFonts w:ascii="Consolas" w:eastAsia="Courier New" w:hAnsi="Consolas"/>
        </w:rPr>
        <w:t>;</w:t>
      </w:r>
    </w:p>
    <w:p w14:paraId="65788451" w14:textId="77777777" w:rsidR="00D46C00" w:rsidRPr="002029F5" w:rsidRDefault="00D46C00" w:rsidP="002029F5">
      <w:pPr>
        <w:ind w:left="567"/>
        <w:rPr>
          <w:rFonts w:ascii="Consolas" w:eastAsia="Courier New" w:hAnsi="Consolas"/>
        </w:rPr>
      </w:pPr>
      <w:r w:rsidRPr="002029F5">
        <w:rPr>
          <w:rFonts w:ascii="Consolas" w:eastAsia="Courier New" w:hAnsi="Consolas"/>
          <w:lang w:val="en-US"/>
        </w:rPr>
        <w:t>AL</w:t>
      </w:r>
      <w:r w:rsidRPr="002029F5">
        <w:rPr>
          <w:rFonts w:ascii="Consolas" w:eastAsia="Courier New" w:hAnsi="Consolas"/>
        </w:rPr>
        <w:t xml:space="preserve"> - код завершения программы;</w:t>
      </w:r>
    </w:p>
    <w:p w14:paraId="5B79166E" w14:textId="77777777" w:rsidR="00D46C00" w:rsidRPr="002029F5" w:rsidRDefault="00D46C00" w:rsidP="002029F5">
      <w:pPr>
        <w:ind w:left="567"/>
        <w:rPr>
          <w:rFonts w:ascii="Consolas" w:eastAsia="Courier New" w:hAnsi="Consolas"/>
        </w:rPr>
      </w:pPr>
      <w:r w:rsidRPr="002029F5">
        <w:rPr>
          <w:rFonts w:ascii="Consolas" w:eastAsia="Courier New" w:hAnsi="Consolas"/>
          <w:lang w:val="en-US"/>
        </w:rPr>
        <w:lastRenderedPageBreak/>
        <w:t>DX</w:t>
      </w:r>
      <w:r w:rsidRPr="002029F5">
        <w:rPr>
          <w:rFonts w:ascii="Consolas" w:eastAsia="Courier New" w:hAnsi="Consolas"/>
        </w:rPr>
        <w:t xml:space="preserve"> - размер памяти в параграфах, требуемый резидентной программе.</w:t>
      </w:r>
    </w:p>
    <w:p w14:paraId="5E8D11B3" w14:textId="77777777" w:rsidR="002029F5" w:rsidRDefault="00D46C00" w:rsidP="002029F5">
      <w:pPr>
        <w:ind w:left="567"/>
        <w:rPr>
          <w:rFonts w:ascii="Consolas" w:eastAsia="Courier New" w:hAnsi="Consolas"/>
        </w:rPr>
      </w:pPr>
      <w:r w:rsidRPr="002029F5">
        <w:rPr>
          <w:rFonts w:ascii="Consolas" w:eastAsia="Courier New" w:hAnsi="Consolas"/>
        </w:rPr>
        <w:t xml:space="preserve">Пример обращения к функции: </w:t>
      </w:r>
    </w:p>
    <w:p w14:paraId="4F5E4F3B" w14:textId="68EBCDF9" w:rsidR="00D46C00" w:rsidRPr="002029F5" w:rsidRDefault="0046750A" w:rsidP="002029F5">
      <w:pPr>
        <w:ind w:left="567"/>
        <w:rPr>
          <w:rFonts w:ascii="Consolas" w:eastAsia="Courier New" w:hAnsi="Consolas"/>
        </w:rPr>
      </w:pPr>
      <w:r>
        <w:rPr>
          <w:rFonts w:ascii="Consolas" w:eastAsia="Courier New" w:hAnsi="Consolas"/>
          <w:lang w:val="en-US"/>
        </w:rPr>
        <w:t>MOV</w:t>
      </w:r>
      <w:r w:rsidRPr="0046750A">
        <w:rPr>
          <w:rFonts w:ascii="Consolas" w:eastAsia="Courier New" w:hAnsi="Consolas"/>
        </w:rPr>
        <w:t xml:space="preserve"> </w:t>
      </w:r>
      <w:r w:rsidR="00D46C00" w:rsidRPr="002029F5">
        <w:rPr>
          <w:rFonts w:ascii="Consolas" w:eastAsia="Courier New" w:hAnsi="Consolas"/>
          <w:lang w:val="en-US"/>
        </w:rPr>
        <w:t>DX</w:t>
      </w:r>
      <w:r w:rsidR="00D46C00" w:rsidRPr="002029F5">
        <w:rPr>
          <w:rFonts w:ascii="Consolas" w:eastAsia="Courier New" w:hAnsi="Consolas"/>
        </w:rPr>
        <w:t>,</w:t>
      </w:r>
      <w:r w:rsidR="002029F5">
        <w:rPr>
          <w:rFonts w:ascii="Consolas" w:eastAsia="Courier New" w:hAnsi="Consolas"/>
        </w:rPr>
        <w:t xml:space="preserve"> </w:t>
      </w:r>
      <w:r>
        <w:rPr>
          <w:rFonts w:ascii="Consolas" w:eastAsia="Courier New" w:hAnsi="Consolas"/>
          <w:lang w:val="en-US"/>
        </w:rPr>
        <w:t>OFFSET</w:t>
      </w:r>
      <w:r w:rsidR="00D46C00" w:rsidRPr="002029F5">
        <w:rPr>
          <w:rFonts w:ascii="Consolas" w:eastAsia="Courier New" w:hAnsi="Consolas"/>
        </w:rPr>
        <w:t xml:space="preserve"> </w:t>
      </w:r>
      <w:r w:rsidR="00D46C00" w:rsidRPr="002029F5">
        <w:rPr>
          <w:rFonts w:ascii="Consolas" w:eastAsia="Courier New" w:hAnsi="Consolas"/>
          <w:lang w:val="en-US"/>
        </w:rPr>
        <w:t>LAST</w:t>
      </w:r>
      <w:r w:rsidR="00D46C00" w:rsidRPr="002029F5">
        <w:rPr>
          <w:rFonts w:ascii="Consolas" w:eastAsia="Courier New" w:hAnsi="Consolas"/>
        </w:rPr>
        <w:t>_</w:t>
      </w:r>
      <w:r w:rsidR="00D46C00" w:rsidRPr="002029F5">
        <w:rPr>
          <w:rFonts w:ascii="Consolas" w:eastAsia="Courier New" w:hAnsi="Consolas"/>
          <w:lang w:val="en-US"/>
        </w:rPr>
        <w:t>BYTE</w:t>
      </w:r>
      <w:r w:rsidR="00D46C00" w:rsidRPr="002029F5">
        <w:rPr>
          <w:rFonts w:ascii="Consolas" w:eastAsia="Courier New" w:hAnsi="Consolas"/>
        </w:rPr>
        <w:t>;</w:t>
      </w:r>
      <w:r w:rsidR="002029F5">
        <w:rPr>
          <w:rFonts w:ascii="Consolas" w:eastAsia="Courier New" w:hAnsi="Consolas"/>
        </w:rPr>
        <w:t xml:space="preserve"> </w:t>
      </w:r>
      <w:r w:rsidR="00D46C00" w:rsidRPr="002029F5">
        <w:rPr>
          <w:rFonts w:ascii="Consolas" w:eastAsia="Courier New" w:hAnsi="Consolas"/>
        </w:rPr>
        <w:t>размер в байтах от начала сегмента</w:t>
      </w:r>
    </w:p>
    <w:p w14:paraId="70125908" w14:textId="43C97949" w:rsidR="00D46C00" w:rsidRPr="002029F5" w:rsidRDefault="0046750A" w:rsidP="002029F5">
      <w:pPr>
        <w:ind w:left="567"/>
        <w:rPr>
          <w:rFonts w:ascii="Consolas" w:eastAsia="Courier New" w:hAnsi="Consolas"/>
        </w:rPr>
      </w:pPr>
      <w:r>
        <w:rPr>
          <w:rFonts w:ascii="Consolas" w:eastAsia="Courier New" w:hAnsi="Consolas"/>
          <w:lang w:val="en-US"/>
        </w:rPr>
        <w:t>MOV</w:t>
      </w:r>
      <w:r w:rsidR="00D46C00" w:rsidRPr="002029F5">
        <w:rPr>
          <w:rFonts w:ascii="Consolas" w:eastAsia="Courier New" w:hAnsi="Consolas"/>
        </w:rPr>
        <w:t xml:space="preserve"> </w:t>
      </w:r>
      <w:r w:rsidR="00D46C00" w:rsidRPr="002029F5">
        <w:rPr>
          <w:rFonts w:ascii="Consolas" w:eastAsia="Courier New" w:hAnsi="Consolas"/>
          <w:lang w:val="en-US"/>
        </w:rPr>
        <w:t>CL</w:t>
      </w:r>
      <w:r w:rsidR="00D46C00" w:rsidRPr="002029F5">
        <w:rPr>
          <w:rFonts w:ascii="Consolas" w:eastAsia="Courier New" w:hAnsi="Consolas"/>
        </w:rPr>
        <w:t>,</w:t>
      </w:r>
      <w:r w:rsidRPr="0046750A">
        <w:rPr>
          <w:rFonts w:ascii="Consolas" w:eastAsia="Courier New" w:hAnsi="Consolas"/>
        </w:rPr>
        <w:t xml:space="preserve"> </w:t>
      </w:r>
      <w:r w:rsidR="00D46C00" w:rsidRPr="002029F5">
        <w:rPr>
          <w:rFonts w:ascii="Consolas" w:eastAsia="Courier New" w:hAnsi="Consolas"/>
        </w:rPr>
        <w:t>4; перевод в параграфы</w:t>
      </w:r>
    </w:p>
    <w:p w14:paraId="0AEE7681" w14:textId="509C70E2" w:rsidR="00D46C00" w:rsidRPr="002029F5" w:rsidRDefault="0046750A" w:rsidP="002029F5">
      <w:pPr>
        <w:ind w:left="567"/>
        <w:rPr>
          <w:rFonts w:ascii="Consolas" w:eastAsia="Courier New" w:hAnsi="Consolas"/>
        </w:rPr>
      </w:pPr>
      <w:r>
        <w:rPr>
          <w:rFonts w:ascii="Consolas" w:eastAsia="Courier New" w:hAnsi="Consolas"/>
          <w:lang w:val="en-US"/>
        </w:rPr>
        <w:t>SHR</w:t>
      </w:r>
      <w:r w:rsidR="00D46C00" w:rsidRPr="002029F5">
        <w:rPr>
          <w:rFonts w:ascii="Consolas" w:eastAsia="Courier New" w:hAnsi="Consolas"/>
        </w:rPr>
        <w:t xml:space="preserve"> </w:t>
      </w:r>
      <w:r w:rsidR="00D46C00" w:rsidRPr="002029F5">
        <w:rPr>
          <w:rFonts w:ascii="Consolas" w:eastAsia="Courier New" w:hAnsi="Consolas"/>
          <w:lang w:val="en-US"/>
        </w:rPr>
        <w:t>DX</w:t>
      </w:r>
      <w:r w:rsidR="00D46C00" w:rsidRPr="002029F5">
        <w:rPr>
          <w:rFonts w:ascii="Consolas" w:eastAsia="Courier New" w:hAnsi="Consolas"/>
        </w:rPr>
        <w:t>,</w:t>
      </w:r>
      <w:r w:rsidRPr="0046750A">
        <w:rPr>
          <w:rFonts w:ascii="Consolas" w:eastAsia="Courier New" w:hAnsi="Consolas"/>
        </w:rPr>
        <w:t xml:space="preserve"> </w:t>
      </w:r>
      <w:r w:rsidR="00D46C00" w:rsidRPr="002029F5">
        <w:rPr>
          <w:rFonts w:ascii="Consolas" w:eastAsia="Courier New" w:hAnsi="Consolas"/>
          <w:lang w:val="en-US"/>
        </w:rPr>
        <w:t>CL</w:t>
      </w:r>
    </w:p>
    <w:p w14:paraId="7944EA3B" w14:textId="00859FD5" w:rsidR="00D46C00" w:rsidRPr="002029F5" w:rsidRDefault="0046750A" w:rsidP="002029F5">
      <w:pPr>
        <w:ind w:left="567"/>
        <w:rPr>
          <w:rFonts w:ascii="Consolas" w:eastAsia="Courier New" w:hAnsi="Consolas"/>
        </w:rPr>
      </w:pPr>
      <w:r>
        <w:rPr>
          <w:rFonts w:ascii="Consolas" w:eastAsia="Courier New" w:hAnsi="Consolas"/>
          <w:lang w:val="en-US"/>
        </w:rPr>
        <w:t>INC</w:t>
      </w:r>
      <w:r w:rsidR="00D46C00" w:rsidRPr="002029F5">
        <w:rPr>
          <w:rFonts w:ascii="Consolas" w:eastAsia="Courier New" w:hAnsi="Consolas"/>
        </w:rPr>
        <w:t xml:space="preserve"> </w:t>
      </w:r>
      <w:r w:rsidR="00D46C00" w:rsidRPr="002029F5">
        <w:rPr>
          <w:rFonts w:ascii="Consolas" w:eastAsia="Courier New" w:hAnsi="Consolas"/>
          <w:lang w:val="en-US"/>
        </w:rPr>
        <w:t>DX</w:t>
      </w:r>
      <w:r w:rsidR="00D46C00" w:rsidRPr="002029F5">
        <w:rPr>
          <w:rFonts w:ascii="Consolas" w:eastAsia="Courier New" w:hAnsi="Consolas"/>
        </w:rPr>
        <w:t>; размер в параграфах</w:t>
      </w:r>
    </w:p>
    <w:p w14:paraId="63DAE28D" w14:textId="30495EAE" w:rsidR="00D46C00" w:rsidRPr="002029F5" w:rsidRDefault="00D46C00" w:rsidP="002029F5">
      <w:pPr>
        <w:ind w:left="567"/>
        <w:rPr>
          <w:rFonts w:ascii="Consolas" w:eastAsia="Courier New" w:hAnsi="Consolas"/>
        </w:rPr>
      </w:pPr>
      <w:proofErr w:type="gramStart"/>
      <w:r w:rsidRPr="002029F5">
        <w:rPr>
          <w:rFonts w:ascii="Consolas" w:eastAsia="Courier New" w:hAnsi="Consolas"/>
          <w:lang w:val="en-US"/>
        </w:rPr>
        <w:t>mov</w:t>
      </w:r>
      <w:proofErr w:type="gramEnd"/>
      <w:r w:rsidRPr="002029F5">
        <w:rPr>
          <w:rFonts w:ascii="Consolas" w:eastAsia="Courier New" w:hAnsi="Consolas"/>
        </w:rPr>
        <w:t xml:space="preserve"> </w:t>
      </w:r>
      <w:r w:rsidRPr="002029F5">
        <w:rPr>
          <w:rFonts w:ascii="Consolas" w:eastAsia="Courier New" w:hAnsi="Consolas"/>
          <w:lang w:val="en-US"/>
        </w:rPr>
        <w:t>AH</w:t>
      </w:r>
      <w:r w:rsidRPr="002029F5">
        <w:rPr>
          <w:rFonts w:ascii="Consolas" w:eastAsia="Courier New" w:hAnsi="Consolas"/>
        </w:rPr>
        <w:t>,</w:t>
      </w:r>
      <w:r w:rsidR="0046750A" w:rsidRPr="00AC5E06">
        <w:rPr>
          <w:rFonts w:ascii="Consolas" w:eastAsia="Courier New" w:hAnsi="Consolas"/>
        </w:rPr>
        <w:t xml:space="preserve"> </w:t>
      </w:r>
      <w:r w:rsidRPr="002029F5">
        <w:rPr>
          <w:rFonts w:ascii="Consolas" w:eastAsia="Courier New" w:hAnsi="Consolas"/>
        </w:rPr>
        <w:t>31</w:t>
      </w:r>
      <w:r w:rsidRPr="002029F5">
        <w:rPr>
          <w:rFonts w:ascii="Consolas" w:eastAsia="Courier New" w:hAnsi="Consolas"/>
          <w:lang w:val="en-US"/>
        </w:rPr>
        <w:t>h</w:t>
      </w:r>
    </w:p>
    <w:p w14:paraId="5F3224A5" w14:textId="77777777" w:rsidR="00D46C00" w:rsidRPr="002029F5" w:rsidRDefault="00D46C00" w:rsidP="002029F5">
      <w:pPr>
        <w:ind w:left="567"/>
        <w:rPr>
          <w:rFonts w:ascii="Consolas" w:eastAsia="Courier New" w:hAnsi="Consolas"/>
        </w:rPr>
      </w:pPr>
      <w:r w:rsidRPr="002029F5">
        <w:rPr>
          <w:rFonts w:ascii="Consolas" w:eastAsia="Courier New" w:hAnsi="Consolas"/>
          <w:lang w:val="en-US"/>
        </w:rPr>
        <w:t>int</w:t>
      </w:r>
      <w:r w:rsidRPr="002029F5">
        <w:rPr>
          <w:rFonts w:ascii="Consolas" w:eastAsia="Courier New" w:hAnsi="Consolas"/>
        </w:rPr>
        <w:t xml:space="preserve"> 21</w:t>
      </w:r>
      <w:r w:rsidRPr="002029F5">
        <w:rPr>
          <w:rFonts w:ascii="Consolas" w:eastAsia="Courier New" w:hAnsi="Consolas"/>
          <w:lang w:val="en-US"/>
        </w:rPr>
        <w:t>h</w:t>
      </w:r>
    </w:p>
    <w:p w14:paraId="4E3C5F11" w14:textId="7B1558B9" w:rsidR="00812F98" w:rsidRPr="00AC5E06" w:rsidRDefault="00812F98" w:rsidP="0080236C">
      <w:pPr>
        <w:rPr>
          <w:b/>
          <w:color w:val="000000"/>
          <w:szCs w:val="28"/>
        </w:rPr>
      </w:pPr>
    </w:p>
    <w:p w14:paraId="7D17F42D" w14:textId="77777777" w:rsidR="00812F98" w:rsidRDefault="00873CDF">
      <w:pPr>
        <w:ind w:firstLine="709"/>
      </w:pPr>
      <w:r>
        <w:rPr>
          <w:b/>
          <w:color w:val="000000"/>
          <w:szCs w:val="28"/>
        </w:rPr>
        <w:t>Выполнение</w:t>
      </w:r>
      <w:r w:rsidR="00812F98">
        <w:rPr>
          <w:b/>
          <w:color w:val="000000"/>
          <w:szCs w:val="28"/>
        </w:rPr>
        <w:t xml:space="preserve"> работы.</w:t>
      </w:r>
    </w:p>
    <w:p w14:paraId="5E1E6DAD" w14:textId="2DB0C7CB" w:rsidR="00700234" w:rsidRPr="008735B8" w:rsidRDefault="0080236C" w:rsidP="00700234">
      <w:pPr>
        <w:ind w:firstLine="708"/>
        <w:rPr>
          <w:szCs w:val="28"/>
        </w:rPr>
      </w:pPr>
      <w:r>
        <w:rPr>
          <w:szCs w:val="28"/>
        </w:rPr>
        <w:t>Написан текст исходного</w:t>
      </w:r>
      <w:r w:rsidRPr="0080236C">
        <w:rPr>
          <w:szCs w:val="28"/>
        </w:rPr>
        <w:t xml:space="preserve"> </w:t>
      </w:r>
      <w:r w:rsidR="00700234">
        <w:rPr>
          <w:szCs w:val="28"/>
          <w:lang w:val="en-US"/>
        </w:rPr>
        <w:t>EXE</w:t>
      </w:r>
      <w:r w:rsidR="00812F98">
        <w:rPr>
          <w:szCs w:val="28"/>
        </w:rPr>
        <w:t xml:space="preserve"> модуля</w:t>
      </w:r>
      <w:r w:rsidR="007815E4">
        <w:rPr>
          <w:szCs w:val="28"/>
        </w:rPr>
        <w:t xml:space="preserve">, </w:t>
      </w:r>
      <w:r w:rsidR="007815E4" w:rsidRPr="00BC0885">
        <w:rPr>
          <w:color w:val="000000"/>
          <w:szCs w:val="28"/>
        </w:rPr>
        <w:t xml:space="preserve">который </w:t>
      </w:r>
      <w:r w:rsidR="00700234">
        <w:rPr>
          <w:color w:val="000000"/>
          <w:szCs w:val="28"/>
        </w:rPr>
        <w:t>выполняет</w:t>
      </w:r>
      <w:r w:rsidR="00E857BC" w:rsidRPr="00E857BC">
        <w:rPr>
          <w:color w:val="000000"/>
          <w:szCs w:val="28"/>
        </w:rPr>
        <w:t xml:space="preserve"> </w:t>
      </w:r>
      <w:r w:rsidR="00E857BC">
        <w:rPr>
          <w:color w:val="000000"/>
          <w:szCs w:val="28"/>
        </w:rPr>
        <w:t>следующие функции</w:t>
      </w:r>
      <w:r w:rsidR="00E857BC" w:rsidRPr="00E857BC">
        <w:rPr>
          <w:color w:val="000000"/>
          <w:szCs w:val="28"/>
        </w:rPr>
        <w:t>:</w:t>
      </w:r>
      <w:r w:rsidR="00700234">
        <w:rPr>
          <w:color w:val="000000"/>
          <w:szCs w:val="28"/>
        </w:rPr>
        <w:t xml:space="preserve"> </w:t>
      </w:r>
      <w:r w:rsidR="00E857BC">
        <w:rPr>
          <w:color w:val="000000"/>
          <w:szCs w:val="28"/>
        </w:rPr>
        <w:t>п</w:t>
      </w:r>
      <w:r w:rsidR="00700234" w:rsidRPr="008735B8">
        <w:rPr>
          <w:color w:val="000000"/>
          <w:szCs w:val="28"/>
        </w:rPr>
        <w:t>роверяет, установлено ли пользовательское прерывание с вектором 1</w:t>
      </w:r>
      <w:proofErr w:type="spellStart"/>
      <w:r w:rsidR="00700234" w:rsidRPr="008735B8">
        <w:rPr>
          <w:color w:val="000000"/>
          <w:szCs w:val="28"/>
          <w:lang w:val="en-US"/>
        </w:rPr>
        <w:t>Ch</w:t>
      </w:r>
      <w:proofErr w:type="spellEnd"/>
      <w:r w:rsidR="00E857BC" w:rsidRPr="00E857BC">
        <w:rPr>
          <w:color w:val="000000"/>
          <w:szCs w:val="28"/>
        </w:rPr>
        <w:t>;</w:t>
      </w:r>
      <w:r w:rsidR="00700234">
        <w:rPr>
          <w:color w:val="000000"/>
          <w:szCs w:val="28"/>
        </w:rPr>
        <w:t xml:space="preserve"> </w:t>
      </w:r>
      <w:r w:rsidR="00E857BC">
        <w:rPr>
          <w:color w:val="000000"/>
          <w:szCs w:val="28"/>
        </w:rPr>
        <w:t>у</w:t>
      </w:r>
      <w:r w:rsidR="00700234" w:rsidRPr="008735B8">
        <w:rPr>
          <w:color w:val="000000"/>
          <w:szCs w:val="28"/>
        </w:rPr>
        <w:t xml:space="preserve">станавливает резидентную функцию для обработки прерывания </w:t>
      </w:r>
      <w:r w:rsidR="00E857BC">
        <w:rPr>
          <w:color w:val="000000"/>
          <w:szCs w:val="28"/>
        </w:rPr>
        <w:t xml:space="preserve">и настраивает вектор прерываний, </w:t>
      </w:r>
      <w:r w:rsidR="00700234" w:rsidRPr="008735B8">
        <w:rPr>
          <w:color w:val="000000"/>
          <w:szCs w:val="28"/>
        </w:rPr>
        <w:t>е</w:t>
      </w:r>
      <w:r w:rsidR="00E857BC">
        <w:rPr>
          <w:color w:val="000000"/>
          <w:szCs w:val="28"/>
        </w:rPr>
        <w:t>сли прерывание не установлено, и</w:t>
      </w:r>
      <w:r w:rsidR="00700234" w:rsidRPr="008735B8">
        <w:rPr>
          <w:color w:val="000000"/>
          <w:szCs w:val="28"/>
        </w:rPr>
        <w:t xml:space="preserve"> осуществляется выход о функции 4</w:t>
      </w:r>
      <w:proofErr w:type="spellStart"/>
      <w:r w:rsidR="00700234" w:rsidRPr="008735B8">
        <w:rPr>
          <w:color w:val="000000"/>
          <w:szCs w:val="28"/>
          <w:lang w:val="en-US"/>
        </w:rPr>
        <w:t>Ch</w:t>
      </w:r>
      <w:proofErr w:type="spellEnd"/>
      <w:r w:rsidR="00700234" w:rsidRPr="008735B8">
        <w:rPr>
          <w:color w:val="000000"/>
          <w:szCs w:val="28"/>
        </w:rPr>
        <w:t xml:space="preserve"> прерывания </w:t>
      </w:r>
      <w:proofErr w:type="spellStart"/>
      <w:r w:rsidR="00700234" w:rsidRPr="008735B8">
        <w:rPr>
          <w:color w:val="000000"/>
          <w:szCs w:val="28"/>
          <w:lang w:val="en-US"/>
        </w:rPr>
        <w:t>int</w:t>
      </w:r>
      <w:proofErr w:type="spellEnd"/>
      <w:r w:rsidR="00700234" w:rsidRPr="008735B8">
        <w:rPr>
          <w:color w:val="000000"/>
          <w:szCs w:val="28"/>
        </w:rPr>
        <w:t xml:space="preserve"> 21</w:t>
      </w:r>
      <w:r w:rsidR="00700234" w:rsidRPr="008735B8">
        <w:rPr>
          <w:color w:val="000000"/>
          <w:szCs w:val="28"/>
          <w:lang w:val="en-US"/>
        </w:rPr>
        <w:t>h</w:t>
      </w:r>
      <w:r w:rsidR="00E857BC" w:rsidRPr="00E857BC">
        <w:rPr>
          <w:color w:val="000000"/>
          <w:szCs w:val="28"/>
        </w:rPr>
        <w:t>;</w:t>
      </w:r>
      <w:r w:rsidR="00700234">
        <w:rPr>
          <w:color w:val="000000"/>
          <w:szCs w:val="28"/>
        </w:rPr>
        <w:t xml:space="preserve"> </w:t>
      </w:r>
      <w:r w:rsidR="00E857BC">
        <w:rPr>
          <w:color w:val="000000"/>
          <w:szCs w:val="28"/>
        </w:rPr>
        <w:t>е</w:t>
      </w:r>
      <w:r w:rsidR="00700234" w:rsidRPr="008735B8">
        <w:rPr>
          <w:color w:val="000000"/>
          <w:szCs w:val="28"/>
        </w:rPr>
        <w:t>сли прерывание установлено, то выводится соответствующее сообщение и осуществляется выход по функции 4</w:t>
      </w:r>
      <w:proofErr w:type="spellStart"/>
      <w:r w:rsidR="00700234" w:rsidRPr="008735B8">
        <w:rPr>
          <w:color w:val="000000"/>
          <w:szCs w:val="28"/>
          <w:lang w:val="en-US"/>
        </w:rPr>
        <w:t>Ch</w:t>
      </w:r>
      <w:proofErr w:type="spellEnd"/>
      <w:r w:rsidR="00700234" w:rsidRPr="008735B8">
        <w:rPr>
          <w:color w:val="000000"/>
          <w:szCs w:val="28"/>
        </w:rPr>
        <w:t xml:space="preserve"> прерывания </w:t>
      </w:r>
      <w:proofErr w:type="spellStart"/>
      <w:r w:rsidR="00700234" w:rsidRPr="008735B8">
        <w:rPr>
          <w:color w:val="000000"/>
          <w:szCs w:val="28"/>
          <w:lang w:val="en-US"/>
        </w:rPr>
        <w:t>int</w:t>
      </w:r>
      <w:proofErr w:type="spellEnd"/>
      <w:r w:rsidR="00700234" w:rsidRPr="008735B8">
        <w:rPr>
          <w:color w:val="000000"/>
          <w:szCs w:val="28"/>
        </w:rPr>
        <w:t xml:space="preserve"> 21</w:t>
      </w:r>
      <w:r w:rsidR="00700234" w:rsidRPr="008735B8">
        <w:rPr>
          <w:color w:val="000000"/>
          <w:szCs w:val="28"/>
          <w:lang w:val="en-US"/>
        </w:rPr>
        <w:t>h</w:t>
      </w:r>
      <w:r w:rsidR="00E857BC" w:rsidRPr="00E857BC">
        <w:rPr>
          <w:color w:val="000000"/>
          <w:szCs w:val="28"/>
        </w:rPr>
        <w:t>;</w:t>
      </w:r>
      <w:r w:rsidR="00700234">
        <w:rPr>
          <w:color w:val="000000"/>
          <w:szCs w:val="28"/>
        </w:rPr>
        <w:t xml:space="preserve"> </w:t>
      </w:r>
      <w:r w:rsidR="00E857BC">
        <w:rPr>
          <w:color w:val="000000"/>
          <w:szCs w:val="28"/>
        </w:rPr>
        <w:t>в</w:t>
      </w:r>
      <w:r w:rsidR="00700234" w:rsidRPr="008735B8">
        <w:rPr>
          <w:color w:val="000000"/>
          <w:szCs w:val="28"/>
        </w:rPr>
        <w:t xml:space="preserve">ыгрузка прерывания </w:t>
      </w:r>
      <w:r w:rsidR="00E857BC">
        <w:rPr>
          <w:color w:val="000000"/>
          <w:szCs w:val="28"/>
        </w:rPr>
        <w:t>п</w:t>
      </w:r>
      <w:r w:rsidR="00700234" w:rsidRPr="008735B8">
        <w:rPr>
          <w:color w:val="000000"/>
          <w:szCs w:val="28"/>
        </w:rPr>
        <w:t xml:space="preserve">о соответствующему значению параметра в командной строке </w:t>
      </w:r>
      <w:r w:rsidR="00E857BC" w:rsidRPr="00E857BC">
        <w:rPr>
          <w:color w:val="000000"/>
          <w:szCs w:val="28"/>
        </w:rPr>
        <w:t>“</w:t>
      </w:r>
      <w:r w:rsidR="00700234" w:rsidRPr="008735B8">
        <w:rPr>
          <w:color w:val="000000"/>
          <w:szCs w:val="28"/>
        </w:rPr>
        <w:t>/</w:t>
      </w:r>
      <w:r w:rsidR="00700234" w:rsidRPr="008735B8">
        <w:rPr>
          <w:color w:val="000000"/>
          <w:szCs w:val="28"/>
          <w:lang w:val="en-US"/>
        </w:rPr>
        <w:t>un</w:t>
      </w:r>
      <w:r w:rsidR="00E857BC" w:rsidRPr="00E857BC">
        <w:rPr>
          <w:color w:val="000000"/>
          <w:szCs w:val="28"/>
        </w:rPr>
        <w:t>”</w:t>
      </w:r>
      <w:r w:rsidR="00700234" w:rsidRPr="008735B8">
        <w:rPr>
          <w:color w:val="000000"/>
          <w:szCs w:val="28"/>
        </w:rPr>
        <w:t xml:space="preserve">. Выгрузка прерывания состоит в восстановлении стандартного вектора прерываний и освобождении памяти, занимаемой резидентом. Затем осуществляется выход по функции </w:t>
      </w:r>
      <w:r w:rsidR="00700234" w:rsidRPr="00AC5E06">
        <w:rPr>
          <w:color w:val="000000"/>
          <w:szCs w:val="28"/>
        </w:rPr>
        <w:t>4</w:t>
      </w:r>
      <w:proofErr w:type="spellStart"/>
      <w:r w:rsidR="00700234" w:rsidRPr="008735B8">
        <w:rPr>
          <w:color w:val="000000"/>
          <w:szCs w:val="28"/>
          <w:lang w:val="en-US"/>
        </w:rPr>
        <w:t>Ch</w:t>
      </w:r>
      <w:proofErr w:type="spellEnd"/>
      <w:r w:rsidR="00700234" w:rsidRPr="00AC5E06">
        <w:rPr>
          <w:color w:val="000000"/>
          <w:szCs w:val="28"/>
        </w:rPr>
        <w:t xml:space="preserve"> </w:t>
      </w:r>
      <w:r w:rsidR="00700234" w:rsidRPr="008735B8">
        <w:rPr>
          <w:color w:val="000000"/>
          <w:szCs w:val="28"/>
        </w:rPr>
        <w:t xml:space="preserve">прерывания </w:t>
      </w:r>
      <w:proofErr w:type="spellStart"/>
      <w:r w:rsidR="00700234" w:rsidRPr="008735B8">
        <w:rPr>
          <w:color w:val="000000"/>
          <w:szCs w:val="28"/>
          <w:lang w:val="en-US"/>
        </w:rPr>
        <w:t>int</w:t>
      </w:r>
      <w:proofErr w:type="spellEnd"/>
      <w:r w:rsidR="00700234" w:rsidRPr="00AC5E06">
        <w:rPr>
          <w:color w:val="000000"/>
          <w:szCs w:val="28"/>
        </w:rPr>
        <w:t xml:space="preserve"> 21</w:t>
      </w:r>
      <w:r w:rsidR="00700234" w:rsidRPr="008735B8">
        <w:rPr>
          <w:color w:val="000000"/>
          <w:szCs w:val="28"/>
          <w:lang w:val="en-US"/>
        </w:rPr>
        <w:t>h</w:t>
      </w:r>
      <w:r w:rsidR="00700234" w:rsidRPr="00AC5E06">
        <w:rPr>
          <w:color w:val="000000"/>
          <w:szCs w:val="28"/>
        </w:rPr>
        <w:t>.</w:t>
      </w:r>
    </w:p>
    <w:p w14:paraId="1C546F2F" w14:textId="6B1A1C4B" w:rsidR="00812F98" w:rsidRPr="000D6CC2" w:rsidRDefault="007815E4" w:rsidP="00AE1B03">
      <w:pPr>
        <w:ind w:firstLine="708"/>
      </w:pPr>
      <w:r>
        <w:rPr>
          <w:szCs w:val="28"/>
        </w:rPr>
        <w:t>Полученный исходный модуль был отлажен.</w:t>
      </w:r>
      <w:r w:rsidR="00C678A2">
        <w:rPr>
          <w:szCs w:val="28"/>
        </w:rPr>
        <w:t xml:space="preserve"> Результаты выполнения программы представлены</w:t>
      </w:r>
      <w:r w:rsidR="00792805">
        <w:rPr>
          <w:szCs w:val="28"/>
        </w:rPr>
        <w:t xml:space="preserve"> на рис. </w:t>
      </w:r>
      <w:r w:rsidR="00700234">
        <w:rPr>
          <w:szCs w:val="28"/>
        </w:rPr>
        <w:t>1</w:t>
      </w:r>
      <w:r w:rsidR="00792805">
        <w:rPr>
          <w:szCs w:val="28"/>
        </w:rPr>
        <w:t>.</w:t>
      </w:r>
    </w:p>
    <w:p w14:paraId="6E3A2FF8" w14:textId="0D1ABE3B" w:rsidR="00812F98" w:rsidRDefault="00E857BC" w:rsidP="00EB0133">
      <w:pPr>
        <w:ind w:firstLine="709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56009687" wp14:editId="5E447E67">
            <wp:extent cx="5359940" cy="4343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126" cy="43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2B63" w14:textId="3092EACA" w:rsidR="00812F98" w:rsidRPr="00700234" w:rsidRDefault="00812F98">
      <w:pPr>
        <w:ind w:firstLine="709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700234">
        <w:rPr>
          <w:szCs w:val="28"/>
        </w:rPr>
        <w:t>1</w:t>
      </w:r>
      <w:r>
        <w:rPr>
          <w:szCs w:val="28"/>
        </w:rPr>
        <w:t xml:space="preserve"> – </w:t>
      </w:r>
      <w:r w:rsidR="00700234">
        <w:rPr>
          <w:szCs w:val="28"/>
        </w:rPr>
        <w:t>Результат выполнения</w:t>
      </w:r>
      <w:r w:rsidR="00AE1B03">
        <w:rPr>
          <w:szCs w:val="28"/>
        </w:rPr>
        <w:t xml:space="preserve"> </w:t>
      </w:r>
      <w:r w:rsidR="00E857BC">
        <w:rPr>
          <w:szCs w:val="28"/>
          <w:lang w:val="en-US"/>
        </w:rPr>
        <w:t>LR</w:t>
      </w:r>
      <w:r w:rsidR="00700234" w:rsidRPr="00700234">
        <w:rPr>
          <w:szCs w:val="28"/>
        </w:rPr>
        <w:t>4.</w:t>
      </w:r>
      <w:r w:rsidR="00700234">
        <w:rPr>
          <w:szCs w:val="28"/>
          <w:lang w:val="en-US"/>
        </w:rPr>
        <w:t>EXE</w:t>
      </w:r>
    </w:p>
    <w:p w14:paraId="479E2C4A" w14:textId="542547F6" w:rsidR="00EB0133" w:rsidRPr="005455FC" w:rsidRDefault="00EB0133" w:rsidP="00C03381">
      <w:pPr>
        <w:suppressAutoHyphens w:val="0"/>
        <w:rPr>
          <w:szCs w:val="28"/>
        </w:rPr>
      </w:pPr>
      <w:r>
        <w:rPr>
          <w:szCs w:val="28"/>
        </w:rPr>
        <w:br w:type="page"/>
      </w:r>
      <w:r>
        <w:rPr>
          <w:szCs w:val="28"/>
        </w:rPr>
        <w:lastRenderedPageBreak/>
        <w:tab/>
      </w:r>
      <w:r w:rsidR="00E857BC">
        <w:rPr>
          <w:szCs w:val="28"/>
        </w:rPr>
        <w:t xml:space="preserve">После чего было проверено размещение прерывания в памяти. </w:t>
      </w:r>
      <w:r w:rsidR="005455FC">
        <w:rPr>
          <w:szCs w:val="28"/>
        </w:rPr>
        <w:t xml:space="preserve">Для этого была запущена программа </w:t>
      </w:r>
      <w:r w:rsidR="00E857BC">
        <w:rPr>
          <w:szCs w:val="28"/>
          <w:lang w:val="en-US"/>
        </w:rPr>
        <w:t>LR</w:t>
      </w:r>
      <w:r w:rsidR="00E857BC">
        <w:rPr>
          <w:szCs w:val="28"/>
        </w:rPr>
        <w:t>3</w:t>
      </w:r>
      <w:r w:rsidR="00E857BC" w:rsidRPr="00E857BC">
        <w:rPr>
          <w:szCs w:val="28"/>
        </w:rPr>
        <w:t>_1</w:t>
      </w:r>
      <w:r w:rsidR="005455FC" w:rsidRPr="005455FC">
        <w:rPr>
          <w:szCs w:val="28"/>
        </w:rPr>
        <w:t>.</w:t>
      </w:r>
      <w:r w:rsidR="005455FC">
        <w:rPr>
          <w:szCs w:val="28"/>
          <w:lang w:val="en-US"/>
        </w:rPr>
        <w:t>COM</w:t>
      </w:r>
      <w:r w:rsidR="005455FC">
        <w:rPr>
          <w:szCs w:val="28"/>
        </w:rPr>
        <w:t xml:space="preserve">, которая отображает карту памяти в виде списка блоков </w:t>
      </w:r>
      <w:r w:rsidR="005455FC">
        <w:rPr>
          <w:szCs w:val="28"/>
          <w:lang w:val="en-US"/>
        </w:rPr>
        <w:t>MCB</w:t>
      </w:r>
      <w:r w:rsidR="005455FC" w:rsidRPr="005455FC">
        <w:rPr>
          <w:szCs w:val="28"/>
        </w:rPr>
        <w:t xml:space="preserve">. </w:t>
      </w:r>
      <w:r w:rsidR="005455FC">
        <w:rPr>
          <w:szCs w:val="28"/>
        </w:rPr>
        <w:t>Результат выполнения программы представлен на рис. 2.</w:t>
      </w:r>
    </w:p>
    <w:p w14:paraId="351BB88A" w14:textId="19C0F006" w:rsidR="00C754C5" w:rsidRPr="00C754C5" w:rsidRDefault="00E857BC" w:rsidP="00C754C5">
      <w:pPr>
        <w:ind w:firstLine="709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19C4D56C" wp14:editId="18020EB6">
            <wp:extent cx="2529840" cy="3062857"/>
            <wp:effectExtent l="0" t="0" r="381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hi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359" cy="306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D049" w14:textId="21FB0F72" w:rsidR="00C754C5" w:rsidRDefault="00C754C5" w:rsidP="00AB5F6A">
      <w:pPr>
        <w:ind w:firstLine="709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CB59FD">
        <w:rPr>
          <w:szCs w:val="28"/>
        </w:rPr>
        <w:t>2</w:t>
      </w:r>
      <w:r>
        <w:rPr>
          <w:szCs w:val="28"/>
        </w:rPr>
        <w:t xml:space="preserve"> – </w:t>
      </w:r>
      <w:r w:rsidR="006F6EED">
        <w:rPr>
          <w:szCs w:val="28"/>
        </w:rPr>
        <w:t>Состояние памяти после загрузки прерывания</w:t>
      </w:r>
    </w:p>
    <w:p w14:paraId="378C4C26" w14:textId="6341FC8C" w:rsidR="00E857BC" w:rsidRPr="00E857BC" w:rsidRDefault="00E857BC" w:rsidP="00E857BC">
      <w:pPr>
        <w:ind w:firstLine="709"/>
        <w:rPr>
          <w:szCs w:val="28"/>
        </w:rPr>
      </w:pPr>
      <w:r>
        <w:rPr>
          <w:szCs w:val="28"/>
        </w:rPr>
        <w:t>На рисунке видно, что процедура прерывания осталось резидентной в памяти и располагается в блоке 5.</w:t>
      </w:r>
    </w:p>
    <w:p w14:paraId="00B6AB70" w14:textId="70CB790F" w:rsidR="00C56316" w:rsidRDefault="0058503D" w:rsidP="00C56316">
      <w:pPr>
        <w:ind w:firstLine="709"/>
        <w:rPr>
          <w:szCs w:val="28"/>
        </w:rPr>
      </w:pPr>
      <w:r>
        <w:rPr>
          <w:szCs w:val="28"/>
        </w:rPr>
        <w:t>После повторного запуска программа определила установленный обработчик прерываний</w:t>
      </w:r>
      <w:r w:rsidR="00C56316">
        <w:rPr>
          <w:szCs w:val="28"/>
        </w:rPr>
        <w:t xml:space="preserve">. Результат выполнения программы представлен на рис. </w:t>
      </w:r>
      <w:r>
        <w:rPr>
          <w:szCs w:val="28"/>
        </w:rPr>
        <w:t>3</w:t>
      </w:r>
      <w:r w:rsidR="00C56316">
        <w:rPr>
          <w:szCs w:val="28"/>
        </w:rPr>
        <w:t>.</w:t>
      </w:r>
    </w:p>
    <w:p w14:paraId="4567B894" w14:textId="6107C924" w:rsidR="00C56316" w:rsidRPr="00C754C5" w:rsidRDefault="00E857BC" w:rsidP="00C56316">
      <w:pPr>
        <w:ind w:firstLine="708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02BC64D1" wp14:editId="2E934834">
            <wp:extent cx="4504189" cy="7315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con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62" cy="73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A395" w14:textId="536E0D0C" w:rsidR="00C56316" w:rsidRPr="00AE1B03" w:rsidRDefault="00C56316" w:rsidP="00C56316">
      <w:pPr>
        <w:ind w:firstLine="709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58503D">
        <w:rPr>
          <w:szCs w:val="28"/>
        </w:rPr>
        <w:t>3</w:t>
      </w:r>
      <w:r>
        <w:rPr>
          <w:szCs w:val="28"/>
        </w:rPr>
        <w:t xml:space="preserve"> – </w:t>
      </w:r>
      <w:r w:rsidR="0058503D">
        <w:rPr>
          <w:szCs w:val="28"/>
        </w:rPr>
        <w:t>Повторный запуск программы</w:t>
      </w:r>
    </w:p>
    <w:p w14:paraId="243B68FC" w14:textId="1F04B712" w:rsidR="00C56316" w:rsidRDefault="00C55399" w:rsidP="00C56316">
      <w:pPr>
        <w:ind w:firstLine="709"/>
        <w:rPr>
          <w:szCs w:val="28"/>
        </w:rPr>
      </w:pPr>
      <w:r>
        <w:rPr>
          <w:szCs w:val="28"/>
        </w:rPr>
        <w:t xml:space="preserve">Далее программа была запущена с ключом выгрузки, чтобы убедиться, что резидентный обработчик прерывания выгружен, то есть сообщения на экран не выводятся, а память, занятая резидентом освобождена. Для этого также была запущена программа </w:t>
      </w:r>
      <w:r w:rsidR="00E857BC">
        <w:rPr>
          <w:szCs w:val="28"/>
          <w:lang w:val="en-US"/>
        </w:rPr>
        <w:t>LR</w:t>
      </w:r>
      <w:r w:rsidR="00E857BC" w:rsidRPr="00E857BC">
        <w:rPr>
          <w:szCs w:val="28"/>
        </w:rPr>
        <w:t>3_1</w:t>
      </w:r>
      <w:r w:rsidRPr="00C55399">
        <w:rPr>
          <w:szCs w:val="28"/>
        </w:rPr>
        <w:t>.</w:t>
      </w:r>
      <w:r>
        <w:rPr>
          <w:szCs w:val="28"/>
          <w:lang w:val="en-US"/>
        </w:rPr>
        <w:t>COM</w:t>
      </w:r>
      <w:r w:rsidRPr="00C55399">
        <w:rPr>
          <w:szCs w:val="28"/>
        </w:rPr>
        <w:t xml:space="preserve">. </w:t>
      </w:r>
      <w:r w:rsidR="00C56316">
        <w:rPr>
          <w:szCs w:val="28"/>
        </w:rPr>
        <w:t>Результат</w:t>
      </w:r>
      <w:r>
        <w:rPr>
          <w:szCs w:val="28"/>
        </w:rPr>
        <w:t>ы</w:t>
      </w:r>
      <w:r w:rsidR="00C56316">
        <w:rPr>
          <w:szCs w:val="28"/>
        </w:rPr>
        <w:t xml:space="preserve"> выполнения программы представлен на рис. </w:t>
      </w:r>
      <w:r w:rsidRPr="00C55399">
        <w:rPr>
          <w:szCs w:val="28"/>
        </w:rPr>
        <w:t>4</w:t>
      </w:r>
      <w:r w:rsidR="00C56316">
        <w:rPr>
          <w:szCs w:val="28"/>
        </w:rPr>
        <w:t>.</w:t>
      </w:r>
    </w:p>
    <w:p w14:paraId="5DB95B75" w14:textId="40E4D486" w:rsidR="00C56316" w:rsidRDefault="00E857BC" w:rsidP="00C56316">
      <w:pPr>
        <w:ind w:firstLine="709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25B9EE1A" wp14:editId="579DC172">
            <wp:extent cx="2659380" cy="2808504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ft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434" cy="281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6C99" w14:textId="4C868B40" w:rsidR="00C56316" w:rsidRPr="00AE1B03" w:rsidRDefault="00C56316" w:rsidP="00C56316">
      <w:pPr>
        <w:ind w:firstLine="709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B00F38">
        <w:rPr>
          <w:szCs w:val="28"/>
        </w:rPr>
        <w:t>4</w:t>
      </w:r>
      <w:r>
        <w:rPr>
          <w:szCs w:val="28"/>
        </w:rPr>
        <w:t xml:space="preserve"> – </w:t>
      </w:r>
      <w:r w:rsidR="00B00F38">
        <w:rPr>
          <w:szCs w:val="28"/>
        </w:rPr>
        <w:t>Состояние памяти после выгрузки прерывания</w:t>
      </w:r>
    </w:p>
    <w:p w14:paraId="17D5A2F4" w14:textId="3F632630" w:rsidR="00C754C5" w:rsidRPr="00E857BC" w:rsidRDefault="00E857BC" w:rsidP="00E857BC">
      <w:pPr>
        <w:ind w:firstLine="709"/>
      </w:pPr>
      <w:r>
        <w:t>Из рисунка видно, что память резидентного обработчика была освобождена.</w:t>
      </w:r>
    </w:p>
    <w:p w14:paraId="2943EDAE" w14:textId="77777777" w:rsidR="00691604" w:rsidRDefault="00691604" w:rsidP="00691604">
      <w:pPr>
        <w:ind w:firstLine="708"/>
        <w:rPr>
          <w:b/>
          <w:bCs/>
          <w:szCs w:val="28"/>
        </w:rPr>
      </w:pPr>
      <w:r>
        <w:rPr>
          <w:b/>
          <w:bCs/>
          <w:szCs w:val="28"/>
        </w:rPr>
        <w:t>Контрольные вопросы</w:t>
      </w:r>
    </w:p>
    <w:p w14:paraId="1B0B9C4C" w14:textId="71F32696" w:rsidR="00691604" w:rsidRPr="00743A86" w:rsidRDefault="00743A86" w:rsidP="00691604">
      <w:pPr>
        <w:pStyle w:val="ac"/>
        <w:numPr>
          <w:ilvl w:val="0"/>
          <w:numId w:val="17"/>
        </w:numPr>
        <w:tabs>
          <w:tab w:val="left" w:pos="993"/>
        </w:tabs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43A86">
        <w:rPr>
          <w:rFonts w:ascii="Times New Roman" w:hAnsi="Times New Roman"/>
          <w:b/>
          <w:sz w:val="28"/>
          <w:szCs w:val="28"/>
        </w:rPr>
        <w:t>Как реализован механизм прерывания от часов?</w:t>
      </w:r>
    </w:p>
    <w:p w14:paraId="2EBC2DD2" w14:textId="2512D3AB" w:rsidR="00B02C7B" w:rsidRDefault="00F469B2" w:rsidP="00E857BC">
      <w:pPr>
        <w:pStyle w:val="ab"/>
        <w:numPr>
          <w:ilvl w:val="0"/>
          <w:numId w:val="26"/>
        </w:numPr>
      </w:pPr>
      <w:r>
        <w:t>Системный таймер</w:t>
      </w:r>
      <w:r w:rsidR="00B02C7B" w:rsidRPr="00B02C7B">
        <w:t xml:space="preserve"> вырабатывает прерывание INT 8h </w:t>
      </w:r>
      <w:r w:rsidR="00E857BC">
        <w:t>1193180/65536 раз в секунду</w:t>
      </w:r>
      <w:r w:rsidR="00B02C7B" w:rsidRPr="00B02C7B">
        <w:t>.</w:t>
      </w:r>
    </w:p>
    <w:p w14:paraId="1246FCD6" w14:textId="77777777" w:rsidR="00E857BC" w:rsidRDefault="00B02C7B" w:rsidP="00E857BC">
      <w:pPr>
        <w:pStyle w:val="ab"/>
        <w:numPr>
          <w:ilvl w:val="0"/>
          <w:numId w:val="26"/>
        </w:numPr>
      </w:pPr>
      <w:r w:rsidRPr="00B02C7B">
        <w:t xml:space="preserve">При инициализации BIOS устанавливает свой обработчик для прерывания таймера. Этот обработчик каждый раз увеличивает на 1 текущее значение </w:t>
      </w:r>
      <w:r w:rsidR="00E857BC">
        <w:t>счетчика таймера.</w:t>
      </w:r>
    </w:p>
    <w:p w14:paraId="5B8F036C" w14:textId="3D4E95DF" w:rsidR="00E857BC" w:rsidRDefault="00B02C7B" w:rsidP="00E857BC">
      <w:pPr>
        <w:pStyle w:val="ab"/>
        <w:numPr>
          <w:ilvl w:val="0"/>
          <w:numId w:val="26"/>
        </w:numPr>
      </w:pPr>
      <w:r w:rsidRPr="00B02C7B">
        <w:t>Последнее действие, которое выполняет обработчик прерывания таймера - вызов прерывания INT 1Ch. После инициализации системы вектор INT 1Ch указывает на команду IRET, т.е. ничего не выполняется. Программа может установить собственный обработчик этого прерывания</w:t>
      </w:r>
      <w:r w:rsidR="00F469B2">
        <w:t>,</w:t>
      </w:r>
      <w:r w:rsidRPr="00B02C7B">
        <w:t xml:space="preserve"> для того чтобы выполнять какие-либо периодические действия.</w:t>
      </w:r>
    </w:p>
    <w:p w14:paraId="78ECD3E9" w14:textId="77777777" w:rsidR="00E857BC" w:rsidRDefault="00E857BC" w:rsidP="00E857BC">
      <w:pPr>
        <w:pStyle w:val="ab"/>
        <w:numPr>
          <w:ilvl w:val="0"/>
          <w:numId w:val="26"/>
        </w:numPr>
      </w:pPr>
      <w:r>
        <w:t>П</w:t>
      </w:r>
      <w:r w:rsidR="00B02C7B" w:rsidRPr="00B02C7B">
        <w:t>рерывание INT 1Ch вызывается обработчиком прерывания INT 8h до сброса контроллера прерывания, поэтому во время выполнения прерывания INT 1Ch все аппаратные прерывания запрещены</w:t>
      </w:r>
    </w:p>
    <w:p w14:paraId="115A99F8" w14:textId="4A8C06C7" w:rsidR="00D85419" w:rsidRDefault="00B02C7B" w:rsidP="00E857BC">
      <w:pPr>
        <w:pStyle w:val="ab"/>
        <w:numPr>
          <w:ilvl w:val="0"/>
          <w:numId w:val="26"/>
        </w:numPr>
      </w:pPr>
      <w:r w:rsidRPr="00B02C7B">
        <w:lastRenderedPageBreak/>
        <w:t>Обработчик прерывания INT 1Ch должен заканчиваться командой IRET</w:t>
      </w:r>
      <w:r w:rsidR="002C62C1">
        <w:t xml:space="preserve">, </w:t>
      </w:r>
      <w:r w:rsidR="00E857BC">
        <w:t>которая</w:t>
      </w:r>
      <w:r w:rsidR="002C62C1">
        <w:t xml:space="preserve"> приводит к возврату в основную программу в ту самую точку, где она была прервана.</w:t>
      </w:r>
    </w:p>
    <w:p w14:paraId="4BD70220" w14:textId="77777777" w:rsidR="002C62C1" w:rsidRPr="00D85419" w:rsidRDefault="002C62C1" w:rsidP="002C62C1">
      <w:pPr>
        <w:ind w:firstLine="360"/>
        <w:rPr>
          <w:szCs w:val="21"/>
          <w:shd w:val="clear" w:color="auto" w:fill="FFFFFF"/>
        </w:rPr>
      </w:pPr>
    </w:p>
    <w:p w14:paraId="2B1F8E86" w14:textId="15185DED" w:rsidR="00D32006" w:rsidRDefault="00743A86" w:rsidP="00743A86">
      <w:pPr>
        <w:pStyle w:val="a6"/>
        <w:widowControl w:val="0"/>
        <w:numPr>
          <w:ilvl w:val="0"/>
          <w:numId w:val="17"/>
        </w:numPr>
        <w:spacing w:after="0" w:line="360" w:lineRule="auto"/>
        <w:rPr>
          <w:b/>
          <w:color w:val="000000"/>
          <w:szCs w:val="28"/>
        </w:rPr>
      </w:pPr>
      <w:r w:rsidRPr="00743A86">
        <w:rPr>
          <w:b/>
          <w:szCs w:val="28"/>
        </w:rPr>
        <w:t>Какого типа прерывания использовались в работе?</w:t>
      </w:r>
      <w:r w:rsidRPr="00743A86">
        <w:rPr>
          <w:b/>
          <w:color w:val="000000"/>
          <w:szCs w:val="28"/>
        </w:rPr>
        <w:t xml:space="preserve"> </w:t>
      </w:r>
    </w:p>
    <w:p w14:paraId="62D7FF00" w14:textId="78A5BE5C" w:rsidR="00B80103" w:rsidRPr="00B80103" w:rsidRDefault="00B80103" w:rsidP="00B80103">
      <w:pPr>
        <w:pStyle w:val="a6"/>
        <w:widowControl w:val="0"/>
        <w:numPr>
          <w:ilvl w:val="0"/>
          <w:numId w:val="24"/>
        </w:numPr>
        <w:spacing w:after="0" w:line="360" w:lineRule="auto"/>
        <w:rPr>
          <w:b/>
          <w:color w:val="000000"/>
          <w:szCs w:val="28"/>
        </w:rPr>
      </w:pPr>
      <w:r>
        <w:rPr>
          <w:color w:val="000000"/>
          <w:szCs w:val="28"/>
        </w:rPr>
        <w:t>Аппаратные прерывания (</w:t>
      </w:r>
      <w:r>
        <w:rPr>
          <w:color w:val="000000"/>
          <w:szCs w:val="28"/>
          <w:lang w:val="en-US"/>
        </w:rPr>
        <w:t>INT 8H</w:t>
      </w:r>
      <w:r>
        <w:rPr>
          <w:color w:val="000000"/>
          <w:szCs w:val="28"/>
        </w:rPr>
        <w:t>)</w:t>
      </w:r>
    </w:p>
    <w:p w14:paraId="0984BFD1" w14:textId="7902F975" w:rsidR="00B80103" w:rsidRPr="00B80103" w:rsidRDefault="00B80103" w:rsidP="00B80103">
      <w:pPr>
        <w:pStyle w:val="a6"/>
        <w:widowControl w:val="0"/>
        <w:numPr>
          <w:ilvl w:val="0"/>
          <w:numId w:val="24"/>
        </w:numPr>
        <w:spacing w:after="0" w:line="360" w:lineRule="auto"/>
        <w:rPr>
          <w:b/>
          <w:color w:val="000000"/>
          <w:szCs w:val="28"/>
        </w:rPr>
      </w:pPr>
      <w:r>
        <w:rPr>
          <w:color w:val="000000"/>
          <w:szCs w:val="28"/>
        </w:rPr>
        <w:t xml:space="preserve">Прерывания </w:t>
      </w:r>
      <w:r w:rsidR="00D045F4">
        <w:rPr>
          <w:color w:val="000000"/>
          <w:szCs w:val="28"/>
        </w:rPr>
        <w:t xml:space="preserve">функций </w:t>
      </w:r>
      <w:r>
        <w:rPr>
          <w:color w:val="000000"/>
          <w:szCs w:val="28"/>
          <w:lang w:val="en-US"/>
        </w:rPr>
        <w:t>BIOS</w:t>
      </w:r>
      <w:r w:rsidRPr="00B80103">
        <w:rPr>
          <w:color w:val="000000"/>
          <w:szCs w:val="28"/>
        </w:rPr>
        <w:t xml:space="preserve"> </w:t>
      </w:r>
      <w:bookmarkStart w:id="0" w:name="_GoBack"/>
      <w:bookmarkEnd w:id="0"/>
      <w:r w:rsidR="00395FEF">
        <w:rPr>
          <w:color w:val="000000"/>
          <w:szCs w:val="28"/>
        </w:rPr>
        <w:t xml:space="preserve">для </w:t>
      </w:r>
      <w:proofErr w:type="spellStart"/>
      <w:r w:rsidR="00395FEF">
        <w:rPr>
          <w:color w:val="000000"/>
          <w:szCs w:val="28"/>
        </w:rPr>
        <w:t>видеосервиса</w:t>
      </w:r>
      <w:proofErr w:type="spellEnd"/>
      <w:r w:rsidR="00E857BC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(</w:t>
      </w:r>
      <w:r>
        <w:rPr>
          <w:color w:val="000000"/>
          <w:szCs w:val="28"/>
          <w:lang w:val="en-US"/>
        </w:rPr>
        <w:t>INT</w:t>
      </w:r>
      <w:r w:rsidRPr="00B80103">
        <w:rPr>
          <w:color w:val="000000"/>
          <w:szCs w:val="28"/>
        </w:rPr>
        <w:t xml:space="preserve"> 10</w:t>
      </w:r>
      <w:r>
        <w:rPr>
          <w:color w:val="000000"/>
          <w:szCs w:val="28"/>
          <w:lang w:val="en-US"/>
        </w:rPr>
        <w:t>H</w:t>
      </w:r>
      <w:r w:rsidR="00E857BC">
        <w:rPr>
          <w:color w:val="000000"/>
          <w:szCs w:val="28"/>
        </w:rPr>
        <w:t xml:space="preserve">) </w:t>
      </w:r>
    </w:p>
    <w:p w14:paraId="014656B1" w14:textId="2FA0B750" w:rsidR="00B80103" w:rsidRPr="00743A86" w:rsidRDefault="00B80103" w:rsidP="00B80103">
      <w:pPr>
        <w:pStyle w:val="a6"/>
        <w:widowControl w:val="0"/>
        <w:numPr>
          <w:ilvl w:val="0"/>
          <w:numId w:val="24"/>
        </w:numPr>
        <w:spacing w:after="0" w:line="360" w:lineRule="auto"/>
        <w:rPr>
          <w:b/>
          <w:color w:val="000000"/>
          <w:szCs w:val="28"/>
        </w:rPr>
      </w:pPr>
      <w:r>
        <w:rPr>
          <w:color w:val="000000"/>
          <w:szCs w:val="28"/>
        </w:rPr>
        <w:t xml:space="preserve">Прерывания </w:t>
      </w:r>
      <w:r w:rsidR="00D045F4">
        <w:rPr>
          <w:color w:val="000000"/>
          <w:szCs w:val="28"/>
        </w:rPr>
        <w:t xml:space="preserve">функций </w:t>
      </w:r>
      <w:r>
        <w:rPr>
          <w:color w:val="000000"/>
          <w:szCs w:val="28"/>
          <w:lang w:val="en-US"/>
        </w:rPr>
        <w:t>DOS</w:t>
      </w:r>
      <w:r w:rsidRPr="00FA10EA">
        <w:rPr>
          <w:color w:val="000000"/>
          <w:szCs w:val="28"/>
        </w:rPr>
        <w:t xml:space="preserve"> (</w:t>
      </w:r>
      <w:r>
        <w:rPr>
          <w:color w:val="000000"/>
          <w:szCs w:val="28"/>
          <w:lang w:val="en-US"/>
        </w:rPr>
        <w:t>INT</w:t>
      </w:r>
      <w:r w:rsidRPr="00FA10EA">
        <w:rPr>
          <w:color w:val="000000"/>
          <w:szCs w:val="28"/>
        </w:rPr>
        <w:t xml:space="preserve"> 21</w:t>
      </w:r>
      <w:r>
        <w:rPr>
          <w:color w:val="000000"/>
          <w:szCs w:val="28"/>
          <w:lang w:val="en-US"/>
        </w:rPr>
        <w:t>H</w:t>
      </w:r>
      <w:r w:rsidRPr="00FA10EA">
        <w:rPr>
          <w:color w:val="000000"/>
          <w:szCs w:val="28"/>
        </w:rPr>
        <w:t>)</w:t>
      </w:r>
    </w:p>
    <w:p w14:paraId="39EB5B3F" w14:textId="77777777" w:rsidR="00B80103" w:rsidRDefault="00B80103" w:rsidP="008E76AE">
      <w:pPr>
        <w:suppressAutoHyphens w:val="0"/>
        <w:ind w:firstLine="708"/>
        <w:rPr>
          <w:b/>
          <w:color w:val="000000"/>
          <w:szCs w:val="28"/>
        </w:rPr>
      </w:pPr>
    </w:p>
    <w:p w14:paraId="74AB65CC" w14:textId="78C508B1" w:rsidR="00D32006" w:rsidRPr="00D32006" w:rsidRDefault="00812F98" w:rsidP="008E76AE">
      <w:pPr>
        <w:suppressAutoHyphens w:val="0"/>
        <w:ind w:firstLine="708"/>
        <w:rPr>
          <w:b/>
          <w:color w:val="000000"/>
          <w:szCs w:val="28"/>
        </w:rPr>
      </w:pPr>
      <w:r>
        <w:rPr>
          <w:b/>
          <w:color w:val="000000"/>
          <w:szCs w:val="28"/>
        </w:rPr>
        <w:t>Вывод.</w:t>
      </w:r>
    </w:p>
    <w:p w14:paraId="0796F6AA" w14:textId="097AF484" w:rsidR="00CB59FD" w:rsidRPr="008735B8" w:rsidRDefault="00E857BC" w:rsidP="00CB59FD">
      <w:pPr>
        <w:pStyle w:val="ab"/>
        <w:ind w:left="0" w:firstLine="567"/>
        <w:rPr>
          <w:szCs w:val="28"/>
        </w:rPr>
      </w:pPr>
      <w:r>
        <w:rPr>
          <w:szCs w:val="28"/>
        </w:rPr>
        <w:t>В ходе выполнения лабораторной работы был реализован</w:t>
      </w:r>
      <w:r w:rsidR="00CB59FD" w:rsidRPr="008735B8">
        <w:rPr>
          <w:szCs w:val="28"/>
        </w:rPr>
        <w:t xml:space="preserve"> обработчик прерывания от сигналов таймера. Изучены дополнительные функции работы с памятью: установка программы-резидента и его выгрузка из памяти.</w:t>
      </w:r>
    </w:p>
    <w:p w14:paraId="6CCB3320" w14:textId="77777777" w:rsidR="000B5A62" w:rsidRDefault="000B5A62">
      <w:pPr>
        <w:suppressAutoHyphens w:val="0"/>
      </w:pPr>
      <w:r>
        <w:br w:type="page"/>
      </w:r>
    </w:p>
    <w:p w14:paraId="4A754723" w14:textId="77777777" w:rsidR="000B5A62" w:rsidRPr="000B5A62" w:rsidRDefault="000B5A62" w:rsidP="000B5A62">
      <w:pPr>
        <w:tabs>
          <w:tab w:val="left" w:pos="2968"/>
        </w:tabs>
        <w:ind w:left="360"/>
        <w:jc w:val="center"/>
        <w:rPr>
          <w:b/>
          <w:sz w:val="32"/>
        </w:rPr>
      </w:pPr>
      <w:r w:rsidRPr="000B5A62">
        <w:rPr>
          <w:b/>
          <w:sz w:val="32"/>
        </w:rPr>
        <w:lastRenderedPageBreak/>
        <w:t>ПРИЛОЖЕНИЕ А</w:t>
      </w:r>
    </w:p>
    <w:p w14:paraId="1036F4F1" w14:textId="0BD105AF" w:rsidR="000B5A62" w:rsidRDefault="000B5A62" w:rsidP="000B5A62">
      <w:pPr>
        <w:tabs>
          <w:tab w:val="left" w:pos="2968"/>
        </w:tabs>
        <w:ind w:left="360"/>
        <w:jc w:val="center"/>
        <w:rPr>
          <w:b/>
          <w:sz w:val="32"/>
          <w:lang w:val="en-US"/>
        </w:rPr>
      </w:pPr>
      <w:r w:rsidRPr="000B5A62">
        <w:rPr>
          <w:b/>
          <w:sz w:val="32"/>
        </w:rPr>
        <w:t xml:space="preserve">ИСХОДНЫЙ КОД ПРОГРАММЫ. </w:t>
      </w:r>
      <w:r w:rsidR="00EE2874">
        <w:rPr>
          <w:b/>
          <w:sz w:val="32"/>
          <w:lang w:val="en-US"/>
        </w:rPr>
        <w:t>OS</w:t>
      </w:r>
      <w:r w:rsidR="00CB59FD" w:rsidRPr="005F3681">
        <w:rPr>
          <w:b/>
          <w:sz w:val="32"/>
          <w:lang w:val="en-US"/>
        </w:rPr>
        <w:t>4</w:t>
      </w:r>
      <w:r w:rsidRPr="00691604">
        <w:rPr>
          <w:b/>
          <w:sz w:val="32"/>
          <w:lang w:val="en-US"/>
        </w:rPr>
        <w:t>.</w:t>
      </w:r>
      <w:r w:rsidR="003F7444">
        <w:rPr>
          <w:b/>
          <w:sz w:val="32"/>
          <w:lang w:val="en-US"/>
        </w:rPr>
        <w:t>ASM</w:t>
      </w:r>
    </w:p>
    <w:p w14:paraId="28E3CE06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>ASTACK</w:t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SEGMENT  STACK</w:t>
      </w:r>
      <w:proofErr w:type="gramEnd"/>
    </w:p>
    <w:p w14:paraId="466380F7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DW 128 </w:t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DUP(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>0)</w:t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</w:p>
    <w:p w14:paraId="725753D3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ASTACK  ENDS</w:t>
      </w:r>
      <w:proofErr w:type="gramEnd"/>
    </w:p>
    <w:p w14:paraId="1B37CC87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46AE08B8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>DATA</w:t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  <w:t>SEGMENT</w:t>
      </w:r>
    </w:p>
    <w:p w14:paraId="1D916518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INT_LOADED_NOW      </w:t>
      </w:r>
      <w:proofErr w:type="spellStart"/>
      <w:r w:rsidRPr="00E857BC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'Resident program has been loaded', 0dh, 0ah, '$'</w:t>
      </w:r>
    </w:p>
    <w:p w14:paraId="6DE012EC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>INT_UNLOAD</w:t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  <w:t xml:space="preserve">        </w:t>
      </w:r>
      <w:proofErr w:type="spellStart"/>
      <w:r w:rsidRPr="00E857BC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'Resident program has been unloaded', 0dh, 0ah, '$'</w:t>
      </w:r>
    </w:p>
    <w:p w14:paraId="4842D355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>INT_ALREADY_LOAD</w:t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E857BC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'Resident program is already loaded', 0dh, 0ah, '$'</w:t>
      </w:r>
    </w:p>
    <w:p w14:paraId="46B2376D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>NOT_LOADED</w:t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E857BC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'Resident program is not loaded', 0dh, 0ah, '$'</w:t>
      </w:r>
    </w:p>
    <w:p w14:paraId="3E051861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IS_LOADED   </w:t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  <w:t>DB 0</w:t>
      </w:r>
    </w:p>
    <w:p w14:paraId="64851B86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CHECK </w:t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  <w:t>DB 0</w:t>
      </w:r>
    </w:p>
    <w:p w14:paraId="617DDF29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34E70EEC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DATA </w:t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  <w:t>ENDS</w:t>
      </w:r>
    </w:p>
    <w:p w14:paraId="1F344436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3329823E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>CODE</w:t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  <w:t>SEGMENT</w:t>
      </w:r>
    </w:p>
    <w:p w14:paraId="5A7647F5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  <w:t>ASSUME CS</w:t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:CODE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>, DS:DATA, SS:ASTACK</w:t>
      </w:r>
    </w:p>
    <w:p w14:paraId="06B36E21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2C949F96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INTERRUPT </w:t>
      </w:r>
      <w:proofErr w:type="spellStart"/>
      <w:r w:rsidRPr="00E857BC">
        <w:rPr>
          <w:rFonts w:ascii="Courier New" w:hAnsi="Courier New" w:cs="Courier New"/>
          <w:sz w:val="22"/>
          <w:szCs w:val="22"/>
          <w:lang w:val="en-US"/>
        </w:rPr>
        <w:t>proc</w:t>
      </w:r>
      <w:proofErr w:type="spell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far</w:t>
      </w:r>
    </w:p>
    <w:p w14:paraId="5CBB0ECA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 INTERRUPT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>_START</w:t>
      </w:r>
    </w:p>
    <w:p w14:paraId="0F33384C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  <w:t xml:space="preserve">COUNTER_INT </w:t>
      </w:r>
      <w:proofErr w:type="spellStart"/>
      <w:r w:rsidRPr="00E857BC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'Number of interrupts: 000'</w:t>
      </w:r>
    </w:p>
    <w:p w14:paraId="3B037814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  <w:t xml:space="preserve">INT_ID    </w:t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dw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6666h</w:t>
      </w:r>
    </w:p>
    <w:p w14:paraId="0F226126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  <w:t xml:space="preserve">SAVE_IP     </w:t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dw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0</w:t>
      </w:r>
    </w:p>
    <w:p w14:paraId="34F5A607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  <w:t xml:space="preserve">SAVE_CS     </w:t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dw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0</w:t>
      </w:r>
    </w:p>
    <w:p w14:paraId="4EEF2F5C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  <w:t xml:space="preserve">SAVE_PSP  </w:t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dw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0</w:t>
      </w:r>
    </w:p>
    <w:p w14:paraId="48F8CDF0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  <w:t>INTERRUPT_START:</w:t>
      </w:r>
    </w:p>
    <w:p w14:paraId="0C015126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ax</w:t>
      </w:r>
    </w:p>
    <w:p w14:paraId="2992D3EE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857BC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</w:p>
    <w:p w14:paraId="00D922FD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cx</w:t>
      </w:r>
    </w:p>
    <w:p w14:paraId="251FE900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dx</w:t>
      </w:r>
    </w:p>
    <w:p w14:paraId="543A7B78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857BC">
        <w:rPr>
          <w:rFonts w:ascii="Courier New" w:hAnsi="Courier New" w:cs="Courier New"/>
          <w:sz w:val="22"/>
          <w:szCs w:val="22"/>
          <w:lang w:val="en-US"/>
        </w:rPr>
        <w:t>si</w:t>
      </w:r>
      <w:proofErr w:type="spellEnd"/>
    </w:p>
    <w:p w14:paraId="629F8119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857BC">
        <w:rPr>
          <w:rFonts w:ascii="Courier New" w:hAnsi="Courier New" w:cs="Courier New"/>
          <w:sz w:val="22"/>
          <w:szCs w:val="22"/>
          <w:lang w:val="en-US"/>
        </w:rPr>
        <w:t>es</w:t>
      </w:r>
      <w:proofErr w:type="spellEnd"/>
    </w:p>
    <w:p w14:paraId="1C287DCB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ds</w:t>
      </w:r>
    </w:p>
    <w:p w14:paraId="586E82D3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</w:p>
    <w:p w14:paraId="229DCDB1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ax, </w:t>
      </w:r>
      <w:proofErr w:type="spellStart"/>
      <w:r w:rsidRPr="00E857BC">
        <w:rPr>
          <w:rFonts w:ascii="Courier New" w:hAnsi="Courier New" w:cs="Courier New"/>
          <w:sz w:val="22"/>
          <w:szCs w:val="22"/>
          <w:lang w:val="en-US"/>
        </w:rPr>
        <w:t>seg</w:t>
      </w:r>
      <w:proofErr w:type="spell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COUNTER_INT</w:t>
      </w:r>
    </w:p>
    <w:p w14:paraId="1AE8CE81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ds, ax</w:t>
      </w:r>
    </w:p>
    <w:p w14:paraId="7046DE1D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</w:p>
    <w:p w14:paraId="69C3E1AA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call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GET_CURS ;dh, dl - </w:t>
      </w:r>
      <w:r w:rsidRPr="00E857BC">
        <w:rPr>
          <w:rFonts w:ascii="Courier New" w:hAnsi="Courier New" w:cs="Courier New"/>
          <w:sz w:val="22"/>
          <w:szCs w:val="22"/>
        </w:rPr>
        <w:t>текущая</w:t>
      </w:r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857BC">
        <w:rPr>
          <w:rFonts w:ascii="Courier New" w:hAnsi="Courier New" w:cs="Courier New"/>
          <w:sz w:val="22"/>
          <w:szCs w:val="22"/>
        </w:rPr>
        <w:t>строка</w:t>
      </w:r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r w:rsidRPr="00E857BC">
        <w:rPr>
          <w:rFonts w:ascii="Courier New" w:hAnsi="Courier New" w:cs="Courier New"/>
          <w:sz w:val="22"/>
          <w:szCs w:val="22"/>
        </w:rPr>
        <w:t>колонка</w:t>
      </w:r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857BC">
        <w:rPr>
          <w:rFonts w:ascii="Courier New" w:hAnsi="Courier New" w:cs="Courier New"/>
          <w:sz w:val="22"/>
          <w:szCs w:val="22"/>
        </w:rPr>
        <w:t>курсора</w:t>
      </w:r>
    </w:p>
    <w:p w14:paraId="1AB51C97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E857BC">
        <w:rPr>
          <w:rFonts w:ascii="Courier New" w:hAnsi="Courier New" w:cs="Courier New"/>
          <w:sz w:val="22"/>
          <w:szCs w:val="22"/>
        </w:rPr>
        <w:t>;</w:t>
      </w:r>
      <w:proofErr w:type="spellStart"/>
      <w:r w:rsidRPr="00E857BC">
        <w:rPr>
          <w:rFonts w:ascii="Courier New" w:hAnsi="Courier New" w:cs="Courier New"/>
          <w:sz w:val="22"/>
          <w:szCs w:val="22"/>
        </w:rPr>
        <w:t>ch</w:t>
      </w:r>
      <w:proofErr w:type="gramEnd"/>
      <w:r w:rsidRPr="00E857BC">
        <w:rPr>
          <w:rFonts w:ascii="Courier New" w:hAnsi="Courier New" w:cs="Courier New"/>
          <w:sz w:val="22"/>
          <w:szCs w:val="22"/>
        </w:rPr>
        <w:t>,cl</w:t>
      </w:r>
      <w:proofErr w:type="spellEnd"/>
      <w:r w:rsidRPr="00E857BC">
        <w:rPr>
          <w:rFonts w:ascii="Courier New" w:hAnsi="Courier New" w:cs="Courier New"/>
          <w:sz w:val="22"/>
          <w:szCs w:val="22"/>
        </w:rPr>
        <w:t xml:space="preserve"> - текущая начальная, конечная строка курсора</w:t>
      </w:r>
    </w:p>
    <w:p w14:paraId="31167A90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</w:rPr>
        <w:tab/>
      </w:r>
      <w:r w:rsidRPr="00E857BC">
        <w:rPr>
          <w:rFonts w:ascii="Courier New" w:hAnsi="Courier New" w:cs="Courier New"/>
          <w:sz w:val="22"/>
          <w:szCs w:val="22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dx</w:t>
      </w:r>
    </w:p>
    <w:p w14:paraId="4668B882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call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SET_CURS</w:t>
      </w:r>
    </w:p>
    <w:p w14:paraId="3A7B3708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</w:p>
    <w:p w14:paraId="23FB05A6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</w:p>
    <w:p w14:paraId="70147FAD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ax, </w:t>
      </w:r>
      <w:proofErr w:type="spellStart"/>
      <w:r w:rsidRPr="00E857BC">
        <w:rPr>
          <w:rFonts w:ascii="Courier New" w:hAnsi="Courier New" w:cs="Courier New"/>
          <w:sz w:val="22"/>
          <w:szCs w:val="22"/>
          <w:lang w:val="en-US"/>
        </w:rPr>
        <w:t>seg</w:t>
      </w:r>
      <w:proofErr w:type="spell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COUNTER_INT</w:t>
      </w:r>
    </w:p>
    <w:p w14:paraId="5D730FE6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ds</w:t>
      </w:r>
    </w:p>
    <w:p w14:paraId="2235D4BB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857BC">
        <w:rPr>
          <w:rFonts w:ascii="Courier New" w:hAnsi="Courier New" w:cs="Courier New"/>
          <w:sz w:val="22"/>
          <w:szCs w:val="22"/>
          <w:lang w:val="en-US"/>
        </w:rPr>
        <w:t>ds,ax</w:t>
      </w:r>
      <w:proofErr w:type="spellEnd"/>
    </w:p>
    <w:p w14:paraId="062ECC2D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857BC">
        <w:rPr>
          <w:rFonts w:ascii="Courier New" w:hAnsi="Courier New" w:cs="Courier New"/>
          <w:sz w:val="22"/>
          <w:szCs w:val="22"/>
          <w:lang w:val="en-US"/>
        </w:rPr>
        <w:t>si</w:t>
      </w:r>
      <w:proofErr w:type="spellEnd"/>
      <w:r w:rsidRPr="00E857BC">
        <w:rPr>
          <w:rFonts w:ascii="Courier New" w:hAnsi="Courier New" w:cs="Courier New"/>
          <w:sz w:val="22"/>
          <w:szCs w:val="22"/>
          <w:lang w:val="en-US"/>
        </w:rPr>
        <w:t>, offset COUNTER_INT</w:t>
      </w:r>
    </w:p>
    <w:p w14:paraId="4C5B7D57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add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857BC">
        <w:rPr>
          <w:rFonts w:ascii="Courier New" w:hAnsi="Courier New" w:cs="Courier New"/>
          <w:sz w:val="22"/>
          <w:szCs w:val="22"/>
          <w:lang w:val="en-US"/>
        </w:rPr>
        <w:t>si</w:t>
      </w:r>
      <w:proofErr w:type="spellEnd"/>
      <w:r w:rsidRPr="00E857BC">
        <w:rPr>
          <w:rFonts w:ascii="Courier New" w:hAnsi="Courier New" w:cs="Courier New"/>
          <w:sz w:val="22"/>
          <w:szCs w:val="22"/>
          <w:lang w:val="en-US"/>
        </w:rPr>
        <w:t>, 24</w:t>
      </w:r>
    </w:p>
    <w:p w14:paraId="6CE445C6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cx,3</w:t>
      </w:r>
    </w:p>
    <w:p w14:paraId="0C55AE99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</w:p>
    <w:p w14:paraId="4E17EC30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  <w:t>CYCLE:</w:t>
      </w:r>
    </w:p>
    <w:p w14:paraId="06CCC7A8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ah, [</w:t>
      </w:r>
      <w:proofErr w:type="spellStart"/>
      <w:r w:rsidRPr="00E857BC">
        <w:rPr>
          <w:rFonts w:ascii="Courier New" w:hAnsi="Courier New" w:cs="Courier New"/>
          <w:sz w:val="22"/>
          <w:szCs w:val="22"/>
          <w:lang w:val="en-US"/>
        </w:rPr>
        <w:t>si</w:t>
      </w:r>
      <w:proofErr w:type="spellEnd"/>
      <w:r w:rsidRPr="00E857BC">
        <w:rPr>
          <w:rFonts w:ascii="Courier New" w:hAnsi="Courier New" w:cs="Courier New"/>
          <w:sz w:val="22"/>
          <w:szCs w:val="22"/>
          <w:lang w:val="en-US"/>
        </w:rPr>
        <w:t>]</w:t>
      </w:r>
    </w:p>
    <w:p w14:paraId="79141FD1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inc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ah</w:t>
      </w:r>
    </w:p>
    <w:p w14:paraId="14158014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[</w:t>
      </w:r>
      <w:proofErr w:type="spellStart"/>
      <w:r w:rsidRPr="00E857BC">
        <w:rPr>
          <w:rFonts w:ascii="Courier New" w:hAnsi="Courier New" w:cs="Courier New"/>
          <w:sz w:val="22"/>
          <w:szCs w:val="22"/>
          <w:lang w:val="en-US"/>
        </w:rPr>
        <w:t>si</w:t>
      </w:r>
      <w:proofErr w:type="spellEnd"/>
      <w:r w:rsidRPr="00E857BC">
        <w:rPr>
          <w:rFonts w:ascii="Courier New" w:hAnsi="Courier New" w:cs="Courier New"/>
          <w:sz w:val="22"/>
          <w:szCs w:val="22"/>
          <w:lang w:val="en-US"/>
        </w:rPr>
        <w:t>],ah</w:t>
      </w:r>
    </w:p>
    <w:p w14:paraId="17DF2927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ah, ':'</w:t>
      </w:r>
    </w:p>
    <w:p w14:paraId="673A853F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jne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END_CYCLE</w:t>
      </w:r>
    </w:p>
    <w:p w14:paraId="4B16B80C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ah, '0'</w:t>
      </w:r>
    </w:p>
    <w:p w14:paraId="419F8F5B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[</w:t>
      </w:r>
      <w:proofErr w:type="spellStart"/>
      <w:r w:rsidRPr="00E857BC">
        <w:rPr>
          <w:rFonts w:ascii="Courier New" w:hAnsi="Courier New" w:cs="Courier New"/>
          <w:sz w:val="22"/>
          <w:szCs w:val="22"/>
          <w:lang w:val="en-US"/>
        </w:rPr>
        <w:t>si</w:t>
      </w:r>
      <w:proofErr w:type="spellEnd"/>
      <w:r w:rsidRPr="00E857BC">
        <w:rPr>
          <w:rFonts w:ascii="Courier New" w:hAnsi="Courier New" w:cs="Courier New"/>
          <w:sz w:val="22"/>
          <w:szCs w:val="22"/>
          <w:lang w:val="en-US"/>
        </w:rPr>
        <w:t>],ah</w:t>
      </w:r>
    </w:p>
    <w:p w14:paraId="214B7E96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dec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857BC">
        <w:rPr>
          <w:rFonts w:ascii="Courier New" w:hAnsi="Courier New" w:cs="Courier New"/>
          <w:sz w:val="22"/>
          <w:szCs w:val="22"/>
          <w:lang w:val="en-US"/>
        </w:rPr>
        <w:t>si</w:t>
      </w:r>
      <w:proofErr w:type="spellEnd"/>
    </w:p>
    <w:p w14:paraId="684402E0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loop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CYCLE</w:t>
      </w:r>
    </w:p>
    <w:p w14:paraId="142F4908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  <w:t>END_CYCLE:</w:t>
      </w:r>
    </w:p>
    <w:p w14:paraId="751182D5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ds</w:t>
      </w:r>
    </w:p>
    <w:p w14:paraId="3BD517CC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</w:p>
    <w:p w14:paraId="78FEAEAB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  <w:t>PRINTING:</w:t>
      </w:r>
    </w:p>
    <w:p w14:paraId="5D7FD3D9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857BC">
        <w:rPr>
          <w:rFonts w:ascii="Courier New" w:hAnsi="Courier New" w:cs="Courier New"/>
          <w:sz w:val="22"/>
          <w:szCs w:val="22"/>
          <w:lang w:val="en-US"/>
        </w:rPr>
        <w:t>es</w:t>
      </w:r>
      <w:proofErr w:type="spellEnd"/>
    </w:p>
    <w:p w14:paraId="0BEF243F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857BC">
        <w:rPr>
          <w:rFonts w:ascii="Courier New" w:hAnsi="Courier New" w:cs="Courier New"/>
          <w:sz w:val="22"/>
          <w:szCs w:val="22"/>
          <w:lang w:val="en-US"/>
        </w:rPr>
        <w:t>bp</w:t>
      </w:r>
      <w:proofErr w:type="spellEnd"/>
    </w:p>
    <w:p w14:paraId="704E3463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ax, </w:t>
      </w:r>
      <w:proofErr w:type="spellStart"/>
      <w:r w:rsidRPr="00E857BC">
        <w:rPr>
          <w:rFonts w:ascii="Courier New" w:hAnsi="Courier New" w:cs="Courier New"/>
          <w:sz w:val="22"/>
          <w:szCs w:val="22"/>
          <w:lang w:val="en-US"/>
        </w:rPr>
        <w:t>seg</w:t>
      </w:r>
      <w:proofErr w:type="spell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COUNTER_INT</w:t>
      </w:r>
    </w:p>
    <w:p w14:paraId="033CC051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857BC">
        <w:rPr>
          <w:rFonts w:ascii="Courier New" w:hAnsi="Courier New" w:cs="Courier New"/>
          <w:sz w:val="22"/>
          <w:szCs w:val="22"/>
          <w:lang w:val="en-US"/>
        </w:rPr>
        <w:t>es,ax</w:t>
      </w:r>
      <w:proofErr w:type="spellEnd"/>
    </w:p>
    <w:p w14:paraId="4CAA8AC3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857BC">
        <w:rPr>
          <w:rFonts w:ascii="Courier New" w:hAnsi="Courier New" w:cs="Courier New"/>
          <w:sz w:val="22"/>
          <w:szCs w:val="22"/>
          <w:lang w:val="en-US"/>
        </w:rPr>
        <w:t>bp</w:t>
      </w:r>
      <w:proofErr w:type="spellEnd"/>
      <w:r w:rsidRPr="00E857BC">
        <w:rPr>
          <w:rFonts w:ascii="Courier New" w:hAnsi="Courier New" w:cs="Courier New"/>
          <w:sz w:val="22"/>
          <w:szCs w:val="22"/>
          <w:lang w:val="en-US"/>
        </w:rPr>
        <w:t>, offset COUNTER_INT</w:t>
      </w:r>
    </w:p>
    <w:p w14:paraId="459A428B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call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OUTPUT_BP</w:t>
      </w:r>
    </w:p>
    <w:p w14:paraId="49F7A7F6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857BC">
        <w:rPr>
          <w:rFonts w:ascii="Courier New" w:hAnsi="Courier New" w:cs="Courier New"/>
          <w:sz w:val="22"/>
          <w:szCs w:val="22"/>
          <w:lang w:val="en-US"/>
        </w:rPr>
        <w:t>bp</w:t>
      </w:r>
      <w:proofErr w:type="spellEnd"/>
    </w:p>
    <w:p w14:paraId="3CF35D90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857BC">
        <w:rPr>
          <w:rFonts w:ascii="Courier New" w:hAnsi="Courier New" w:cs="Courier New"/>
          <w:sz w:val="22"/>
          <w:szCs w:val="22"/>
          <w:lang w:val="en-US"/>
        </w:rPr>
        <w:t>es</w:t>
      </w:r>
      <w:proofErr w:type="spellEnd"/>
    </w:p>
    <w:p w14:paraId="5F5924F1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9EB2443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dx</w:t>
      </w:r>
    </w:p>
    <w:p w14:paraId="4CDB2210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ah, 02h</w:t>
      </w:r>
    </w:p>
    <w:p w14:paraId="0DB6A63E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bh,0h</w:t>
      </w:r>
    </w:p>
    <w:p w14:paraId="3314579D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10h</w:t>
      </w:r>
    </w:p>
    <w:p w14:paraId="2E71F9A1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</w:p>
    <w:p w14:paraId="658255ED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ds</w:t>
      </w:r>
    </w:p>
    <w:p w14:paraId="54274707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857BC">
        <w:rPr>
          <w:rFonts w:ascii="Courier New" w:hAnsi="Courier New" w:cs="Courier New"/>
          <w:sz w:val="22"/>
          <w:szCs w:val="22"/>
          <w:lang w:val="en-US"/>
        </w:rPr>
        <w:t>es</w:t>
      </w:r>
      <w:proofErr w:type="spellEnd"/>
    </w:p>
    <w:p w14:paraId="01DCC0E5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857BC">
        <w:rPr>
          <w:rFonts w:ascii="Courier New" w:hAnsi="Courier New" w:cs="Courier New"/>
          <w:sz w:val="22"/>
          <w:szCs w:val="22"/>
          <w:lang w:val="en-US"/>
        </w:rPr>
        <w:t>si</w:t>
      </w:r>
      <w:proofErr w:type="spellEnd"/>
    </w:p>
    <w:p w14:paraId="0CE0D382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dx</w:t>
      </w:r>
    </w:p>
    <w:p w14:paraId="281ECC31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cx</w:t>
      </w:r>
    </w:p>
    <w:p w14:paraId="408C337B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857BC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</w:p>
    <w:p w14:paraId="5D9FCF69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ax</w:t>
      </w:r>
    </w:p>
    <w:p w14:paraId="56E4C982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</w:p>
    <w:p w14:paraId="22135C51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al, 20h</w:t>
      </w:r>
    </w:p>
    <w:p w14:paraId="5BC94BF7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out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20h, al</w:t>
      </w:r>
    </w:p>
    <w:p w14:paraId="547439F1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iret</w:t>
      </w:r>
      <w:proofErr w:type="spellEnd"/>
      <w:proofErr w:type="gramEnd"/>
    </w:p>
    <w:p w14:paraId="09DFAC05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>INTERRUPT ENDP</w:t>
      </w:r>
    </w:p>
    <w:p w14:paraId="64D6EAA5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  <w:t>LAST_BYTE:</w:t>
      </w:r>
    </w:p>
    <w:p w14:paraId="23F4A9F0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</w:p>
    <w:p w14:paraId="7C282889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2BA8137F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OUTPUT_BP </w:t>
      </w:r>
      <w:proofErr w:type="spellStart"/>
      <w:r w:rsidRPr="00E857BC">
        <w:rPr>
          <w:rFonts w:ascii="Courier New" w:hAnsi="Courier New" w:cs="Courier New"/>
          <w:sz w:val="22"/>
          <w:szCs w:val="22"/>
          <w:lang w:val="en-US"/>
        </w:rPr>
        <w:t>proc</w:t>
      </w:r>
      <w:proofErr w:type="spell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near ;</w:t>
      </w:r>
      <w:r w:rsidRPr="00E857BC">
        <w:rPr>
          <w:rFonts w:ascii="Courier New" w:hAnsi="Courier New" w:cs="Courier New"/>
          <w:sz w:val="22"/>
          <w:szCs w:val="22"/>
        </w:rPr>
        <w:t>вывод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857BC">
        <w:rPr>
          <w:rFonts w:ascii="Courier New" w:hAnsi="Courier New" w:cs="Courier New"/>
          <w:sz w:val="22"/>
          <w:szCs w:val="22"/>
        </w:rPr>
        <w:t>строки</w:t>
      </w:r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857BC">
        <w:rPr>
          <w:rFonts w:ascii="Courier New" w:hAnsi="Courier New" w:cs="Courier New"/>
          <w:sz w:val="22"/>
          <w:szCs w:val="22"/>
        </w:rPr>
        <w:t>по</w:t>
      </w:r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857BC">
        <w:rPr>
          <w:rFonts w:ascii="Courier New" w:hAnsi="Courier New" w:cs="Courier New"/>
          <w:sz w:val="22"/>
          <w:szCs w:val="22"/>
        </w:rPr>
        <w:t>адресу</w:t>
      </w:r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857BC">
        <w:rPr>
          <w:rFonts w:ascii="Courier New" w:hAnsi="Courier New" w:cs="Courier New"/>
          <w:sz w:val="22"/>
          <w:szCs w:val="22"/>
          <w:lang w:val="en-US"/>
        </w:rPr>
        <w:t>es:bp</w:t>
      </w:r>
      <w:proofErr w:type="spell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857BC">
        <w:rPr>
          <w:rFonts w:ascii="Courier New" w:hAnsi="Courier New" w:cs="Courier New"/>
          <w:sz w:val="22"/>
          <w:szCs w:val="22"/>
        </w:rPr>
        <w:t>на</w:t>
      </w:r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857BC">
        <w:rPr>
          <w:rFonts w:ascii="Courier New" w:hAnsi="Courier New" w:cs="Courier New"/>
          <w:sz w:val="22"/>
          <w:szCs w:val="22"/>
        </w:rPr>
        <w:t>экран</w:t>
      </w:r>
    </w:p>
    <w:p w14:paraId="6A00AF33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ax</w:t>
      </w:r>
    </w:p>
    <w:p w14:paraId="374E1CFB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857BC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</w:p>
    <w:p w14:paraId="4ABAA0C6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dx</w:t>
      </w:r>
    </w:p>
    <w:p w14:paraId="74B6B2BA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E857BC">
        <w:rPr>
          <w:rFonts w:ascii="Courier New" w:hAnsi="Courier New" w:cs="Courier New"/>
          <w:sz w:val="22"/>
          <w:szCs w:val="22"/>
        </w:rPr>
        <w:t>push</w:t>
      </w:r>
      <w:proofErr w:type="spellEnd"/>
      <w:r w:rsidRPr="00E857B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857BC">
        <w:rPr>
          <w:rFonts w:ascii="Courier New" w:hAnsi="Courier New" w:cs="Courier New"/>
          <w:sz w:val="22"/>
          <w:szCs w:val="22"/>
        </w:rPr>
        <w:t>cx</w:t>
      </w:r>
      <w:proofErr w:type="spellEnd"/>
    </w:p>
    <w:p w14:paraId="1FF391DE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</w:rPr>
      </w:pPr>
      <w:r w:rsidRPr="00E857BC">
        <w:rPr>
          <w:rFonts w:ascii="Courier New" w:hAnsi="Courier New" w:cs="Courier New"/>
          <w:sz w:val="22"/>
          <w:szCs w:val="22"/>
        </w:rPr>
        <w:tab/>
      </w:r>
      <w:r w:rsidRPr="00E857BC">
        <w:rPr>
          <w:rFonts w:ascii="Courier New" w:hAnsi="Courier New" w:cs="Courier New"/>
          <w:sz w:val="22"/>
          <w:szCs w:val="22"/>
        </w:rPr>
        <w:tab/>
      </w:r>
      <w:proofErr w:type="spellStart"/>
      <w:r w:rsidRPr="00E857BC">
        <w:rPr>
          <w:rFonts w:ascii="Courier New" w:hAnsi="Courier New" w:cs="Courier New"/>
          <w:sz w:val="22"/>
          <w:szCs w:val="22"/>
        </w:rPr>
        <w:t>mov</w:t>
      </w:r>
      <w:proofErr w:type="spellEnd"/>
      <w:r w:rsidRPr="00E857B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857BC">
        <w:rPr>
          <w:rFonts w:ascii="Courier New" w:hAnsi="Courier New" w:cs="Courier New"/>
          <w:sz w:val="22"/>
          <w:szCs w:val="22"/>
        </w:rPr>
        <w:t>ah</w:t>
      </w:r>
      <w:proofErr w:type="spellEnd"/>
      <w:r w:rsidRPr="00E857BC">
        <w:rPr>
          <w:rFonts w:ascii="Courier New" w:hAnsi="Courier New" w:cs="Courier New"/>
          <w:sz w:val="22"/>
          <w:szCs w:val="22"/>
        </w:rPr>
        <w:t>, 13</w:t>
      </w:r>
      <w:proofErr w:type="gramStart"/>
      <w:r w:rsidRPr="00E857BC">
        <w:rPr>
          <w:rFonts w:ascii="Courier New" w:hAnsi="Courier New" w:cs="Courier New"/>
          <w:sz w:val="22"/>
          <w:szCs w:val="22"/>
        </w:rPr>
        <w:t>h ;функция</w:t>
      </w:r>
      <w:proofErr w:type="gramEnd"/>
      <w:r w:rsidRPr="00E857BC">
        <w:rPr>
          <w:rFonts w:ascii="Courier New" w:hAnsi="Courier New" w:cs="Courier New"/>
          <w:sz w:val="22"/>
          <w:szCs w:val="22"/>
        </w:rPr>
        <w:t xml:space="preserve"> вывода строки в </w:t>
      </w:r>
      <w:proofErr w:type="spellStart"/>
      <w:r w:rsidRPr="00E857BC">
        <w:rPr>
          <w:rFonts w:ascii="Courier New" w:hAnsi="Courier New" w:cs="Courier New"/>
          <w:sz w:val="22"/>
          <w:szCs w:val="22"/>
        </w:rPr>
        <w:t>bp</w:t>
      </w:r>
      <w:proofErr w:type="spellEnd"/>
    </w:p>
    <w:p w14:paraId="5E2FB4B5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</w:rPr>
      </w:pPr>
      <w:r w:rsidRPr="00E857BC">
        <w:rPr>
          <w:rFonts w:ascii="Courier New" w:hAnsi="Courier New" w:cs="Courier New"/>
          <w:sz w:val="22"/>
          <w:szCs w:val="22"/>
        </w:rPr>
        <w:tab/>
      </w:r>
      <w:r w:rsidRPr="00E857BC">
        <w:rPr>
          <w:rFonts w:ascii="Courier New" w:hAnsi="Courier New" w:cs="Courier New"/>
          <w:sz w:val="22"/>
          <w:szCs w:val="22"/>
        </w:rPr>
        <w:tab/>
      </w:r>
      <w:proofErr w:type="spellStart"/>
      <w:r w:rsidRPr="00E857BC">
        <w:rPr>
          <w:rFonts w:ascii="Courier New" w:hAnsi="Courier New" w:cs="Courier New"/>
          <w:sz w:val="22"/>
          <w:szCs w:val="22"/>
        </w:rPr>
        <w:t>mov</w:t>
      </w:r>
      <w:proofErr w:type="spellEnd"/>
      <w:r w:rsidRPr="00E857B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857BC">
        <w:rPr>
          <w:rFonts w:ascii="Courier New" w:hAnsi="Courier New" w:cs="Courier New"/>
          <w:sz w:val="22"/>
          <w:szCs w:val="22"/>
        </w:rPr>
        <w:t>al</w:t>
      </w:r>
      <w:proofErr w:type="spellEnd"/>
      <w:r w:rsidRPr="00E857BC">
        <w:rPr>
          <w:rFonts w:ascii="Courier New" w:hAnsi="Courier New" w:cs="Courier New"/>
          <w:sz w:val="22"/>
          <w:szCs w:val="22"/>
        </w:rPr>
        <w:t>, 1</w:t>
      </w:r>
      <w:proofErr w:type="gramStart"/>
      <w:r w:rsidRPr="00E857BC">
        <w:rPr>
          <w:rFonts w:ascii="Courier New" w:hAnsi="Courier New" w:cs="Courier New"/>
          <w:sz w:val="22"/>
          <w:szCs w:val="22"/>
        </w:rPr>
        <w:t>h ;использовать</w:t>
      </w:r>
      <w:proofErr w:type="gramEnd"/>
      <w:r w:rsidRPr="00E857BC">
        <w:rPr>
          <w:rFonts w:ascii="Courier New" w:hAnsi="Courier New" w:cs="Courier New"/>
          <w:sz w:val="22"/>
          <w:szCs w:val="22"/>
        </w:rPr>
        <w:t xml:space="preserve"> атрибут в </w:t>
      </w:r>
      <w:proofErr w:type="spellStart"/>
      <w:r w:rsidRPr="00E857BC">
        <w:rPr>
          <w:rFonts w:ascii="Courier New" w:hAnsi="Courier New" w:cs="Courier New"/>
          <w:sz w:val="22"/>
          <w:szCs w:val="22"/>
        </w:rPr>
        <w:t>bl</w:t>
      </w:r>
      <w:proofErr w:type="spellEnd"/>
      <w:r w:rsidRPr="00E857BC">
        <w:rPr>
          <w:rFonts w:ascii="Courier New" w:hAnsi="Courier New" w:cs="Courier New"/>
          <w:sz w:val="22"/>
          <w:szCs w:val="22"/>
        </w:rPr>
        <w:t xml:space="preserve"> и не трогать курсор</w:t>
      </w:r>
    </w:p>
    <w:p w14:paraId="67347365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</w:rPr>
      </w:pPr>
      <w:r w:rsidRPr="00E857BC">
        <w:rPr>
          <w:rFonts w:ascii="Courier New" w:hAnsi="Courier New" w:cs="Courier New"/>
          <w:sz w:val="22"/>
          <w:szCs w:val="22"/>
        </w:rPr>
        <w:tab/>
      </w:r>
      <w:r w:rsidRPr="00E857BC">
        <w:rPr>
          <w:rFonts w:ascii="Courier New" w:hAnsi="Courier New" w:cs="Courier New"/>
          <w:sz w:val="22"/>
          <w:szCs w:val="22"/>
        </w:rPr>
        <w:tab/>
      </w:r>
      <w:proofErr w:type="spellStart"/>
      <w:r w:rsidRPr="00E857BC">
        <w:rPr>
          <w:rFonts w:ascii="Courier New" w:hAnsi="Courier New" w:cs="Courier New"/>
          <w:sz w:val="22"/>
          <w:szCs w:val="22"/>
        </w:rPr>
        <w:t>mov</w:t>
      </w:r>
      <w:proofErr w:type="spellEnd"/>
      <w:r w:rsidRPr="00E857B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857BC">
        <w:rPr>
          <w:rFonts w:ascii="Courier New" w:hAnsi="Courier New" w:cs="Courier New"/>
          <w:sz w:val="22"/>
          <w:szCs w:val="22"/>
        </w:rPr>
        <w:t>bl</w:t>
      </w:r>
      <w:proofErr w:type="spellEnd"/>
      <w:r w:rsidRPr="00E857BC">
        <w:rPr>
          <w:rFonts w:ascii="Courier New" w:hAnsi="Courier New" w:cs="Courier New"/>
          <w:sz w:val="22"/>
          <w:szCs w:val="22"/>
        </w:rPr>
        <w:t>, 0</w:t>
      </w:r>
      <w:proofErr w:type="gramStart"/>
      <w:r w:rsidRPr="00E857BC">
        <w:rPr>
          <w:rFonts w:ascii="Courier New" w:hAnsi="Courier New" w:cs="Courier New"/>
          <w:sz w:val="22"/>
          <w:szCs w:val="22"/>
        </w:rPr>
        <w:t>Bh ;цвет</w:t>
      </w:r>
      <w:proofErr w:type="gramEnd"/>
    </w:p>
    <w:p w14:paraId="623BDC41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</w:rPr>
      </w:pPr>
      <w:r w:rsidRPr="00E857BC">
        <w:rPr>
          <w:rFonts w:ascii="Courier New" w:hAnsi="Courier New" w:cs="Courier New"/>
          <w:sz w:val="22"/>
          <w:szCs w:val="22"/>
        </w:rPr>
        <w:tab/>
      </w:r>
      <w:r w:rsidRPr="00E857BC">
        <w:rPr>
          <w:rFonts w:ascii="Courier New" w:hAnsi="Courier New" w:cs="Courier New"/>
          <w:sz w:val="22"/>
          <w:szCs w:val="22"/>
        </w:rPr>
        <w:tab/>
      </w:r>
      <w:proofErr w:type="spellStart"/>
      <w:r w:rsidRPr="00E857BC">
        <w:rPr>
          <w:rFonts w:ascii="Courier New" w:hAnsi="Courier New" w:cs="Courier New"/>
          <w:sz w:val="22"/>
          <w:szCs w:val="22"/>
        </w:rPr>
        <w:t>mov</w:t>
      </w:r>
      <w:proofErr w:type="spellEnd"/>
      <w:r w:rsidRPr="00E857B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857BC">
        <w:rPr>
          <w:rFonts w:ascii="Courier New" w:hAnsi="Courier New" w:cs="Courier New"/>
          <w:sz w:val="22"/>
          <w:szCs w:val="22"/>
        </w:rPr>
        <w:t>bh</w:t>
      </w:r>
      <w:proofErr w:type="spellEnd"/>
      <w:r w:rsidRPr="00E857BC">
        <w:rPr>
          <w:rFonts w:ascii="Courier New" w:hAnsi="Courier New" w:cs="Courier New"/>
          <w:sz w:val="22"/>
          <w:szCs w:val="22"/>
        </w:rPr>
        <w:t xml:space="preserve">, </w:t>
      </w:r>
      <w:proofErr w:type="gramStart"/>
      <w:r w:rsidRPr="00E857BC">
        <w:rPr>
          <w:rFonts w:ascii="Courier New" w:hAnsi="Courier New" w:cs="Courier New"/>
          <w:sz w:val="22"/>
          <w:szCs w:val="22"/>
        </w:rPr>
        <w:t>0 ;номер</w:t>
      </w:r>
      <w:proofErr w:type="gramEnd"/>
      <w:r w:rsidRPr="00E857BC">
        <w:rPr>
          <w:rFonts w:ascii="Courier New" w:hAnsi="Courier New" w:cs="Courier New"/>
          <w:sz w:val="22"/>
          <w:szCs w:val="22"/>
        </w:rPr>
        <w:t xml:space="preserve"> видео страницы</w:t>
      </w:r>
    </w:p>
    <w:p w14:paraId="2D7D9F67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</w:rPr>
      </w:pPr>
      <w:r w:rsidRPr="00E857BC">
        <w:rPr>
          <w:rFonts w:ascii="Courier New" w:hAnsi="Courier New" w:cs="Courier New"/>
          <w:sz w:val="22"/>
          <w:szCs w:val="22"/>
        </w:rPr>
        <w:tab/>
      </w:r>
      <w:r w:rsidRPr="00E857BC">
        <w:rPr>
          <w:rFonts w:ascii="Courier New" w:hAnsi="Courier New" w:cs="Courier New"/>
          <w:sz w:val="22"/>
          <w:szCs w:val="22"/>
        </w:rPr>
        <w:tab/>
      </w:r>
      <w:proofErr w:type="spellStart"/>
      <w:r w:rsidRPr="00E857BC">
        <w:rPr>
          <w:rFonts w:ascii="Courier New" w:hAnsi="Courier New" w:cs="Courier New"/>
          <w:sz w:val="22"/>
          <w:szCs w:val="22"/>
        </w:rPr>
        <w:t>mov</w:t>
      </w:r>
      <w:proofErr w:type="spellEnd"/>
      <w:r w:rsidRPr="00E857B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857BC">
        <w:rPr>
          <w:rFonts w:ascii="Courier New" w:hAnsi="Courier New" w:cs="Courier New"/>
          <w:sz w:val="22"/>
          <w:szCs w:val="22"/>
        </w:rPr>
        <w:t>cx</w:t>
      </w:r>
      <w:proofErr w:type="spellEnd"/>
      <w:r w:rsidRPr="00E857BC">
        <w:rPr>
          <w:rFonts w:ascii="Courier New" w:hAnsi="Courier New" w:cs="Courier New"/>
          <w:sz w:val="22"/>
          <w:szCs w:val="22"/>
        </w:rPr>
        <w:t xml:space="preserve">, </w:t>
      </w:r>
      <w:proofErr w:type="gramStart"/>
      <w:r w:rsidRPr="00E857BC">
        <w:rPr>
          <w:rFonts w:ascii="Courier New" w:hAnsi="Courier New" w:cs="Courier New"/>
          <w:sz w:val="22"/>
          <w:szCs w:val="22"/>
        </w:rPr>
        <w:t>25 ;длина</w:t>
      </w:r>
      <w:proofErr w:type="gramEnd"/>
      <w:r w:rsidRPr="00E857BC">
        <w:rPr>
          <w:rFonts w:ascii="Courier New" w:hAnsi="Courier New" w:cs="Courier New"/>
          <w:sz w:val="22"/>
          <w:szCs w:val="22"/>
        </w:rPr>
        <w:t xml:space="preserve"> строки</w:t>
      </w:r>
    </w:p>
    <w:p w14:paraId="4758FA93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</w:rPr>
      </w:pPr>
      <w:r w:rsidRPr="00E857BC">
        <w:rPr>
          <w:rFonts w:ascii="Courier New" w:hAnsi="Courier New" w:cs="Courier New"/>
          <w:sz w:val="22"/>
          <w:szCs w:val="22"/>
        </w:rPr>
        <w:tab/>
      </w:r>
      <w:r w:rsidRPr="00E857BC">
        <w:rPr>
          <w:rFonts w:ascii="Courier New" w:hAnsi="Courier New" w:cs="Courier New"/>
          <w:sz w:val="22"/>
          <w:szCs w:val="22"/>
        </w:rPr>
        <w:tab/>
      </w:r>
      <w:proofErr w:type="spellStart"/>
      <w:r w:rsidRPr="00E857BC">
        <w:rPr>
          <w:rFonts w:ascii="Courier New" w:hAnsi="Courier New" w:cs="Courier New"/>
          <w:sz w:val="22"/>
          <w:szCs w:val="22"/>
        </w:rPr>
        <w:t>int</w:t>
      </w:r>
      <w:proofErr w:type="spellEnd"/>
      <w:r w:rsidRPr="00E857BC">
        <w:rPr>
          <w:rFonts w:ascii="Courier New" w:hAnsi="Courier New" w:cs="Courier New"/>
          <w:sz w:val="22"/>
          <w:szCs w:val="22"/>
        </w:rPr>
        <w:t xml:space="preserve"> 10h  </w:t>
      </w:r>
    </w:p>
    <w:p w14:paraId="3B91B02B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cx</w:t>
      </w:r>
    </w:p>
    <w:p w14:paraId="5F20487F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dx</w:t>
      </w:r>
    </w:p>
    <w:p w14:paraId="748A1909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857BC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</w:p>
    <w:p w14:paraId="70EF537F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ax</w:t>
      </w:r>
    </w:p>
    <w:p w14:paraId="28631843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ret</w:t>
      </w:r>
      <w:proofErr w:type="gramEnd"/>
    </w:p>
    <w:p w14:paraId="7CA6962E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>OUTPUT_BP ENDP</w:t>
      </w:r>
    </w:p>
    <w:p w14:paraId="1DDC6CBB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2C440BE4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GET_CURS </w:t>
      </w:r>
      <w:proofErr w:type="spellStart"/>
      <w:r w:rsidRPr="00E857BC">
        <w:rPr>
          <w:rFonts w:ascii="Courier New" w:hAnsi="Courier New" w:cs="Courier New"/>
          <w:sz w:val="22"/>
          <w:szCs w:val="22"/>
          <w:lang w:val="en-US"/>
        </w:rPr>
        <w:t>proc</w:t>
      </w:r>
      <w:proofErr w:type="spellEnd"/>
    </w:p>
    <w:p w14:paraId="4988E805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ax</w:t>
      </w:r>
    </w:p>
    <w:p w14:paraId="2439D884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857BC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</w:p>
    <w:p w14:paraId="5A340B7B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19A94B1F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ah, 03h</w:t>
      </w:r>
    </w:p>
    <w:p w14:paraId="0EB3AB26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857BC">
        <w:rPr>
          <w:rFonts w:ascii="Courier New" w:hAnsi="Courier New" w:cs="Courier New"/>
          <w:sz w:val="22"/>
          <w:szCs w:val="22"/>
          <w:lang w:val="en-US"/>
        </w:rPr>
        <w:t>bh</w:t>
      </w:r>
      <w:proofErr w:type="spellEnd"/>
      <w:r w:rsidRPr="00E857BC">
        <w:rPr>
          <w:rFonts w:ascii="Courier New" w:hAnsi="Courier New" w:cs="Courier New"/>
          <w:sz w:val="22"/>
          <w:szCs w:val="22"/>
          <w:lang w:val="en-US"/>
        </w:rPr>
        <w:t>, 0h</w:t>
      </w:r>
    </w:p>
    <w:p w14:paraId="1DB97DD7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10h</w:t>
      </w:r>
    </w:p>
    <w:p w14:paraId="701D5AF3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3136FECF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857BC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</w:p>
    <w:p w14:paraId="25DA1FA5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ax</w:t>
      </w:r>
    </w:p>
    <w:p w14:paraId="3BFCCB9E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ret</w:t>
      </w:r>
      <w:proofErr w:type="gramEnd"/>
    </w:p>
    <w:p w14:paraId="6C1C3B98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>GET_CURS ENDP</w:t>
      </w:r>
    </w:p>
    <w:p w14:paraId="12273633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0556FF4C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SET_CURS </w:t>
      </w:r>
      <w:proofErr w:type="spellStart"/>
      <w:r w:rsidRPr="00E857BC">
        <w:rPr>
          <w:rFonts w:ascii="Courier New" w:hAnsi="Courier New" w:cs="Courier New"/>
          <w:sz w:val="22"/>
          <w:szCs w:val="22"/>
          <w:lang w:val="en-US"/>
        </w:rPr>
        <w:t>proc</w:t>
      </w:r>
      <w:proofErr w:type="spellEnd"/>
    </w:p>
    <w:p w14:paraId="758CC5FF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ax</w:t>
      </w:r>
    </w:p>
    <w:p w14:paraId="3494BB1A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857BC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</w:p>
    <w:p w14:paraId="48DAAAD6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07D8BE25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ah, 02h</w:t>
      </w:r>
    </w:p>
    <w:p w14:paraId="21034239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E857BC">
        <w:rPr>
          <w:rFonts w:ascii="Courier New" w:hAnsi="Courier New" w:cs="Courier New"/>
          <w:sz w:val="22"/>
          <w:szCs w:val="22"/>
        </w:rPr>
        <w:t>mov</w:t>
      </w:r>
      <w:proofErr w:type="spellEnd"/>
      <w:r w:rsidRPr="00E857B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857BC">
        <w:rPr>
          <w:rFonts w:ascii="Courier New" w:hAnsi="Courier New" w:cs="Courier New"/>
          <w:sz w:val="22"/>
          <w:szCs w:val="22"/>
        </w:rPr>
        <w:t>bh</w:t>
      </w:r>
      <w:proofErr w:type="spellEnd"/>
      <w:r w:rsidRPr="00E857BC">
        <w:rPr>
          <w:rFonts w:ascii="Courier New" w:hAnsi="Courier New" w:cs="Courier New"/>
          <w:sz w:val="22"/>
          <w:szCs w:val="22"/>
        </w:rPr>
        <w:t>, 0h</w:t>
      </w:r>
    </w:p>
    <w:p w14:paraId="151041B4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</w:rPr>
      </w:pPr>
      <w:r w:rsidRPr="00E857BC">
        <w:rPr>
          <w:rFonts w:ascii="Courier New" w:hAnsi="Courier New" w:cs="Courier New"/>
          <w:sz w:val="22"/>
          <w:szCs w:val="22"/>
        </w:rPr>
        <w:tab/>
      </w:r>
      <w:proofErr w:type="spellStart"/>
      <w:r w:rsidRPr="00E857BC">
        <w:rPr>
          <w:rFonts w:ascii="Courier New" w:hAnsi="Courier New" w:cs="Courier New"/>
          <w:sz w:val="22"/>
          <w:szCs w:val="22"/>
        </w:rPr>
        <w:t>mov</w:t>
      </w:r>
      <w:proofErr w:type="spellEnd"/>
      <w:r w:rsidRPr="00E857B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857BC">
        <w:rPr>
          <w:rFonts w:ascii="Courier New" w:hAnsi="Courier New" w:cs="Courier New"/>
          <w:sz w:val="22"/>
          <w:szCs w:val="22"/>
        </w:rPr>
        <w:t>dh</w:t>
      </w:r>
      <w:proofErr w:type="spellEnd"/>
      <w:r w:rsidRPr="00E857BC">
        <w:rPr>
          <w:rFonts w:ascii="Courier New" w:hAnsi="Courier New" w:cs="Courier New"/>
          <w:sz w:val="22"/>
          <w:szCs w:val="22"/>
        </w:rPr>
        <w:t xml:space="preserve">, </w:t>
      </w:r>
      <w:proofErr w:type="gramStart"/>
      <w:r w:rsidRPr="00E857BC">
        <w:rPr>
          <w:rFonts w:ascii="Courier New" w:hAnsi="Courier New" w:cs="Courier New"/>
          <w:sz w:val="22"/>
          <w:szCs w:val="22"/>
        </w:rPr>
        <w:t>22 ;строка</w:t>
      </w:r>
      <w:proofErr w:type="gramEnd"/>
      <w:r w:rsidRPr="00E857BC">
        <w:rPr>
          <w:rFonts w:ascii="Courier New" w:hAnsi="Courier New" w:cs="Courier New"/>
          <w:sz w:val="22"/>
          <w:szCs w:val="22"/>
        </w:rPr>
        <w:t xml:space="preserve"> начала вывода</w:t>
      </w:r>
    </w:p>
    <w:p w14:paraId="2BB54453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</w:rPr>
      </w:pPr>
      <w:r w:rsidRPr="00E857BC">
        <w:rPr>
          <w:rFonts w:ascii="Courier New" w:hAnsi="Courier New" w:cs="Courier New"/>
          <w:sz w:val="22"/>
          <w:szCs w:val="22"/>
        </w:rPr>
        <w:tab/>
      </w:r>
      <w:proofErr w:type="spellStart"/>
      <w:r w:rsidRPr="00E857BC">
        <w:rPr>
          <w:rFonts w:ascii="Courier New" w:hAnsi="Courier New" w:cs="Courier New"/>
          <w:sz w:val="22"/>
          <w:szCs w:val="22"/>
        </w:rPr>
        <w:t>mov</w:t>
      </w:r>
      <w:proofErr w:type="spellEnd"/>
      <w:r w:rsidRPr="00E857B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857BC">
        <w:rPr>
          <w:rFonts w:ascii="Courier New" w:hAnsi="Courier New" w:cs="Courier New"/>
          <w:sz w:val="22"/>
          <w:szCs w:val="22"/>
        </w:rPr>
        <w:t>dl</w:t>
      </w:r>
      <w:proofErr w:type="spellEnd"/>
      <w:r w:rsidRPr="00E857BC">
        <w:rPr>
          <w:rFonts w:ascii="Courier New" w:hAnsi="Courier New" w:cs="Courier New"/>
          <w:sz w:val="22"/>
          <w:szCs w:val="22"/>
        </w:rPr>
        <w:t xml:space="preserve">, </w:t>
      </w:r>
      <w:proofErr w:type="gramStart"/>
      <w:r w:rsidRPr="00E857BC">
        <w:rPr>
          <w:rFonts w:ascii="Courier New" w:hAnsi="Courier New" w:cs="Courier New"/>
          <w:sz w:val="22"/>
          <w:szCs w:val="22"/>
        </w:rPr>
        <w:t>42 ;колонка</w:t>
      </w:r>
      <w:proofErr w:type="gramEnd"/>
      <w:r w:rsidRPr="00E857BC">
        <w:rPr>
          <w:rFonts w:ascii="Courier New" w:hAnsi="Courier New" w:cs="Courier New"/>
          <w:sz w:val="22"/>
          <w:szCs w:val="22"/>
        </w:rPr>
        <w:t xml:space="preserve"> начала вывода</w:t>
      </w:r>
    </w:p>
    <w:p w14:paraId="640AE4E3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</w:rPr>
      </w:pPr>
      <w:r w:rsidRPr="00E857BC">
        <w:rPr>
          <w:rFonts w:ascii="Courier New" w:hAnsi="Courier New" w:cs="Courier New"/>
          <w:sz w:val="22"/>
          <w:szCs w:val="22"/>
        </w:rPr>
        <w:tab/>
      </w:r>
      <w:proofErr w:type="spellStart"/>
      <w:r w:rsidRPr="00E857BC">
        <w:rPr>
          <w:rFonts w:ascii="Courier New" w:hAnsi="Courier New" w:cs="Courier New"/>
          <w:sz w:val="22"/>
          <w:szCs w:val="22"/>
        </w:rPr>
        <w:t>int</w:t>
      </w:r>
      <w:proofErr w:type="spellEnd"/>
      <w:r w:rsidRPr="00E857BC">
        <w:rPr>
          <w:rFonts w:ascii="Courier New" w:hAnsi="Courier New" w:cs="Courier New"/>
          <w:sz w:val="22"/>
          <w:szCs w:val="22"/>
        </w:rPr>
        <w:t xml:space="preserve"> 10h</w:t>
      </w:r>
    </w:p>
    <w:p w14:paraId="10FBD646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</w:rPr>
      </w:pPr>
    </w:p>
    <w:p w14:paraId="2857EDEF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E857BC">
        <w:rPr>
          <w:rFonts w:ascii="Courier New" w:hAnsi="Courier New" w:cs="Courier New"/>
          <w:sz w:val="22"/>
          <w:szCs w:val="22"/>
          <w:lang w:val="en-US"/>
        </w:rPr>
        <w:t>bx</w:t>
      </w:r>
      <w:proofErr w:type="spellEnd"/>
    </w:p>
    <w:p w14:paraId="504FADA2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ax</w:t>
      </w:r>
    </w:p>
    <w:p w14:paraId="1BC50874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ret</w:t>
      </w:r>
      <w:proofErr w:type="gramEnd"/>
    </w:p>
    <w:p w14:paraId="70E2137E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>SET_CURS ENDP</w:t>
      </w:r>
    </w:p>
    <w:p w14:paraId="2C12C24F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66B51C26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4D05DAA2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4A16A37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PRINT </w:t>
      </w:r>
      <w:proofErr w:type="spellStart"/>
      <w:r w:rsidRPr="00E857BC">
        <w:rPr>
          <w:rFonts w:ascii="Courier New" w:hAnsi="Courier New" w:cs="Courier New"/>
          <w:sz w:val="22"/>
          <w:szCs w:val="22"/>
          <w:lang w:val="en-US"/>
        </w:rPr>
        <w:t>proc</w:t>
      </w:r>
      <w:proofErr w:type="spell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near</w:t>
      </w:r>
    </w:p>
    <w:p w14:paraId="6F74B95D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ax</w:t>
      </w:r>
    </w:p>
    <w:p w14:paraId="6BF80883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ah, 09h</w:t>
      </w:r>
    </w:p>
    <w:p w14:paraId="256B80CD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21h</w:t>
      </w:r>
    </w:p>
    <w:p w14:paraId="28391204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ax</w:t>
      </w:r>
    </w:p>
    <w:p w14:paraId="3074D941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ret</w:t>
      </w:r>
      <w:proofErr w:type="gramEnd"/>
    </w:p>
    <w:p w14:paraId="0DBF5621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PRINT </w:t>
      </w:r>
      <w:proofErr w:type="spellStart"/>
      <w:r w:rsidRPr="00E857BC">
        <w:rPr>
          <w:rFonts w:ascii="Courier New" w:hAnsi="Courier New" w:cs="Courier New"/>
          <w:sz w:val="22"/>
          <w:szCs w:val="22"/>
          <w:lang w:val="en-US"/>
        </w:rPr>
        <w:t>endp</w:t>
      </w:r>
      <w:proofErr w:type="spellEnd"/>
    </w:p>
    <w:p w14:paraId="0057D65B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44C71489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>LOAD_INTERRUPT PROC near</w:t>
      </w:r>
    </w:p>
    <w:p w14:paraId="246B9D72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AX</w:t>
      </w:r>
    </w:p>
    <w:p w14:paraId="4F83DFD3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BX</w:t>
      </w:r>
    </w:p>
    <w:p w14:paraId="112E9173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CX</w:t>
      </w:r>
    </w:p>
    <w:p w14:paraId="428E9C8E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DX</w:t>
      </w:r>
    </w:p>
    <w:p w14:paraId="7418BAC4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E857BC">
        <w:rPr>
          <w:rFonts w:ascii="Courier New" w:hAnsi="Courier New" w:cs="Courier New"/>
          <w:sz w:val="22"/>
          <w:szCs w:val="22"/>
        </w:rPr>
        <w:t>push</w:t>
      </w:r>
      <w:proofErr w:type="spellEnd"/>
      <w:r w:rsidRPr="00E857BC">
        <w:rPr>
          <w:rFonts w:ascii="Courier New" w:hAnsi="Courier New" w:cs="Courier New"/>
          <w:sz w:val="22"/>
          <w:szCs w:val="22"/>
        </w:rPr>
        <w:t xml:space="preserve"> DS</w:t>
      </w:r>
    </w:p>
    <w:p w14:paraId="73C1E078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</w:rPr>
      </w:pPr>
      <w:r w:rsidRPr="00E857BC">
        <w:rPr>
          <w:rFonts w:ascii="Courier New" w:hAnsi="Courier New" w:cs="Courier New"/>
          <w:sz w:val="22"/>
          <w:szCs w:val="22"/>
        </w:rPr>
        <w:tab/>
      </w:r>
      <w:proofErr w:type="spellStart"/>
      <w:r w:rsidRPr="00E857BC">
        <w:rPr>
          <w:rFonts w:ascii="Courier New" w:hAnsi="Courier New" w:cs="Courier New"/>
          <w:sz w:val="22"/>
          <w:szCs w:val="22"/>
        </w:rPr>
        <w:t>push</w:t>
      </w:r>
      <w:proofErr w:type="spellEnd"/>
      <w:r w:rsidRPr="00E857BC">
        <w:rPr>
          <w:rFonts w:ascii="Courier New" w:hAnsi="Courier New" w:cs="Courier New"/>
          <w:sz w:val="22"/>
          <w:szCs w:val="22"/>
        </w:rPr>
        <w:t xml:space="preserve"> ES</w:t>
      </w:r>
    </w:p>
    <w:p w14:paraId="6FCD51C1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</w:rPr>
      </w:pPr>
    </w:p>
    <w:p w14:paraId="32C64430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</w:rPr>
      </w:pPr>
      <w:r w:rsidRPr="00E857BC">
        <w:rPr>
          <w:rFonts w:ascii="Courier New" w:hAnsi="Courier New" w:cs="Courier New"/>
          <w:sz w:val="22"/>
          <w:szCs w:val="22"/>
        </w:rPr>
        <w:tab/>
      </w:r>
      <w:proofErr w:type="spellStart"/>
      <w:r w:rsidRPr="00E857BC">
        <w:rPr>
          <w:rFonts w:ascii="Courier New" w:hAnsi="Courier New" w:cs="Courier New"/>
          <w:sz w:val="22"/>
          <w:szCs w:val="22"/>
        </w:rPr>
        <w:t>mov</w:t>
      </w:r>
      <w:proofErr w:type="spellEnd"/>
      <w:r w:rsidRPr="00E857BC">
        <w:rPr>
          <w:rFonts w:ascii="Courier New" w:hAnsi="Courier New" w:cs="Courier New"/>
          <w:sz w:val="22"/>
          <w:szCs w:val="22"/>
        </w:rPr>
        <w:t xml:space="preserve"> AH, 35</w:t>
      </w:r>
      <w:proofErr w:type="gramStart"/>
      <w:r w:rsidRPr="00E857BC">
        <w:rPr>
          <w:rFonts w:ascii="Courier New" w:hAnsi="Courier New" w:cs="Courier New"/>
          <w:sz w:val="22"/>
          <w:szCs w:val="22"/>
        </w:rPr>
        <w:t>H ;</w:t>
      </w:r>
      <w:proofErr w:type="gramEnd"/>
      <w:r w:rsidRPr="00E857BC">
        <w:rPr>
          <w:rFonts w:ascii="Courier New" w:hAnsi="Courier New" w:cs="Courier New"/>
          <w:sz w:val="22"/>
          <w:szCs w:val="22"/>
        </w:rPr>
        <w:t xml:space="preserve"> функция получения вектора</w:t>
      </w:r>
    </w:p>
    <w:p w14:paraId="7B32AEA4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</w:rPr>
      </w:pPr>
      <w:r w:rsidRPr="00E857BC">
        <w:rPr>
          <w:rFonts w:ascii="Courier New" w:hAnsi="Courier New" w:cs="Courier New"/>
          <w:sz w:val="22"/>
          <w:szCs w:val="22"/>
        </w:rPr>
        <w:tab/>
      </w:r>
      <w:proofErr w:type="spellStart"/>
      <w:r w:rsidRPr="00E857BC">
        <w:rPr>
          <w:rFonts w:ascii="Courier New" w:hAnsi="Courier New" w:cs="Courier New"/>
          <w:sz w:val="22"/>
          <w:szCs w:val="22"/>
        </w:rPr>
        <w:t>mov</w:t>
      </w:r>
      <w:proofErr w:type="spellEnd"/>
      <w:r w:rsidRPr="00E857BC">
        <w:rPr>
          <w:rFonts w:ascii="Courier New" w:hAnsi="Courier New" w:cs="Courier New"/>
          <w:sz w:val="22"/>
          <w:szCs w:val="22"/>
        </w:rPr>
        <w:t xml:space="preserve"> AL, 1</w:t>
      </w:r>
      <w:proofErr w:type="gramStart"/>
      <w:r w:rsidRPr="00E857BC">
        <w:rPr>
          <w:rFonts w:ascii="Courier New" w:hAnsi="Courier New" w:cs="Courier New"/>
          <w:sz w:val="22"/>
          <w:szCs w:val="22"/>
        </w:rPr>
        <w:t>CH ;</w:t>
      </w:r>
      <w:proofErr w:type="gramEnd"/>
      <w:r w:rsidRPr="00E857BC">
        <w:rPr>
          <w:rFonts w:ascii="Courier New" w:hAnsi="Courier New" w:cs="Courier New"/>
          <w:sz w:val="22"/>
          <w:szCs w:val="22"/>
        </w:rPr>
        <w:t xml:space="preserve"> номер вектора</w:t>
      </w:r>
    </w:p>
    <w:p w14:paraId="6262B52C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</w:rPr>
      </w:pPr>
      <w:r w:rsidRPr="00E857BC">
        <w:rPr>
          <w:rFonts w:ascii="Courier New" w:hAnsi="Courier New" w:cs="Courier New"/>
          <w:sz w:val="22"/>
          <w:szCs w:val="22"/>
        </w:rPr>
        <w:tab/>
      </w:r>
      <w:proofErr w:type="spellStart"/>
      <w:r w:rsidRPr="00E857BC">
        <w:rPr>
          <w:rFonts w:ascii="Courier New" w:hAnsi="Courier New" w:cs="Courier New"/>
          <w:sz w:val="22"/>
          <w:szCs w:val="22"/>
        </w:rPr>
        <w:t>int</w:t>
      </w:r>
      <w:proofErr w:type="spellEnd"/>
      <w:r w:rsidRPr="00E857BC">
        <w:rPr>
          <w:rFonts w:ascii="Courier New" w:hAnsi="Courier New" w:cs="Courier New"/>
          <w:sz w:val="22"/>
          <w:szCs w:val="22"/>
        </w:rPr>
        <w:t xml:space="preserve"> 21H</w:t>
      </w:r>
    </w:p>
    <w:p w14:paraId="7FCD52E4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</w:rPr>
      </w:pPr>
      <w:r w:rsidRPr="00E857BC">
        <w:rPr>
          <w:rFonts w:ascii="Courier New" w:hAnsi="Courier New" w:cs="Courier New"/>
          <w:sz w:val="22"/>
          <w:szCs w:val="22"/>
        </w:rPr>
        <w:tab/>
      </w:r>
      <w:proofErr w:type="spellStart"/>
      <w:r w:rsidRPr="00E857BC">
        <w:rPr>
          <w:rFonts w:ascii="Courier New" w:hAnsi="Courier New" w:cs="Courier New"/>
          <w:sz w:val="22"/>
          <w:szCs w:val="22"/>
        </w:rPr>
        <w:t>mov</w:t>
      </w:r>
      <w:proofErr w:type="spellEnd"/>
      <w:r w:rsidRPr="00E857BC">
        <w:rPr>
          <w:rFonts w:ascii="Courier New" w:hAnsi="Courier New" w:cs="Courier New"/>
          <w:sz w:val="22"/>
          <w:szCs w:val="22"/>
        </w:rPr>
        <w:t xml:space="preserve"> SAVE_IP, </w:t>
      </w:r>
      <w:proofErr w:type="gramStart"/>
      <w:r w:rsidRPr="00E857BC">
        <w:rPr>
          <w:rFonts w:ascii="Courier New" w:hAnsi="Courier New" w:cs="Courier New"/>
          <w:sz w:val="22"/>
          <w:szCs w:val="22"/>
        </w:rPr>
        <w:t>BX ;</w:t>
      </w:r>
      <w:proofErr w:type="gramEnd"/>
      <w:r w:rsidRPr="00E857BC">
        <w:rPr>
          <w:rFonts w:ascii="Courier New" w:hAnsi="Courier New" w:cs="Courier New"/>
          <w:sz w:val="22"/>
          <w:szCs w:val="22"/>
        </w:rPr>
        <w:t xml:space="preserve"> запоминание смещения</w:t>
      </w:r>
    </w:p>
    <w:p w14:paraId="02F1E2FA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</w:rPr>
      </w:pPr>
      <w:r w:rsidRPr="00E857BC">
        <w:rPr>
          <w:rFonts w:ascii="Courier New" w:hAnsi="Courier New" w:cs="Courier New"/>
          <w:sz w:val="22"/>
          <w:szCs w:val="22"/>
        </w:rPr>
        <w:tab/>
      </w:r>
      <w:proofErr w:type="spellStart"/>
      <w:r w:rsidRPr="00E857BC">
        <w:rPr>
          <w:rFonts w:ascii="Courier New" w:hAnsi="Courier New" w:cs="Courier New"/>
          <w:sz w:val="22"/>
          <w:szCs w:val="22"/>
        </w:rPr>
        <w:t>mov</w:t>
      </w:r>
      <w:proofErr w:type="spellEnd"/>
      <w:r w:rsidRPr="00E857BC">
        <w:rPr>
          <w:rFonts w:ascii="Courier New" w:hAnsi="Courier New" w:cs="Courier New"/>
          <w:sz w:val="22"/>
          <w:szCs w:val="22"/>
        </w:rPr>
        <w:t xml:space="preserve"> SAVE_CS, </w:t>
      </w:r>
      <w:proofErr w:type="gramStart"/>
      <w:r w:rsidRPr="00E857BC">
        <w:rPr>
          <w:rFonts w:ascii="Courier New" w:hAnsi="Courier New" w:cs="Courier New"/>
          <w:sz w:val="22"/>
          <w:szCs w:val="22"/>
        </w:rPr>
        <w:t>ES ;</w:t>
      </w:r>
      <w:proofErr w:type="gramEnd"/>
      <w:r w:rsidRPr="00E857BC">
        <w:rPr>
          <w:rFonts w:ascii="Courier New" w:hAnsi="Courier New" w:cs="Courier New"/>
          <w:sz w:val="22"/>
          <w:szCs w:val="22"/>
        </w:rPr>
        <w:t xml:space="preserve"> и сегмента</w:t>
      </w:r>
    </w:p>
    <w:p w14:paraId="149D44E6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</w:rPr>
      </w:pPr>
      <w:r w:rsidRPr="00E857BC">
        <w:rPr>
          <w:rFonts w:ascii="Courier New" w:hAnsi="Courier New" w:cs="Courier New"/>
          <w:sz w:val="22"/>
          <w:szCs w:val="22"/>
        </w:rPr>
        <w:tab/>
      </w:r>
    </w:p>
    <w:p w14:paraId="7068E83F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>CLI</w:t>
      </w:r>
    </w:p>
    <w:p w14:paraId="03A2AEAE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DS</w:t>
      </w:r>
    </w:p>
    <w:p w14:paraId="1313EB02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DX, offset INTERRUPT</w:t>
      </w:r>
    </w:p>
    <w:p w14:paraId="7E2B5C20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AX, </w:t>
      </w:r>
      <w:proofErr w:type="spellStart"/>
      <w:r w:rsidRPr="00E857BC">
        <w:rPr>
          <w:rFonts w:ascii="Courier New" w:hAnsi="Courier New" w:cs="Courier New"/>
          <w:sz w:val="22"/>
          <w:szCs w:val="22"/>
          <w:lang w:val="en-US"/>
        </w:rPr>
        <w:t>seg</w:t>
      </w:r>
      <w:proofErr w:type="spell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INTERRUPT</w:t>
      </w:r>
    </w:p>
    <w:p w14:paraId="607A44DD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DS, AX</w:t>
      </w:r>
    </w:p>
    <w:p w14:paraId="4DB0BB42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AH, 25H</w:t>
      </w:r>
    </w:p>
    <w:p w14:paraId="100CBF2D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AL, 1CH</w:t>
      </w:r>
    </w:p>
    <w:p w14:paraId="540EDFE9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E857BC">
        <w:rPr>
          <w:rFonts w:ascii="Courier New" w:hAnsi="Courier New" w:cs="Courier New"/>
          <w:sz w:val="22"/>
          <w:szCs w:val="22"/>
        </w:rPr>
        <w:t>int</w:t>
      </w:r>
      <w:proofErr w:type="spellEnd"/>
      <w:r w:rsidRPr="00E857BC">
        <w:rPr>
          <w:rFonts w:ascii="Courier New" w:hAnsi="Courier New" w:cs="Courier New"/>
          <w:sz w:val="22"/>
          <w:szCs w:val="22"/>
        </w:rPr>
        <w:t xml:space="preserve"> 21</w:t>
      </w:r>
      <w:proofErr w:type="gramStart"/>
      <w:r w:rsidRPr="00E857BC">
        <w:rPr>
          <w:rFonts w:ascii="Courier New" w:hAnsi="Courier New" w:cs="Courier New"/>
          <w:sz w:val="22"/>
          <w:szCs w:val="22"/>
        </w:rPr>
        <w:t>H ;</w:t>
      </w:r>
      <w:proofErr w:type="gramEnd"/>
      <w:r w:rsidRPr="00E857BC">
        <w:rPr>
          <w:rFonts w:ascii="Courier New" w:hAnsi="Courier New" w:cs="Courier New"/>
          <w:sz w:val="22"/>
          <w:szCs w:val="22"/>
        </w:rPr>
        <w:t xml:space="preserve"> восстанавливаем вектор</w:t>
      </w:r>
    </w:p>
    <w:p w14:paraId="59B0E12F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</w:rPr>
      </w:pPr>
      <w:r w:rsidRPr="00E857BC">
        <w:rPr>
          <w:rFonts w:ascii="Courier New" w:hAnsi="Courier New" w:cs="Courier New"/>
          <w:sz w:val="22"/>
          <w:szCs w:val="22"/>
        </w:rPr>
        <w:tab/>
      </w:r>
      <w:proofErr w:type="spellStart"/>
      <w:r w:rsidRPr="00E857BC">
        <w:rPr>
          <w:rFonts w:ascii="Courier New" w:hAnsi="Courier New" w:cs="Courier New"/>
          <w:sz w:val="22"/>
          <w:szCs w:val="22"/>
        </w:rPr>
        <w:t>pop</w:t>
      </w:r>
      <w:proofErr w:type="spellEnd"/>
      <w:r w:rsidRPr="00E857BC">
        <w:rPr>
          <w:rFonts w:ascii="Courier New" w:hAnsi="Courier New" w:cs="Courier New"/>
          <w:sz w:val="22"/>
          <w:szCs w:val="22"/>
        </w:rPr>
        <w:t xml:space="preserve"> DS</w:t>
      </w:r>
    </w:p>
    <w:p w14:paraId="71BBA55B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>STI</w:t>
      </w:r>
    </w:p>
    <w:p w14:paraId="46C399BB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</w:p>
    <w:p w14:paraId="58ED7692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DX, offset LAST_BYTE</w:t>
      </w:r>
    </w:p>
    <w:p w14:paraId="28EA9E80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cl, 4h</w:t>
      </w:r>
    </w:p>
    <w:p w14:paraId="4BCF57B6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shr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dx, cl</w:t>
      </w:r>
    </w:p>
    <w:p w14:paraId="6C64B855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E857BC">
        <w:rPr>
          <w:rFonts w:ascii="Courier New" w:hAnsi="Courier New" w:cs="Courier New"/>
          <w:sz w:val="22"/>
          <w:szCs w:val="22"/>
        </w:rPr>
        <w:t>add</w:t>
      </w:r>
      <w:proofErr w:type="spellEnd"/>
      <w:r w:rsidRPr="00E857B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857BC">
        <w:rPr>
          <w:rFonts w:ascii="Courier New" w:hAnsi="Courier New" w:cs="Courier New"/>
          <w:sz w:val="22"/>
          <w:szCs w:val="22"/>
        </w:rPr>
        <w:t>dx</w:t>
      </w:r>
      <w:proofErr w:type="spellEnd"/>
      <w:r w:rsidRPr="00E857BC">
        <w:rPr>
          <w:rFonts w:ascii="Courier New" w:hAnsi="Courier New" w:cs="Courier New"/>
          <w:sz w:val="22"/>
          <w:szCs w:val="22"/>
        </w:rPr>
        <w:t>, 10fh</w:t>
      </w:r>
    </w:p>
    <w:p w14:paraId="6F007F33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</w:rPr>
      </w:pPr>
      <w:r w:rsidRPr="00E857BC">
        <w:rPr>
          <w:rFonts w:ascii="Courier New" w:hAnsi="Courier New" w:cs="Courier New"/>
          <w:sz w:val="22"/>
          <w:szCs w:val="22"/>
        </w:rPr>
        <w:tab/>
      </w:r>
      <w:proofErr w:type="spellStart"/>
      <w:r w:rsidRPr="00E857BC">
        <w:rPr>
          <w:rFonts w:ascii="Courier New" w:hAnsi="Courier New" w:cs="Courier New"/>
          <w:sz w:val="22"/>
          <w:szCs w:val="22"/>
        </w:rPr>
        <w:t>inc</w:t>
      </w:r>
      <w:proofErr w:type="spellEnd"/>
      <w:r w:rsidRPr="00E857BC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E857BC">
        <w:rPr>
          <w:rFonts w:ascii="Courier New" w:hAnsi="Courier New" w:cs="Courier New"/>
          <w:sz w:val="22"/>
          <w:szCs w:val="22"/>
        </w:rPr>
        <w:t>DX ;</w:t>
      </w:r>
      <w:proofErr w:type="gramEnd"/>
      <w:r w:rsidRPr="00E857BC">
        <w:rPr>
          <w:rFonts w:ascii="Courier New" w:hAnsi="Courier New" w:cs="Courier New"/>
          <w:sz w:val="22"/>
          <w:szCs w:val="22"/>
        </w:rPr>
        <w:t xml:space="preserve"> размер в параграфах</w:t>
      </w:r>
    </w:p>
    <w:p w14:paraId="011CBE25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xor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AX, AX</w:t>
      </w:r>
    </w:p>
    <w:p w14:paraId="46B7333C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AH, 31h</w:t>
      </w:r>
    </w:p>
    <w:p w14:paraId="7D355B90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21h</w:t>
      </w:r>
    </w:p>
    <w:p w14:paraId="030695A8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2EA808B4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ES</w:t>
      </w:r>
    </w:p>
    <w:p w14:paraId="7F629D7B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DS</w:t>
      </w:r>
    </w:p>
    <w:p w14:paraId="05408274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DX</w:t>
      </w:r>
    </w:p>
    <w:p w14:paraId="16D95EE8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CX</w:t>
      </w:r>
    </w:p>
    <w:p w14:paraId="2C1A97B0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BX</w:t>
      </w:r>
    </w:p>
    <w:p w14:paraId="133A17A0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AX</w:t>
      </w:r>
    </w:p>
    <w:p w14:paraId="36A9230D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ret</w:t>
      </w:r>
      <w:proofErr w:type="gramEnd"/>
    </w:p>
    <w:p w14:paraId="11B27FF8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>LOAD_INTERRUPT ENDP</w:t>
      </w:r>
    </w:p>
    <w:p w14:paraId="07E40332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515B4E2F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>UNLOAD_INTERRUPT PROC near</w:t>
      </w:r>
    </w:p>
    <w:p w14:paraId="36D343AE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  <w:t>CLI</w:t>
      </w:r>
    </w:p>
    <w:p w14:paraId="61D8458C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AX</w:t>
      </w:r>
    </w:p>
    <w:p w14:paraId="40F0F5CF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BX</w:t>
      </w:r>
    </w:p>
    <w:p w14:paraId="7712D9E4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DX</w:t>
      </w:r>
    </w:p>
    <w:p w14:paraId="293DFBE9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DS</w:t>
      </w:r>
    </w:p>
    <w:p w14:paraId="49F5EBB1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ES</w:t>
      </w:r>
    </w:p>
    <w:p w14:paraId="7A5FBB2A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SI</w:t>
      </w:r>
    </w:p>
    <w:p w14:paraId="459C409B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</w:p>
    <w:p w14:paraId="16674803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AH, 35h</w:t>
      </w:r>
    </w:p>
    <w:p w14:paraId="13425C6E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AL, 1Ch</w:t>
      </w:r>
    </w:p>
    <w:p w14:paraId="73E0AA6B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21h</w:t>
      </w:r>
    </w:p>
    <w:p w14:paraId="0CF6CF7F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SI, offset SAVE_IP</w:t>
      </w:r>
    </w:p>
    <w:p w14:paraId="73830217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sub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SI, offset INTERRUPT</w:t>
      </w:r>
    </w:p>
    <w:p w14:paraId="03F42D16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DX, ES:[BX+SI]</w:t>
      </w:r>
    </w:p>
    <w:p w14:paraId="49725ADE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AX, ES:[BX+SI+2]</w:t>
      </w:r>
    </w:p>
    <w:p w14:paraId="4314C121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</w:p>
    <w:p w14:paraId="0E41D799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DS</w:t>
      </w:r>
    </w:p>
    <w:p w14:paraId="0EF8BC70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DS, AX</w:t>
      </w:r>
    </w:p>
    <w:p w14:paraId="7761BC79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AH, 25h</w:t>
      </w:r>
    </w:p>
    <w:p w14:paraId="7B88591A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AL, 1Ch</w:t>
      </w:r>
    </w:p>
    <w:p w14:paraId="38CF310F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21h</w:t>
      </w:r>
    </w:p>
    <w:p w14:paraId="7F99D49A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DS</w:t>
      </w:r>
    </w:p>
    <w:p w14:paraId="4B7E1513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</w:p>
    <w:p w14:paraId="3EFB60EE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AX, ES:[BX+SI+4]</w:t>
      </w:r>
    </w:p>
    <w:p w14:paraId="4CC25AEF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ES, AX</w:t>
      </w:r>
    </w:p>
    <w:p w14:paraId="57275FCF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ES</w:t>
      </w:r>
    </w:p>
    <w:p w14:paraId="1C937200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AX, ES:[2Ch]</w:t>
      </w:r>
    </w:p>
    <w:p w14:paraId="5F892FC2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ES, AX</w:t>
      </w:r>
    </w:p>
    <w:p w14:paraId="2CFA0370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AH, 49h</w:t>
      </w:r>
    </w:p>
    <w:p w14:paraId="0E62B0FD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21h</w:t>
      </w:r>
    </w:p>
    <w:p w14:paraId="7B2C9074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ES</w:t>
      </w:r>
    </w:p>
    <w:p w14:paraId="77AEBB55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</w:p>
    <w:p w14:paraId="05559C33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AH, 49h</w:t>
      </w:r>
    </w:p>
    <w:p w14:paraId="40560ECB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21h</w:t>
      </w:r>
    </w:p>
    <w:p w14:paraId="4082596A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</w:p>
    <w:p w14:paraId="63ACFEEA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lastRenderedPageBreak/>
        <w:tab/>
        <w:t>STI</w:t>
      </w:r>
    </w:p>
    <w:p w14:paraId="7EBC34D1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</w:p>
    <w:p w14:paraId="15431FA7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SI</w:t>
      </w:r>
    </w:p>
    <w:p w14:paraId="4B220888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ES</w:t>
      </w:r>
    </w:p>
    <w:p w14:paraId="73AE3274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DS</w:t>
      </w:r>
    </w:p>
    <w:p w14:paraId="7CD27F4D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DX</w:t>
      </w:r>
    </w:p>
    <w:p w14:paraId="326AB438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BX</w:t>
      </w:r>
    </w:p>
    <w:p w14:paraId="42909CF0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AX</w:t>
      </w:r>
    </w:p>
    <w:p w14:paraId="40E17FCD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ret</w:t>
      </w:r>
      <w:proofErr w:type="gramEnd"/>
    </w:p>
    <w:p w14:paraId="25F0A26F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>UNLOAD_INTERRUPT ENDP</w:t>
      </w:r>
    </w:p>
    <w:p w14:paraId="1B943054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1F0EBC3E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>CHECK_UN PROC near</w:t>
      </w:r>
    </w:p>
    <w:p w14:paraId="13585312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AX</w:t>
      </w:r>
    </w:p>
    <w:p w14:paraId="3E778406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ES</w:t>
      </w:r>
    </w:p>
    <w:p w14:paraId="0A10B3A6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</w:p>
    <w:p w14:paraId="3DC89623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AX, SAVE_PSP</w:t>
      </w:r>
    </w:p>
    <w:p w14:paraId="53348458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ES, AX</w:t>
      </w:r>
    </w:p>
    <w:p w14:paraId="20C616B0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byte </w:t>
      </w:r>
      <w:proofErr w:type="spellStart"/>
      <w:r w:rsidRPr="00E857BC">
        <w:rPr>
          <w:rFonts w:ascii="Courier New" w:hAnsi="Courier New" w:cs="Courier New"/>
          <w:sz w:val="22"/>
          <w:szCs w:val="22"/>
          <w:lang w:val="en-US"/>
        </w:rPr>
        <w:t>ptr</w:t>
      </w:r>
      <w:proofErr w:type="spell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ES:[82h], '/'</w:t>
      </w:r>
    </w:p>
    <w:p w14:paraId="6A6114EF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jne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END_OF_CHECK</w:t>
      </w:r>
    </w:p>
    <w:p w14:paraId="296CFB1A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byte </w:t>
      </w:r>
      <w:proofErr w:type="spellStart"/>
      <w:r w:rsidRPr="00E857BC">
        <w:rPr>
          <w:rFonts w:ascii="Courier New" w:hAnsi="Courier New" w:cs="Courier New"/>
          <w:sz w:val="22"/>
          <w:szCs w:val="22"/>
          <w:lang w:val="en-US"/>
        </w:rPr>
        <w:t>ptr</w:t>
      </w:r>
      <w:proofErr w:type="spell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ES:[83h], 'u'</w:t>
      </w:r>
    </w:p>
    <w:p w14:paraId="54E9EBF6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jne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END_OF_CHECK</w:t>
      </w:r>
    </w:p>
    <w:p w14:paraId="2D0E1C34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byte </w:t>
      </w:r>
      <w:proofErr w:type="spellStart"/>
      <w:r w:rsidRPr="00E857BC">
        <w:rPr>
          <w:rFonts w:ascii="Courier New" w:hAnsi="Courier New" w:cs="Courier New"/>
          <w:sz w:val="22"/>
          <w:szCs w:val="22"/>
          <w:lang w:val="en-US"/>
        </w:rPr>
        <w:t>ptr</w:t>
      </w:r>
      <w:proofErr w:type="spell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ES:[84h], 'n'</w:t>
      </w:r>
    </w:p>
    <w:p w14:paraId="115CB695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jne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END_OF_CHECK</w:t>
      </w:r>
    </w:p>
    <w:p w14:paraId="2CD534BE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CHECK , 1</w:t>
      </w:r>
    </w:p>
    <w:p w14:paraId="0A5522DC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</w:p>
    <w:p w14:paraId="7F27107C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  <w:t>END_OF_CHECK:</w:t>
      </w:r>
    </w:p>
    <w:p w14:paraId="18B05897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ES</w:t>
      </w:r>
    </w:p>
    <w:p w14:paraId="40434FEE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AX</w:t>
      </w:r>
    </w:p>
    <w:p w14:paraId="715E2457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ret</w:t>
      </w:r>
      <w:proofErr w:type="gramEnd"/>
    </w:p>
    <w:p w14:paraId="43A5175D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>CHECK_UN ENDP</w:t>
      </w:r>
    </w:p>
    <w:p w14:paraId="2F7E2B12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164714AD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>CHECK_1CH PROC near</w:t>
      </w:r>
    </w:p>
    <w:p w14:paraId="3FF10119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AX</w:t>
      </w:r>
    </w:p>
    <w:p w14:paraId="1BC3E42A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BX</w:t>
      </w:r>
    </w:p>
    <w:p w14:paraId="4514EF0E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SI</w:t>
      </w:r>
    </w:p>
    <w:p w14:paraId="4F23D715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2CFF2928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AH, 35h</w:t>
      </w:r>
    </w:p>
    <w:p w14:paraId="53DAA5EB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AL, 1Ch</w:t>
      </w:r>
    </w:p>
    <w:p w14:paraId="061BFFAB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21h</w:t>
      </w:r>
    </w:p>
    <w:p w14:paraId="7B2BE7AF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SI, offset INT_ID</w:t>
      </w:r>
    </w:p>
    <w:p w14:paraId="5E6416FD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sub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SI, offset INTERRUPT</w:t>
      </w:r>
    </w:p>
    <w:p w14:paraId="40D2CFD6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AX, ES:[BX+SI]</w:t>
      </w:r>
    </w:p>
    <w:p w14:paraId="727C1C1B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AX, 6666h</w:t>
      </w:r>
    </w:p>
    <w:p w14:paraId="1E4F3012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jne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END_OF_CHECK_1CH</w:t>
      </w:r>
    </w:p>
    <w:p w14:paraId="5EF3EA8B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IS_LOADED, 1</w:t>
      </w:r>
    </w:p>
    <w:p w14:paraId="4E79C5B0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30A1E00F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  <w:t>END_OF_CHECK_1CH:</w:t>
      </w:r>
    </w:p>
    <w:p w14:paraId="4D1D613C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SI</w:t>
      </w:r>
    </w:p>
    <w:p w14:paraId="7B282711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BX</w:t>
      </w:r>
    </w:p>
    <w:p w14:paraId="4E6FA312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pop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AX</w:t>
      </w:r>
    </w:p>
    <w:p w14:paraId="2BCFD8F6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ret</w:t>
      </w:r>
      <w:proofErr w:type="gramEnd"/>
    </w:p>
    <w:p w14:paraId="5FC30CAA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>CHECK_1CH ENDP</w:t>
      </w:r>
    </w:p>
    <w:p w14:paraId="58C9B18B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4CAD0EE4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>MAIN PROC FAR</w:t>
      </w:r>
    </w:p>
    <w:p w14:paraId="26212229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DS</w:t>
      </w:r>
    </w:p>
    <w:p w14:paraId="602856DC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xor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ax, ax</w:t>
      </w:r>
    </w:p>
    <w:p w14:paraId="06991935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push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ax</w:t>
      </w:r>
    </w:p>
    <w:p w14:paraId="3A68AD38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AX, DATA</w:t>
      </w:r>
    </w:p>
    <w:p w14:paraId="5CCA0234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DS, AX</w:t>
      </w:r>
    </w:p>
    <w:p w14:paraId="4CC35BF5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SAVE_PSP, ES</w:t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</w:p>
    <w:p w14:paraId="7DABA263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</w:p>
    <w:p w14:paraId="3C81AEBE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call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CHECK_1CH</w:t>
      </w:r>
    </w:p>
    <w:p w14:paraId="561995C0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call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CHECK_UN</w:t>
      </w:r>
    </w:p>
    <w:p w14:paraId="2E92C1B7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</w:p>
    <w:p w14:paraId="4F1E5096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</w:p>
    <w:p w14:paraId="590672CB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CHECK, 1</w:t>
      </w:r>
    </w:p>
    <w:p w14:paraId="676EA997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je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UNLOAD</w:t>
      </w:r>
    </w:p>
    <w:p w14:paraId="1B6CE983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</w:p>
    <w:p w14:paraId="3C471065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al, IS_LOADED</w:t>
      </w:r>
    </w:p>
    <w:p w14:paraId="0D4CC950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al, 1</w:t>
      </w:r>
    </w:p>
    <w:p w14:paraId="55D3B4A3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jne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LOAD</w:t>
      </w:r>
    </w:p>
    <w:p w14:paraId="35C5C25C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</w:p>
    <w:p w14:paraId="7EBE0189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5A4DD4DC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DX, offset INT_ALREADY_LOAD </w:t>
      </w:r>
    </w:p>
    <w:p w14:paraId="76EBF1EE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call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PRINT</w:t>
      </w:r>
    </w:p>
    <w:p w14:paraId="54AD3AE2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ENDD</w:t>
      </w:r>
    </w:p>
    <w:p w14:paraId="14B8E105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</w:p>
    <w:p w14:paraId="139D4C65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  <w:t>LOAD:</w:t>
      </w:r>
    </w:p>
    <w:p w14:paraId="14886E6C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DX, offset INT_LOADED_NOW</w:t>
      </w:r>
    </w:p>
    <w:p w14:paraId="5100F3C2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call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PRINT</w:t>
      </w:r>
    </w:p>
    <w:p w14:paraId="2C94411B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call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LOAD_INTERRUPT</w:t>
      </w:r>
    </w:p>
    <w:p w14:paraId="4E92644D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ENDD</w:t>
      </w:r>
    </w:p>
    <w:p w14:paraId="611EC05A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3C6297D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  <w:t>UNLOAD:</w:t>
      </w:r>
    </w:p>
    <w:p w14:paraId="143296BA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cmp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IS_LOADED, 1</w:t>
      </w:r>
    </w:p>
    <w:p w14:paraId="73CD09DA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jne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IF_1CH_NOT_SET</w:t>
      </w:r>
    </w:p>
    <w:p w14:paraId="1BFFD773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call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UNLOAD_INTERRUPT</w:t>
      </w:r>
    </w:p>
    <w:p w14:paraId="40F915F1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DX, offset INT_UNLOAD </w:t>
      </w:r>
    </w:p>
    <w:p w14:paraId="2ECB9D1D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call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PRINT</w:t>
      </w:r>
    </w:p>
    <w:p w14:paraId="54571DDA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jmp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ENDD</w:t>
      </w:r>
    </w:p>
    <w:p w14:paraId="2D211681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69691253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  <w:t>IF_1CH_NOT_SET:</w:t>
      </w:r>
    </w:p>
    <w:p w14:paraId="7EF0F495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DX, offset NOT_LOADED</w:t>
      </w:r>
    </w:p>
    <w:p w14:paraId="7CE3F0AF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call</w:t>
      </w:r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PRINT</w:t>
      </w:r>
    </w:p>
    <w:p w14:paraId="4F9573D1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3388F7B6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  <w:t>ENDD:</w:t>
      </w:r>
    </w:p>
    <w:p w14:paraId="2893D257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xor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AL, AL</w:t>
      </w:r>
    </w:p>
    <w:p w14:paraId="49F9298C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mov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AH, 4Ch</w:t>
      </w:r>
    </w:p>
    <w:p w14:paraId="76BBC6CF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r w:rsidRPr="00E857BC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E857BC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E857BC">
        <w:rPr>
          <w:rFonts w:ascii="Courier New" w:hAnsi="Courier New" w:cs="Courier New"/>
          <w:sz w:val="22"/>
          <w:szCs w:val="22"/>
          <w:lang w:val="en-US"/>
        </w:rPr>
        <w:t xml:space="preserve"> 21h</w:t>
      </w:r>
    </w:p>
    <w:p w14:paraId="1CC6E312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>MAIN ENDP</w:t>
      </w:r>
    </w:p>
    <w:p w14:paraId="1501E45C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857BC">
        <w:rPr>
          <w:rFonts w:ascii="Courier New" w:hAnsi="Courier New" w:cs="Courier New"/>
          <w:sz w:val="22"/>
          <w:szCs w:val="22"/>
          <w:lang w:val="en-US"/>
        </w:rPr>
        <w:t>CODE ENDS</w:t>
      </w:r>
    </w:p>
    <w:p w14:paraId="04A26774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6567924C" w14:textId="77777777" w:rsidR="00E857BC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43712F3F" w14:textId="5164608C" w:rsidR="000B5A62" w:rsidRPr="00E857BC" w:rsidRDefault="00E857BC" w:rsidP="00E857BC">
      <w:pPr>
        <w:suppressAutoHyphens w:val="0"/>
        <w:jc w:val="left"/>
        <w:rPr>
          <w:rFonts w:ascii="Courier New" w:hAnsi="Courier New" w:cs="Courier New"/>
          <w:sz w:val="22"/>
          <w:szCs w:val="22"/>
        </w:rPr>
      </w:pPr>
      <w:r w:rsidRPr="00E857BC">
        <w:rPr>
          <w:rFonts w:ascii="Courier New" w:hAnsi="Courier New" w:cs="Courier New"/>
          <w:sz w:val="22"/>
          <w:szCs w:val="22"/>
        </w:rPr>
        <w:t>END MAIN</w:t>
      </w:r>
    </w:p>
    <w:sectPr w:rsidR="000B5A62" w:rsidRPr="00E857B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 DemiLight">
    <w:charset w:val="01"/>
    <w:family w:val="auto"/>
    <w:pitch w:val="variable"/>
  </w:font>
  <w:font w:name="Noto Sans Devanagari">
    <w:altName w:val="Times New Roman"/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Num2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00000002"/>
    <w:multiLevelType w:val="multilevel"/>
    <w:tmpl w:val="00000002"/>
    <w:name w:val="WWNum4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2" w15:restartNumberingAfterBreak="0">
    <w:nsid w:val="00000003"/>
    <w:multiLevelType w:val="multilevel"/>
    <w:tmpl w:val="00000003"/>
    <w:name w:val="WWNum6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" w15:restartNumberingAfterBreak="0">
    <w:nsid w:val="00000004"/>
    <w:multiLevelType w:val="multilevel"/>
    <w:tmpl w:val="00000004"/>
    <w:name w:val="WWNum8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586039"/>
    <w:multiLevelType w:val="hybridMultilevel"/>
    <w:tmpl w:val="04E043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120E69"/>
    <w:multiLevelType w:val="hybridMultilevel"/>
    <w:tmpl w:val="B2329A56"/>
    <w:lvl w:ilvl="0" w:tplc="D200F90A">
      <w:start w:val="1"/>
      <w:numFmt w:val="decimal"/>
      <w:lvlText w:val="%1."/>
      <w:lvlJc w:val="left"/>
      <w:pPr>
        <w:ind w:left="1789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03237C47"/>
    <w:multiLevelType w:val="hybridMultilevel"/>
    <w:tmpl w:val="5CFC9EF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B716DD"/>
    <w:multiLevelType w:val="multilevel"/>
    <w:tmpl w:val="BE60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496FEF"/>
    <w:multiLevelType w:val="hybridMultilevel"/>
    <w:tmpl w:val="FDF2DEF0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29C24DA"/>
    <w:multiLevelType w:val="hybridMultilevel"/>
    <w:tmpl w:val="3130885A"/>
    <w:lvl w:ilvl="0" w:tplc="580E947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EA2ED1"/>
    <w:multiLevelType w:val="hybridMultilevel"/>
    <w:tmpl w:val="AEC40A3E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1A322671"/>
    <w:multiLevelType w:val="hybridMultilevel"/>
    <w:tmpl w:val="CE8A1002"/>
    <w:lvl w:ilvl="0" w:tplc="0419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13" w15:restartNumberingAfterBreak="0">
    <w:nsid w:val="22D15F55"/>
    <w:multiLevelType w:val="hybridMultilevel"/>
    <w:tmpl w:val="FCD06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9B6F2A"/>
    <w:multiLevelType w:val="hybridMultilevel"/>
    <w:tmpl w:val="A8BCDB1C"/>
    <w:lvl w:ilvl="0" w:tplc="E2A8FC10">
      <w:start w:val="3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584303"/>
    <w:multiLevelType w:val="hybridMultilevel"/>
    <w:tmpl w:val="FB989DC6"/>
    <w:lvl w:ilvl="0" w:tplc="6810C102">
      <w:start w:val="2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71A7286"/>
    <w:multiLevelType w:val="hybridMultilevel"/>
    <w:tmpl w:val="594C52F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E95E3B"/>
    <w:multiLevelType w:val="hybridMultilevel"/>
    <w:tmpl w:val="E22431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A0B58DA"/>
    <w:multiLevelType w:val="hybridMultilevel"/>
    <w:tmpl w:val="E0EC49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D7646C3"/>
    <w:multiLevelType w:val="hybridMultilevel"/>
    <w:tmpl w:val="EFE6E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4E18F8"/>
    <w:multiLevelType w:val="hybridMultilevel"/>
    <w:tmpl w:val="19F41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1E55F0"/>
    <w:multiLevelType w:val="multilevel"/>
    <w:tmpl w:val="4C98D5EE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9CA099E"/>
    <w:multiLevelType w:val="hybridMultilevel"/>
    <w:tmpl w:val="70968CCE"/>
    <w:lvl w:ilvl="0" w:tplc="24981E3C">
      <w:start w:val="1"/>
      <w:numFmt w:val="decimal"/>
      <w:lvlText w:val="%1."/>
      <w:lvlJc w:val="left"/>
      <w:pPr>
        <w:ind w:left="100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B1234DC"/>
    <w:multiLevelType w:val="hybridMultilevel"/>
    <w:tmpl w:val="B34E45B6"/>
    <w:lvl w:ilvl="0" w:tplc="9066455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D79711B"/>
    <w:multiLevelType w:val="hybridMultilevel"/>
    <w:tmpl w:val="4B240074"/>
    <w:lvl w:ilvl="0" w:tplc="859C240C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3C6BEA"/>
    <w:multiLevelType w:val="hybridMultilevel"/>
    <w:tmpl w:val="5D7272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5"/>
  </w:num>
  <w:num w:numId="7">
    <w:abstractNumId w:val="14"/>
  </w:num>
  <w:num w:numId="8">
    <w:abstractNumId w:val="10"/>
  </w:num>
  <w:num w:numId="9">
    <w:abstractNumId w:val="6"/>
  </w:num>
  <w:num w:numId="10">
    <w:abstractNumId w:val="24"/>
  </w:num>
  <w:num w:numId="11">
    <w:abstractNumId w:val="23"/>
  </w:num>
  <w:num w:numId="12">
    <w:abstractNumId w:val="17"/>
  </w:num>
  <w:num w:numId="13">
    <w:abstractNumId w:val="25"/>
  </w:num>
  <w:num w:numId="14">
    <w:abstractNumId w:val="22"/>
  </w:num>
  <w:num w:numId="15">
    <w:abstractNumId w:val="11"/>
  </w:num>
  <w:num w:numId="16">
    <w:abstractNumId w:val="12"/>
  </w:num>
  <w:num w:numId="17">
    <w:abstractNumId w:val="16"/>
  </w:num>
  <w:num w:numId="18">
    <w:abstractNumId w:val="9"/>
  </w:num>
  <w:num w:numId="19">
    <w:abstractNumId w:val="8"/>
  </w:num>
  <w:num w:numId="20">
    <w:abstractNumId w:val="5"/>
  </w:num>
  <w:num w:numId="21">
    <w:abstractNumId w:val="19"/>
  </w:num>
  <w:num w:numId="22">
    <w:abstractNumId w:val="21"/>
  </w:num>
  <w:num w:numId="23">
    <w:abstractNumId w:val="7"/>
  </w:num>
  <w:num w:numId="24">
    <w:abstractNumId w:val="18"/>
  </w:num>
  <w:num w:numId="25">
    <w:abstractNumId w:val="13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C81"/>
    <w:rsid w:val="000225F1"/>
    <w:rsid w:val="000422B4"/>
    <w:rsid w:val="000A6755"/>
    <w:rsid w:val="000B5A62"/>
    <w:rsid w:val="000C44A0"/>
    <w:rsid w:val="000D28AB"/>
    <w:rsid w:val="000D6CC2"/>
    <w:rsid w:val="000E0D04"/>
    <w:rsid w:val="000F520A"/>
    <w:rsid w:val="00135764"/>
    <w:rsid w:val="00151128"/>
    <w:rsid w:val="0015159F"/>
    <w:rsid w:val="00170678"/>
    <w:rsid w:val="001D455E"/>
    <w:rsid w:val="002024FB"/>
    <w:rsid w:val="002029F5"/>
    <w:rsid w:val="00205D65"/>
    <w:rsid w:val="002116D6"/>
    <w:rsid w:val="002817E3"/>
    <w:rsid w:val="00292871"/>
    <w:rsid w:val="002C62C1"/>
    <w:rsid w:val="00333A81"/>
    <w:rsid w:val="003561ED"/>
    <w:rsid w:val="00395FEF"/>
    <w:rsid w:val="003C2CCF"/>
    <w:rsid w:val="003C5295"/>
    <w:rsid w:val="003E5A0A"/>
    <w:rsid w:val="003F7444"/>
    <w:rsid w:val="00444738"/>
    <w:rsid w:val="0046750A"/>
    <w:rsid w:val="004C5B5A"/>
    <w:rsid w:val="00501C4A"/>
    <w:rsid w:val="00503617"/>
    <w:rsid w:val="005455FC"/>
    <w:rsid w:val="00567D54"/>
    <w:rsid w:val="0058503D"/>
    <w:rsid w:val="005D2D9C"/>
    <w:rsid w:val="005D5938"/>
    <w:rsid w:val="005D739C"/>
    <w:rsid w:val="005E01AB"/>
    <w:rsid w:val="005F3681"/>
    <w:rsid w:val="00621124"/>
    <w:rsid w:val="00624D03"/>
    <w:rsid w:val="00691604"/>
    <w:rsid w:val="006F6EED"/>
    <w:rsid w:val="00700234"/>
    <w:rsid w:val="00704A44"/>
    <w:rsid w:val="00711F19"/>
    <w:rsid w:val="00720BA5"/>
    <w:rsid w:val="00743A86"/>
    <w:rsid w:val="00757F07"/>
    <w:rsid w:val="007815E4"/>
    <w:rsid w:val="00787752"/>
    <w:rsid w:val="00792805"/>
    <w:rsid w:val="0080149D"/>
    <w:rsid w:val="0080236C"/>
    <w:rsid w:val="00812F98"/>
    <w:rsid w:val="00826180"/>
    <w:rsid w:val="0084127C"/>
    <w:rsid w:val="00846995"/>
    <w:rsid w:val="00873CDF"/>
    <w:rsid w:val="008C00F1"/>
    <w:rsid w:val="008E2C82"/>
    <w:rsid w:val="008E4B0B"/>
    <w:rsid w:val="008E76AE"/>
    <w:rsid w:val="00963762"/>
    <w:rsid w:val="00966658"/>
    <w:rsid w:val="009B118F"/>
    <w:rsid w:val="009B4CAE"/>
    <w:rsid w:val="00A34568"/>
    <w:rsid w:val="00A577EB"/>
    <w:rsid w:val="00A944B7"/>
    <w:rsid w:val="00AB5F6A"/>
    <w:rsid w:val="00AC5E06"/>
    <w:rsid w:val="00AE1B03"/>
    <w:rsid w:val="00B00F38"/>
    <w:rsid w:val="00B02C7B"/>
    <w:rsid w:val="00B43214"/>
    <w:rsid w:val="00B45683"/>
    <w:rsid w:val="00B47C2B"/>
    <w:rsid w:val="00B80103"/>
    <w:rsid w:val="00B87828"/>
    <w:rsid w:val="00BC0885"/>
    <w:rsid w:val="00C03381"/>
    <w:rsid w:val="00C15FC9"/>
    <w:rsid w:val="00C352D8"/>
    <w:rsid w:val="00C45C52"/>
    <w:rsid w:val="00C465F8"/>
    <w:rsid w:val="00C51875"/>
    <w:rsid w:val="00C55399"/>
    <w:rsid w:val="00C56316"/>
    <w:rsid w:val="00C678A2"/>
    <w:rsid w:val="00C70C80"/>
    <w:rsid w:val="00C754C5"/>
    <w:rsid w:val="00CA4D75"/>
    <w:rsid w:val="00CA7C8D"/>
    <w:rsid w:val="00CB59FD"/>
    <w:rsid w:val="00CC56A4"/>
    <w:rsid w:val="00CF1CF8"/>
    <w:rsid w:val="00D03B18"/>
    <w:rsid w:val="00D045F4"/>
    <w:rsid w:val="00D32006"/>
    <w:rsid w:val="00D46C00"/>
    <w:rsid w:val="00D47CE5"/>
    <w:rsid w:val="00D7168F"/>
    <w:rsid w:val="00D71A67"/>
    <w:rsid w:val="00D77544"/>
    <w:rsid w:val="00D85419"/>
    <w:rsid w:val="00D85648"/>
    <w:rsid w:val="00D86DE4"/>
    <w:rsid w:val="00E14C81"/>
    <w:rsid w:val="00E202E2"/>
    <w:rsid w:val="00E2715D"/>
    <w:rsid w:val="00E65DC9"/>
    <w:rsid w:val="00E714E2"/>
    <w:rsid w:val="00E75772"/>
    <w:rsid w:val="00E80014"/>
    <w:rsid w:val="00E857BC"/>
    <w:rsid w:val="00EA07CD"/>
    <w:rsid w:val="00EB0133"/>
    <w:rsid w:val="00EB0E08"/>
    <w:rsid w:val="00EB54EA"/>
    <w:rsid w:val="00EE1CE5"/>
    <w:rsid w:val="00EE2874"/>
    <w:rsid w:val="00F03B4A"/>
    <w:rsid w:val="00F22EEA"/>
    <w:rsid w:val="00F469B2"/>
    <w:rsid w:val="00F74622"/>
    <w:rsid w:val="00FA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78519F8"/>
  <w15:docId w15:val="{E215E597-3C4F-48BC-8BD2-104894D8B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69B2"/>
    <w:pPr>
      <w:suppressAutoHyphens/>
      <w:spacing w:line="360" w:lineRule="auto"/>
      <w:jc w:val="both"/>
    </w:pPr>
    <w:rPr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Times142">
    <w:name w:val="Times14_РИО2 Знак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Название книги1"/>
    <w:rPr>
      <w:b/>
      <w:bCs/>
      <w:smallCaps/>
      <w:spacing w:val="5"/>
    </w:rPr>
  </w:style>
  <w:style w:type="character" w:customStyle="1" w:styleId="a3">
    <w:name w:val="Текст Знак"/>
    <w:link w:val="a4"/>
    <w:rPr>
      <w:rFonts w:ascii="Consolas" w:eastAsia="Calibri" w:hAnsi="Consolas" w:cs="Times New Roman"/>
      <w:sz w:val="21"/>
      <w:szCs w:val="20"/>
      <w:lang w:val="en-US"/>
    </w:rPr>
  </w:style>
  <w:style w:type="character" w:customStyle="1" w:styleId="a5">
    <w:name w:val="Текст выноски Знак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ListLabel1">
    <w:name w:val="ListLabel 1"/>
    <w:rPr>
      <w:rFonts w:cs="Times New Roman"/>
      <w:b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b/>
    </w:rPr>
  </w:style>
  <w:style w:type="character" w:customStyle="1" w:styleId="ListLabel11">
    <w:name w:val="ListLabel 11"/>
    <w:rPr>
      <w:rFonts w:cs="Times New Roman"/>
    </w:rPr>
  </w:style>
  <w:style w:type="character" w:customStyle="1" w:styleId="ListLabel12">
    <w:name w:val="ListLabel 12"/>
    <w:rPr>
      <w:rFonts w:cs="Times New Roman"/>
    </w:rPr>
  </w:style>
  <w:style w:type="character" w:customStyle="1" w:styleId="ListLabel13">
    <w:name w:val="ListLabel 13"/>
    <w:rPr>
      <w:rFonts w:cs="Times New Roman"/>
    </w:rPr>
  </w:style>
  <w:style w:type="character" w:customStyle="1" w:styleId="ListLabel14">
    <w:name w:val="ListLabel 14"/>
    <w:rPr>
      <w:rFonts w:cs="Times New Roman"/>
    </w:rPr>
  </w:style>
  <w:style w:type="character" w:customStyle="1" w:styleId="ListLabel15">
    <w:name w:val="ListLabel 15"/>
    <w:rPr>
      <w:rFonts w:cs="Times New Roman"/>
    </w:rPr>
  </w:style>
  <w:style w:type="character" w:customStyle="1" w:styleId="ListLabel16">
    <w:name w:val="ListLabel 16"/>
    <w:rPr>
      <w:rFonts w:cs="Times New Roman"/>
    </w:rPr>
  </w:style>
  <w:style w:type="character" w:customStyle="1" w:styleId="ListLabel17">
    <w:name w:val="ListLabel 17"/>
    <w:rPr>
      <w:rFonts w:cs="Times New Roman"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9">
    <w:name w:val="ListLabel 19"/>
    <w:rPr>
      <w:rFonts w:cs="Times New Roman"/>
      <w:b/>
    </w:rPr>
  </w:style>
  <w:style w:type="character" w:customStyle="1" w:styleId="ListLabel20">
    <w:name w:val="ListLabel 20"/>
    <w:rPr>
      <w:rFonts w:cs="Times New Roman"/>
    </w:rPr>
  </w:style>
  <w:style w:type="character" w:customStyle="1" w:styleId="ListLabel21">
    <w:name w:val="ListLabel 21"/>
    <w:rPr>
      <w:rFonts w:cs="Times New Roman"/>
    </w:rPr>
  </w:style>
  <w:style w:type="character" w:customStyle="1" w:styleId="ListLabel22">
    <w:name w:val="ListLabel 22"/>
    <w:rPr>
      <w:rFonts w:cs="Times New Roman"/>
    </w:rPr>
  </w:style>
  <w:style w:type="character" w:customStyle="1" w:styleId="ListLabel23">
    <w:name w:val="ListLabel 23"/>
    <w:rPr>
      <w:rFonts w:cs="Times New Roman"/>
    </w:rPr>
  </w:style>
  <w:style w:type="character" w:customStyle="1" w:styleId="ListLabel24">
    <w:name w:val="ListLabel 24"/>
    <w:rPr>
      <w:rFonts w:cs="Times New Roman"/>
    </w:rPr>
  </w:style>
  <w:style w:type="character" w:customStyle="1" w:styleId="ListLabel25">
    <w:name w:val="ListLabel 25"/>
    <w:rPr>
      <w:rFonts w:cs="Times New Roman"/>
    </w:rPr>
  </w:style>
  <w:style w:type="character" w:customStyle="1" w:styleId="ListLabel26">
    <w:name w:val="ListLabel 26"/>
    <w:rPr>
      <w:rFonts w:cs="Times New Roman"/>
    </w:rPr>
  </w:style>
  <w:style w:type="character" w:customStyle="1" w:styleId="ListLabel27">
    <w:name w:val="ListLabel 27"/>
    <w:rPr>
      <w:rFonts w:cs="Times New Roman"/>
    </w:rPr>
  </w:style>
  <w:style w:type="character" w:customStyle="1" w:styleId="ListLabel28">
    <w:name w:val="ListLabel 28"/>
    <w:rPr>
      <w:rFonts w:cs="Times New Roman"/>
      <w:b/>
    </w:rPr>
  </w:style>
  <w:style w:type="character" w:customStyle="1" w:styleId="ListLabel29">
    <w:name w:val="ListLabel 29"/>
    <w:rPr>
      <w:rFonts w:cs="Times New Roman"/>
    </w:rPr>
  </w:style>
  <w:style w:type="character" w:customStyle="1" w:styleId="ListLabel30">
    <w:name w:val="ListLabel 30"/>
    <w:rPr>
      <w:rFonts w:cs="Times New Roman"/>
    </w:rPr>
  </w:style>
  <w:style w:type="character" w:customStyle="1" w:styleId="ListLabel31">
    <w:name w:val="ListLabel 31"/>
    <w:rPr>
      <w:rFonts w:cs="Times New Roman"/>
    </w:rPr>
  </w:style>
  <w:style w:type="character" w:customStyle="1" w:styleId="ListLabel32">
    <w:name w:val="ListLabel 32"/>
    <w:rPr>
      <w:rFonts w:cs="Times New Roman"/>
    </w:rPr>
  </w:style>
  <w:style w:type="character" w:customStyle="1" w:styleId="ListLabel33">
    <w:name w:val="ListLabel 33"/>
    <w:rPr>
      <w:rFonts w:cs="Times New Roman"/>
    </w:rPr>
  </w:style>
  <w:style w:type="character" w:customStyle="1" w:styleId="ListLabel34">
    <w:name w:val="ListLabel 34"/>
    <w:rPr>
      <w:rFonts w:cs="Times New Roman"/>
    </w:rPr>
  </w:style>
  <w:style w:type="character" w:customStyle="1" w:styleId="ListLabel35">
    <w:name w:val="ListLabel 35"/>
    <w:rPr>
      <w:rFonts w:cs="Times New Roman"/>
    </w:rPr>
  </w:style>
  <w:style w:type="character" w:customStyle="1" w:styleId="ListLabel36">
    <w:name w:val="ListLabel 36"/>
    <w:rPr>
      <w:rFonts w:cs="Times New Roman"/>
    </w:rPr>
  </w:style>
  <w:style w:type="paragraph" w:customStyle="1" w:styleId="Heading">
    <w:name w:val="Heading"/>
    <w:basedOn w:val="a"/>
    <w:next w:val="a6"/>
    <w:pPr>
      <w:keepNext/>
      <w:spacing w:before="240" w:after="120"/>
    </w:pPr>
    <w:rPr>
      <w:rFonts w:ascii="Liberation Sans" w:eastAsia="Noto Sans CJK SC DemiLight" w:hAnsi="Liberation Sans" w:cs="Noto Sans Devanagari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Noto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pPr>
      <w:suppressLineNumbers/>
    </w:pPr>
    <w:rPr>
      <w:rFonts w:cs="Noto Sans Devanagari"/>
    </w:rPr>
  </w:style>
  <w:style w:type="paragraph" w:customStyle="1" w:styleId="Times1420">
    <w:name w:val="Times14_РИО2"/>
    <w:basedOn w:val="a"/>
    <w:pPr>
      <w:tabs>
        <w:tab w:val="left" w:pos="709"/>
      </w:tabs>
      <w:spacing w:line="312" w:lineRule="auto"/>
      <w:ind w:firstLine="709"/>
    </w:pPr>
  </w:style>
  <w:style w:type="paragraph" w:customStyle="1" w:styleId="11">
    <w:name w:val="Текст1"/>
    <w:basedOn w:val="a"/>
    <w:rPr>
      <w:rFonts w:ascii="Consolas" w:eastAsia="Calibri" w:hAnsi="Consolas"/>
      <w:sz w:val="21"/>
      <w:szCs w:val="20"/>
      <w:lang w:val="en-US" w:eastAsia="en-US"/>
    </w:rPr>
  </w:style>
  <w:style w:type="paragraph" w:customStyle="1" w:styleId="12">
    <w:name w:val="Абзац списка1"/>
    <w:basedOn w:val="a"/>
    <w:pPr>
      <w:ind w:left="720"/>
      <w:contextualSpacing/>
    </w:pPr>
  </w:style>
  <w:style w:type="paragraph" w:customStyle="1" w:styleId="13">
    <w:name w:val="Текст выноски1"/>
    <w:basedOn w:val="a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0F52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14"/>
    <w:uiPriority w:val="99"/>
    <w:semiHidden/>
    <w:unhideWhenUsed/>
    <w:rsid w:val="0015159F"/>
    <w:rPr>
      <w:rFonts w:ascii="Tahoma" w:hAnsi="Tahoma" w:cs="Tahoma"/>
      <w:sz w:val="16"/>
      <w:szCs w:val="16"/>
    </w:rPr>
  </w:style>
  <w:style w:type="character" w:customStyle="1" w:styleId="14">
    <w:name w:val="Текст выноски Знак1"/>
    <w:basedOn w:val="a0"/>
    <w:link w:val="aa"/>
    <w:uiPriority w:val="99"/>
    <w:semiHidden/>
    <w:rsid w:val="0015159F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3C5295"/>
    <w:pPr>
      <w:ind w:left="720"/>
      <w:contextualSpacing/>
    </w:pPr>
  </w:style>
  <w:style w:type="paragraph" w:styleId="ac">
    <w:name w:val="No Spacing"/>
    <w:uiPriority w:val="1"/>
    <w:qFormat/>
    <w:rsid w:val="00691604"/>
    <w:rPr>
      <w:rFonts w:ascii="Calibri" w:eastAsia="Calibri" w:hAnsi="Calibri"/>
      <w:sz w:val="22"/>
      <w:szCs w:val="22"/>
      <w:lang w:eastAsia="en-US"/>
    </w:rPr>
  </w:style>
  <w:style w:type="paragraph" w:styleId="a4">
    <w:name w:val="Plain Text"/>
    <w:basedOn w:val="a"/>
    <w:link w:val="a3"/>
    <w:unhideWhenUsed/>
    <w:rsid w:val="00A34568"/>
    <w:pPr>
      <w:suppressAutoHyphens w:val="0"/>
    </w:pPr>
    <w:rPr>
      <w:rFonts w:ascii="Consolas" w:eastAsia="Calibri" w:hAnsi="Consolas"/>
      <w:sz w:val="21"/>
      <w:szCs w:val="20"/>
      <w:lang w:val="en-US"/>
    </w:rPr>
  </w:style>
  <w:style w:type="character" w:customStyle="1" w:styleId="15">
    <w:name w:val="Текст Знак1"/>
    <w:basedOn w:val="a0"/>
    <w:uiPriority w:val="99"/>
    <w:semiHidden/>
    <w:rsid w:val="00A34568"/>
    <w:rPr>
      <w:rFonts w:ascii="Consolas" w:hAnsi="Consolas"/>
      <w:sz w:val="21"/>
      <w:szCs w:val="21"/>
    </w:rPr>
  </w:style>
  <w:style w:type="paragraph" w:styleId="ad">
    <w:name w:val="Normal (Web)"/>
    <w:basedOn w:val="a"/>
    <w:uiPriority w:val="99"/>
    <w:semiHidden/>
    <w:unhideWhenUsed/>
    <w:rsid w:val="00D85419"/>
    <w:pPr>
      <w:suppressAutoHyphens w:val="0"/>
      <w:spacing w:before="100" w:beforeAutospacing="1" w:after="100" w:afterAutospacing="1"/>
    </w:pPr>
  </w:style>
  <w:style w:type="character" w:customStyle="1" w:styleId="2">
    <w:name w:val="Основной текст (2)_"/>
    <w:link w:val="20"/>
    <w:rsid w:val="00826180"/>
    <w:rPr>
      <w:sz w:val="23"/>
      <w:szCs w:val="23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826180"/>
    <w:pPr>
      <w:widowControl w:val="0"/>
      <w:shd w:val="clear" w:color="auto" w:fill="FFFFFF"/>
      <w:suppressAutoHyphens w:val="0"/>
      <w:spacing w:after="240" w:line="259" w:lineRule="exact"/>
      <w:ind w:hanging="800"/>
    </w:pPr>
    <w:rPr>
      <w:sz w:val="23"/>
      <w:szCs w:val="23"/>
    </w:rPr>
  </w:style>
  <w:style w:type="character" w:customStyle="1" w:styleId="ae">
    <w:name w:val="Основной текст_"/>
    <w:link w:val="16"/>
    <w:rsid w:val="00700234"/>
    <w:rPr>
      <w:sz w:val="23"/>
      <w:szCs w:val="23"/>
      <w:shd w:val="clear" w:color="auto" w:fill="FFFFFF"/>
    </w:rPr>
  </w:style>
  <w:style w:type="paragraph" w:customStyle="1" w:styleId="16">
    <w:name w:val="Основной текст1"/>
    <w:basedOn w:val="a"/>
    <w:link w:val="ae"/>
    <w:rsid w:val="00700234"/>
    <w:pPr>
      <w:widowControl w:val="0"/>
      <w:shd w:val="clear" w:color="auto" w:fill="FFFFFF"/>
      <w:suppressAutoHyphens w:val="0"/>
      <w:spacing w:line="274" w:lineRule="exact"/>
      <w:ind w:hanging="380"/>
    </w:pPr>
    <w:rPr>
      <w:color w:val="auto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856F4-F9C3-4B0A-BE1F-B63E58237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17</Pages>
  <Words>1762</Words>
  <Characters>10049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Gandhi</dc:creator>
  <cp:keywords/>
  <dc:description/>
  <cp:lastModifiedBy>Daniil</cp:lastModifiedBy>
  <cp:revision>2</cp:revision>
  <cp:lastPrinted>2020-03-10T12:24:00Z</cp:lastPrinted>
  <dcterms:created xsi:type="dcterms:W3CDTF">2020-05-01T15:23:00Z</dcterms:created>
  <dcterms:modified xsi:type="dcterms:W3CDTF">2020-05-02T15:25:00Z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