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D735C" w14:textId="77777777"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557F6910" w14:textId="77777777"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13EE6015" w14:textId="77777777"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3AE8D43B" w14:textId="77777777"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1122A3AB" w14:textId="77777777"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14:paraId="78ED8E7D" w14:textId="77777777" w:rsidR="00812F98" w:rsidRDefault="00812F9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4C805A87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731DD677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5AB982DF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19DE97BB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0B6F97EF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53246BBD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3746092D" w14:textId="77777777" w:rsidR="00812F98" w:rsidRDefault="00812F98">
      <w:pPr>
        <w:pStyle w:val="Times1420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14:paraId="14DAE32F" w14:textId="20BD1ABC" w:rsidR="00812F98" w:rsidRPr="00B47C2B" w:rsidRDefault="0044473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</w:t>
      </w:r>
      <w:r w:rsidR="00B47C2B" w:rsidRPr="00B47C2B">
        <w:rPr>
          <w:b/>
          <w:color w:val="000000"/>
          <w:sz w:val="28"/>
          <w:szCs w:val="28"/>
        </w:rPr>
        <w:t>3</w:t>
      </w:r>
    </w:p>
    <w:p w14:paraId="2C4A41C4" w14:textId="77777777"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«Операционные системы»</w:t>
      </w:r>
    </w:p>
    <w:p w14:paraId="37C9BED1" w14:textId="36B4A796" w:rsidR="00812F98" w:rsidRDefault="00812F98">
      <w:pPr>
        <w:spacing w:line="360" w:lineRule="auto"/>
        <w:jc w:val="center"/>
      </w:pPr>
      <w:r>
        <w:rPr>
          <w:rStyle w:val="Times142"/>
          <w:b/>
        </w:rPr>
        <w:t>Тема</w:t>
      </w:r>
      <w:r>
        <w:rPr>
          <w:rStyle w:val="10"/>
          <w:color w:val="000000"/>
          <w:sz w:val="28"/>
          <w:szCs w:val="28"/>
        </w:rPr>
        <w:t xml:space="preserve">: </w:t>
      </w:r>
      <w:r w:rsidR="00B47C2B" w:rsidRPr="00C4645E">
        <w:rPr>
          <w:b/>
          <w:sz w:val="28"/>
          <w:szCs w:val="28"/>
        </w:rPr>
        <w:t>Исследова</w:t>
      </w:r>
      <w:r w:rsidR="00B47C2B">
        <w:rPr>
          <w:b/>
          <w:sz w:val="28"/>
          <w:szCs w:val="28"/>
        </w:rPr>
        <w:t>ние организации управления основной памятью</w:t>
      </w:r>
    </w:p>
    <w:p w14:paraId="51AA1DC2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06448069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0CFEE2F6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2955AE4B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570C2C31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09082F71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812F98" w14:paraId="4FF2BE72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1A10BB26" w14:textId="77777777" w:rsidR="00812F98" w:rsidRDefault="00B87828" w:rsidP="00B87828">
            <w:r>
              <w:rPr>
                <w:color w:val="000000"/>
                <w:sz w:val="28"/>
                <w:szCs w:val="28"/>
              </w:rPr>
              <w:t>Студент гр. 8381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EE86405" w14:textId="77777777"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0451C4AC" w14:textId="607B6997" w:rsidR="00812F98" w:rsidRPr="00B87828" w:rsidRDefault="00482EC3">
            <w:pPr>
              <w:jc w:val="center"/>
            </w:pPr>
            <w:r>
              <w:rPr>
                <w:color w:val="000000"/>
                <w:sz w:val="28"/>
                <w:szCs w:val="28"/>
              </w:rPr>
              <w:t>Муковский Д.В.</w:t>
            </w:r>
          </w:p>
        </w:tc>
      </w:tr>
      <w:tr w:rsidR="00812F98" w14:paraId="056B63B7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2E80EB97" w14:textId="77777777" w:rsidR="00812F98" w:rsidRDefault="00812F98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2DAC0F8" w14:textId="77777777"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3D29BE04" w14:textId="77777777" w:rsidR="00812F98" w:rsidRDefault="00B87828" w:rsidP="00B87828">
            <w:pPr>
              <w:jc w:val="center"/>
            </w:pPr>
            <w:r>
              <w:rPr>
                <w:color w:val="000000"/>
                <w:sz w:val="28"/>
                <w:szCs w:val="28"/>
              </w:rPr>
              <w:t>Ефремов М</w:t>
            </w:r>
            <w:r w:rsidR="00812F98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="00812F98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03DD292B" w14:textId="77777777"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6810740" w14:textId="77777777"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EFFF7AB" w14:textId="77777777"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CCD37A9" w14:textId="77777777" w:rsidR="00812F98" w:rsidRDefault="00812F9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14:paraId="57DD0E62" w14:textId="77777777" w:rsidR="00812F98" w:rsidRDefault="00B8782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2020</w:t>
      </w:r>
    </w:p>
    <w:p w14:paraId="567DA416" w14:textId="77777777" w:rsidR="00812F98" w:rsidRDefault="00812F98">
      <w:pPr>
        <w:pageBreakBefore/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14:paraId="23BD3457" w14:textId="21790444" w:rsidR="00B47C2B" w:rsidRPr="00C4645E" w:rsidRDefault="00B47C2B" w:rsidP="00B47C2B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нестраничная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14:paraId="2C8DBC95" w14:textId="77777777" w:rsidR="00B47C2B" w:rsidRPr="00C4645E" w:rsidRDefault="00B47C2B" w:rsidP="00B47C2B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14:paraId="5C89CED1" w14:textId="77777777" w:rsidR="00812F98" w:rsidRDefault="00812F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DD00D61" w14:textId="77777777" w:rsidR="00812F98" w:rsidRDefault="00B8782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Основные теоретические положения</w:t>
      </w:r>
      <w:r w:rsidR="00812F98">
        <w:rPr>
          <w:b/>
          <w:color w:val="000000"/>
          <w:sz w:val="28"/>
          <w:szCs w:val="28"/>
        </w:rPr>
        <w:t>.</w:t>
      </w:r>
    </w:p>
    <w:p w14:paraId="3F15A61B" w14:textId="77777777" w:rsidR="00B47C2B" w:rsidRPr="00C4645E" w:rsidRDefault="00B47C2B" w:rsidP="00B47C2B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C4645E">
        <w:rPr>
          <w:sz w:val="28"/>
          <w:szCs w:val="28"/>
          <w:lang w:val="en-US"/>
        </w:rPr>
        <w:t>MCB</w:t>
      </w:r>
      <w:r w:rsidRPr="00C4645E">
        <w:rPr>
          <w:sz w:val="28"/>
          <w:szCs w:val="28"/>
        </w:rPr>
        <w:t xml:space="preserve"> (</w:t>
      </w:r>
      <w:r w:rsidRPr="00C4645E">
        <w:rPr>
          <w:sz w:val="28"/>
          <w:szCs w:val="28"/>
          <w:lang w:val="en-US"/>
        </w:rPr>
        <w:t>Memory</w:t>
      </w:r>
      <w:r w:rsidRPr="00C4645E">
        <w:rPr>
          <w:sz w:val="28"/>
          <w:szCs w:val="28"/>
        </w:rPr>
        <w:t xml:space="preserve"> </w:t>
      </w:r>
      <w:r w:rsidRPr="00C4645E">
        <w:rPr>
          <w:sz w:val="28"/>
          <w:szCs w:val="28"/>
          <w:lang w:val="en-US"/>
        </w:rPr>
        <w:t>Control</w:t>
      </w:r>
      <w:r w:rsidRPr="00C4645E">
        <w:rPr>
          <w:sz w:val="28"/>
          <w:szCs w:val="28"/>
        </w:rPr>
        <w:t xml:space="preserve"> </w:t>
      </w:r>
      <w:r w:rsidRPr="00C4645E">
        <w:rPr>
          <w:sz w:val="28"/>
          <w:szCs w:val="28"/>
          <w:lang w:val="en-US"/>
        </w:rPr>
        <w:t>Block</w:t>
      </w:r>
      <w:r w:rsidRPr="00C4645E">
        <w:rPr>
          <w:sz w:val="28"/>
          <w:szCs w:val="28"/>
        </w:rPr>
        <w:t>). MCB занимает 16 байт (параграф) и располагается всегда с адреса кратного 16 (адрес сегм</w:t>
      </w:r>
      <w:r>
        <w:rPr>
          <w:sz w:val="28"/>
          <w:szCs w:val="28"/>
        </w:rPr>
        <w:t>ента ОП) и находится в адресном</w:t>
      </w:r>
      <w:r w:rsidRPr="00C4645E">
        <w:rPr>
          <w:sz w:val="28"/>
          <w:szCs w:val="28"/>
        </w:rPr>
        <w:t xml:space="preserve"> пространстве непосредственно перед тем участком памяти, которым он управляет.</w:t>
      </w:r>
    </w:p>
    <w:p w14:paraId="3C922E41" w14:textId="77777777" w:rsidR="00B47C2B" w:rsidRPr="00C4645E" w:rsidRDefault="00B47C2B" w:rsidP="00B47C2B">
      <w:pPr>
        <w:spacing w:line="360" w:lineRule="auto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MCB имеет следующую структуру:</w:t>
      </w:r>
    </w:p>
    <w:p w14:paraId="605EF3DB" w14:textId="32B4DC6C" w:rsidR="00444738" w:rsidRPr="000A6755" w:rsidRDefault="00E80014" w:rsidP="00B47C2B">
      <w:pPr>
        <w:tabs>
          <w:tab w:val="left" w:pos="3119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79B82A5" wp14:editId="25C73101">
            <wp:extent cx="5470525" cy="3371850"/>
            <wp:effectExtent l="19050" t="19050" r="158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25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957" cy="3372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F38FC" w14:textId="52B9D1E5" w:rsidR="00B47C2B" w:rsidRPr="00A34568" w:rsidRDefault="00B47C2B" w:rsidP="00B47C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Структура </w:t>
      </w:r>
      <w:r>
        <w:rPr>
          <w:sz w:val="28"/>
          <w:szCs w:val="28"/>
          <w:lang w:val="en-US"/>
        </w:rPr>
        <w:t>MCB</w:t>
      </w:r>
    </w:p>
    <w:p w14:paraId="78CCAF97" w14:textId="77777777" w:rsidR="00A34568" w:rsidRPr="00C4645E" w:rsidRDefault="00A34568" w:rsidP="00A34568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lastRenderedPageBreak/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14:paraId="5F7925AC" w14:textId="661D8C52" w:rsidR="00A34568" w:rsidRPr="00C4645E" w:rsidRDefault="00A34568" w:rsidP="00A34568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 xml:space="preserve">Адрес первого MCB хранится во внутренней структуре MS DOS, называемой "List of Lists" (список списков). Доступ к указателю </w:t>
      </w:r>
      <w:r w:rsidR="00F81BAF" w:rsidRPr="00C4645E">
        <w:rPr>
          <w:sz w:val="28"/>
          <w:szCs w:val="28"/>
        </w:rPr>
        <w:t>на эту</w:t>
      </w:r>
      <w:r w:rsidRPr="00C4645E">
        <w:rPr>
          <w:sz w:val="28"/>
          <w:szCs w:val="28"/>
        </w:rPr>
        <w:t xml:space="preserve"> структуру можно получить, используя функцию 52h "Get List of Lists" int 21h. В результате выполнения этой функции </w:t>
      </w:r>
      <w:r w:rsidR="00F81BAF">
        <w:rPr>
          <w:sz w:val="28"/>
          <w:szCs w:val="28"/>
        </w:rPr>
        <w:t>ES:</w:t>
      </w:r>
      <w:r w:rsidR="00F81BAF" w:rsidRPr="00C4645E">
        <w:rPr>
          <w:sz w:val="28"/>
          <w:szCs w:val="28"/>
        </w:rPr>
        <w:t>BX</w:t>
      </w:r>
      <w:r w:rsidRPr="00C4645E">
        <w:rPr>
          <w:sz w:val="28"/>
          <w:szCs w:val="28"/>
        </w:rPr>
        <w:t xml:space="preserve"> будет указывать на список списков. Слово по адресу ES:[BX-2] и есть адрес самого первого MCB.</w:t>
      </w:r>
    </w:p>
    <w:p w14:paraId="45A70E07" w14:textId="490E340A" w:rsidR="00A34568" w:rsidRPr="00C4645E" w:rsidRDefault="00A34568" w:rsidP="00A34568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Кбайтах можно определить, обращаясь к ячейкам CMOS следующим образом:</w:t>
      </w:r>
    </w:p>
    <w:p w14:paraId="34D1F484" w14:textId="4F482DC3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6C6F3F">
        <w:rPr>
          <w:rFonts w:ascii="Courier New" w:hAnsi="Courier New" w:cs="Courier New"/>
          <w:bCs/>
          <w:sz w:val="22"/>
          <w:szCs w:val="22"/>
        </w:rPr>
        <w:t>mov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 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,30</w:t>
      </w:r>
      <w:r w:rsidRPr="006C6F3F">
        <w:rPr>
          <w:rFonts w:ascii="Courier New" w:hAnsi="Courier New" w:cs="Courier New"/>
          <w:bCs/>
          <w:sz w:val="22"/>
          <w:szCs w:val="22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; запись адреса ячейки </w:t>
      </w:r>
      <w:r w:rsidRPr="00C4645E">
        <w:rPr>
          <w:rFonts w:ascii="Times New Roman" w:hAnsi="Times New Roman"/>
          <w:sz w:val="28"/>
          <w:szCs w:val="28"/>
        </w:rPr>
        <w:t>CMOS</w:t>
      </w:r>
    </w:p>
    <w:p w14:paraId="759E3ADA" w14:textId="1F105E92" w:rsidR="00A34568" w:rsidRPr="006C6F3F" w:rsidRDefault="00A34568" w:rsidP="00A34568">
      <w:pPr>
        <w:pStyle w:val="a4"/>
        <w:spacing w:line="360" w:lineRule="auto"/>
        <w:rPr>
          <w:rFonts w:ascii="Courier New" w:hAnsi="Courier New" w:cs="Courier New"/>
          <w:bCs/>
          <w:sz w:val="22"/>
          <w:szCs w:val="22"/>
          <w:lang w:val="ru-RU"/>
        </w:rPr>
      </w:pPr>
      <w:r w:rsidRPr="006C6F3F">
        <w:rPr>
          <w:rFonts w:ascii="Courier New" w:hAnsi="Courier New" w:cs="Courier New"/>
          <w:bCs/>
          <w:sz w:val="22"/>
          <w:szCs w:val="22"/>
        </w:rPr>
        <w:t>out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70</w:t>
      </w:r>
      <w:r w:rsidRPr="006C6F3F">
        <w:rPr>
          <w:rFonts w:ascii="Courier New" w:hAnsi="Courier New" w:cs="Courier New"/>
          <w:bCs/>
          <w:sz w:val="22"/>
          <w:szCs w:val="22"/>
        </w:rPr>
        <w:t>h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</w:p>
    <w:p w14:paraId="5244A14C" w14:textId="5208BA84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6C6F3F">
        <w:rPr>
          <w:rFonts w:ascii="Courier New" w:hAnsi="Courier New" w:cs="Courier New"/>
          <w:bCs/>
          <w:sz w:val="22"/>
          <w:szCs w:val="22"/>
        </w:rPr>
        <w:t>in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,71</w:t>
      </w:r>
      <w:r w:rsidRPr="006C6F3F">
        <w:rPr>
          <w:rFonts w:ascii="Courier New" w:hAnsi="Courier New" w:cs="Courier New"/>
          <w:bCs/>
          <w:sz w:val="22"/>
          <w:szCs w:val="22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чтение младшего байта</w:t>
      </w:r>
    </w:p>
    <w:p w14:paraId="2DECD43A" w14:textId="33E82BA0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6C6F3F">
        <w:rPr>
          <w:rFonts w:ascii="Courier New" w:hAnsi="Courier New" w:cs="Courier New"/>
          <w:bCs/>
          <w:sz w:val="22"/>
          <w:szCs w:val="22"/>
        </w:rPr>
        <w:t>mov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Pr="006C6F3F">
        <w:rPr>
          <w:rFonts w:ascii="Courier New" w:hAnsi="Courier New" w:cs="Courier New"/>
          <w:bCs/>
          <w:sz w:val="22"/>
          <w:szCs w:val="22"/>
        </w:rPr>
        <w:t>BL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размера расширенной памяти</w:t>
      </w:r>
    </w:p>
    <w:p w14:paraId="719672F5" w14:textId="6CDE7283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6C6F3F">
        <w:rPr>
          <w:rFonts w:ascii="Courier New" w:hAnsi="Courier New" w:cs="Courier New"/>
          <w:bCs/>
          <w:sz w:val="22"/>
          <w:szCs w:val="22"/>
        </w:rPr>
        <w:t>mov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,31</w:t>
      </w:r>
      <w:r w:rsidRPr="006C6F3F">
        <w:rPr>
          <w:rFonts w:ascii="Courier New" w:hAnsi="Courier New" w:cs="Courier New"/>
          <w:bCs/>
          <w:sz w:val="22"/>
          <w:szCs w:val="22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; запись адреса ячейки </w:t>
      </w:r>
      <w:r w:rsidRPr="00C4645E">
        <w:rPr>
          <w:rFonts w:ascii="Times New Roman" w:hAnsi="Times New Roman"/>
          <w:sz w:val="28"/>
          <w:szCs w:val="28"/>
        </w:rPr>
        <w:t>CMOS</w:t>
      </w:r>
    </w:p>
    <w:p w14:paraId="33C5228E" w14:textId="2CDC002E" w:rsidR="00A34568" w:rsidRPr="006C6F3F" w:rsidRDefault="00A34568" w:rsidP="00A34568">
      <w:pPr>
        <w:pStyle w:val="a4"/>
        <w:spacing w:line="360" w:lineRule="auto"/>
        <w:rPr>
          <w:rFonts w:ascii="Courier New" w:hAnsi="Courier New" w:cs="Courier New"/>
          <w:bCs/>
          <w:sz w:val="22"/>
          <w:szCs w:val="22"/>
          <w:lang w:val="ru-RU"/>
        </w:rPr>
      </w:pPr>
      <w:r w:rsidRPr="006C6F3F">
        <w:rPr>
          <w:rFonts w:ascii="Courier New" w:hAnsi="Courier New" w:cs="Courier New"/>
          <w:bCs/>
          <w:sz w:val="22"/>
          <w:szCs w:val="22"/>
        </w:rPr>
        <w:t>out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70</w:t>
      </w:r>
      <w:r w:rsidRPr="006C6F3F">
        <w:rPr>
          <w:rFonts w:ascii="Courier New" w:hAnsi="Courier New" w:cs="Courier New"/>
          <w:bCs/>
          <w:sz w:val="22"/>
          <w:szCs w:val="22"/>
        </w:rPr>
        <w:t>h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</w:p>
    <w:p w14:paraId="2CCB7DAD" w14:textId="43E0883C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6C6F3F">
        <w:rPr>
          <w:rFonts w:ascii="Courier New" w:hAnsi="Courier New" w:cs="Courier New"/>
          <w:bCs/>
          <w:sz w:val="22"/>
          <w:szCs w:val="22"/>
        </w:rPr>
        <w:t>in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 xml:space="preserve"> </w:t>
      </w:r>
      <w:r w:rsidRPr="006C6F3F">
        <w:rPr>
          <w:rFonts w:ascii="Courier New" w:hAnsi="Courier New" w:cs="Courier New"/>
          <w:bCs/>
          <w:sz w:val="22"/>
          <w:szCs w:val="22"/>
        </w:rPr>
        <w:t>AL</w:t>
      </w:r>
      <w:r w:rsidRPr="006C6F3F">
        <w:rPr>
          <w:rFonts w:ascii="Courier New" w:hAnsi="Courier New" w:cs="Courier New"/>
          <w:bCs/>
          <w:sz w:val="22"/>
          <w:szCs w:val="22"/>
          <w:lang w:val="ru-RU"/>
        </w:rPr>
        <w:t>,71</w:t>
      </w:r>
      <w:r w:rsidRPr="006C6F3F">
        <w:rPr>
          <w:rFonts w:ascii="Courier New" w:hAnsi="Courier New" w:cs="Courier New"/>
          <w:bCs/>
          <w:sz w:val="22"/>
          <w:szCs w:val="22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чтение старшего байта</w:t>
      </w:r>
      <w:r w:rsidRPr="00A3456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  <w:lang w:val="ru-RU"/>
        </w:rPr>
        <w:t>размера расширенной памяти</w:t>
      </w:r>
    </w:p>
    <w:p w14:paraId="4E3C5F11" w14:textId="77777777" w:rsidR="00812F98" w:rsidRDefault="00812F98" w:rsidP="0080236C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14:paraId="7D17F42D" w14:textId="77777777" w:rsidR="00812F98" w:rsidRDefault="00873CDF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Выполнение</w:t>
      </w:r>
      <w:r w:rsidR="00812F98">
        <w:rPr>
          <w:b/>
          <w:color w:val="000000"/>
          <w:sz w:val="28"/>
          <w:szCs w:val="28"/>
        </w:rPr>
        <w:t xml:space="preserve"> работы.</w:t>
      </w:r>
    </w:p>
    <w:p w14:paraId="1AFF5CDC" w14:textId="77777777" w:rsidR="0080236C" w:rsidRPr="0080236C" w:rsidRDefault="0080236C" w:rsidP="0080236C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Написан текст исходного</w:t>
      </w:r>
      <w:r w:rsidRPr="0080236C">
        <w:rPr>
          <w:sz w:val="28"/>
          <w:szCs w:val="28"/>
        </w:rPr>
        <w:t xml:space="preserve"> </w:t>
      </w:r>
      <w:r w:rsidR="00812F98">
        <w:rPr>
          <w:sz w:val="28"/>
          <w:szCs w:val="28"/>
        </w:rPr>
        <w:t>.</w:t>
      </w:r>
      <w:r w:rsidR="00812F98">
        <w:rPr>
          <w:sz w:val="28"/>
          <w:szCs w:val="28"/>
          <w:lang w:val="en-US"/>
        </w:rPr>
        <w:t>COM</w:t>
      </w:r>
      <w:r w:rsidR="00812F98">
        <w:rPr>
          <w:sz w:val="28"/>
          <w:szCs w:val="28"/>
        </w:rPr>
        <w:t xml:space="preserve"> модуля</w:t>
      </w:r>
      <w:r w:rsidR="007815E4">
        <w:rPr>
          <w:sz w:val="28"/>
          <w:szCs w:val="28"/>
        </w:rPr>
        <w:t xml:space="preserve">, </w:t>
      </w:r>
      <w:r w:rsidR="007815E4" w:rsidRPr="00BC0885">
        <w:rPr>
          <w:color w:val="000000"/>
          <w:sz w:val="28"/>
          <w:szCs w:val="28"/>
        </w:rPr>
        <w:t xml:space="preserve">который </w:t>
      </w:r>
      <w:r>
        <w:rPr>
          <w:color w:val="000000"/>
          <w:sz w:val="28"/>
          <w:szCs w:val="28"/>
        </w:rPr>
        <w:t>выбирает и распечатывает</w:t>
      </w:r>
      <w:r w:rsidR="007815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следующую информацию</w:t>
      </w:r>
      <w:r w:rsidRPr="0080236C">
        <w:rPr>
          <w:color w:val="000000"/>
          <w:sz w:val="28"/>
          <w:szCs w:val="28"/>
        </w:rPr>
        <w:t>:</w:t>
      </w:r>
    </w:p>
    <w:p w14:paraId="519A16CC" w14:textId="5A2F4543" w:rsidR="0080236C" w:rsidRDefault="00AE1B03" w:rsidP="00704A44">
      <w:pPr>
        <w:pStyle w:val="ab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доступной памяти</w:t>
      </w:r>
      <w:r w:rsidR="006C6F3F" w:rsidRPr="006C6F3F">
        <w:rPr>
          <w:color w:val="000000"/>
          <w:sz w:val="28"/>
          <w:szCs w:val="28"/>
        </w:rPr>
        <w:t xml:space="preserve"> (</w:t>
      </w:r>
      <w:r w:rsidR="006C6F3F">
        <w:rPr>
          <w:color w:val="000000"/>
          <w:sz w:val="28"/>
          <w:szCs w:val="28"/>
        </w:rPr>
        <w:t>в килобайтах</w:t>
      </w:r>
      <w:r w:rsidR="006C6F3F" w:rsidRPr="006C6F3F">
        <w:rPr>
          <w:color w:val="000000"/>
          <w:sz w:val="28"/>
          <w:szCs w:val="28"/>
        </w:rPr>
        <w:t>)</w:t>
      </w:r>
    </w:p>
    <w:p w14:paraId="1F6976C3" w14:textId="5EC3B291" w:rsidR="0080236C" w:rsidRDefault="00AE1B03" w:rsidP="00704A44">
      <w:pPr>
        <w:pStyle w:val="ab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расширенной памяти</w:t>
      </w:r>
      <w:r w:rsidR="006C6F3F">
        <w:rPr>
          <w:color w:val="000000"/>
          <w:sz w:val="28"/>
          <w:szCs w:val="28"/>
        </w:rPr>
        <w:t xml:space="preserve"> (в килобайтах)</w:t>
      </w:r>
    </w:p>
    <w:p w14:paraId="2BFDEAD6" w14:textId="513F87E6" w:rsidR="0080236C" w:rsidRDefault="00AE1B03" w:rsidP="00704A44">
      <w:pPr>
        <w:pStyle w:val="ab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Выводит цепочку блоков управления памятью</w:t>
      </w:r>
    </w:p>
    <w:p w14:paraId="1C546F2F" w14:textId="200EEB88" w:rsidR="00812F98" w:rsidRPr="000D6CC2" w:rsidRDefault="007815E4" w:rsidP="00AE1B03">
      <w:pPr>
        <w:spacing w:line="360" w:lineRule="auto"/>
        <w:ind w:firstLine="708"/>
        <w:jc w:val="both"/>
      </w:pPr>
      <w:r>
        <w:rPr>
          <w:sz w:val="28"/>
          <w:szCs w:val="28"/>
        </w:rPr>
        <w:t>Полученный исходный модуль был отлажен.</w:t>
      </w:r>
      <w:r w:rsidR="00C678A2">
        <w:rPr>
          <w:sz w:val="28"/>
          <w:szCs w:val="28"/>
        </w:rPr>
        <w:t xml:space="preserve"> Результаты выполнения программы представлены</w:t>
      </w:r>
      <w:r w:rsidR="00792805">
        <w:rPr>
          <w:sz w:val="28"/>
          <w:szCs w:val="28"/>
        </w:rPr>
        <w:t xml:space="preserve"> на рис. </w:t>
      </w:r>
      <w:r w:rsidR="00AE1B03">
        <w:rPr>
          <w:sz w:val="28"/>
          <w:szCs w:val="28"/>
        </w:rPr>
        <w:t>2</w:t>
      </w:r>
      <w:r w:rsidR="00792805">
        <w:rPr>
          <w:sz w:val="28"/>
          <w:szCs w:val="28"/>
        </w:rPr>
        <w:t>.</w:t>
      </w:r>
    </w:p>
    <w:p w14:paraId="6E3A2FF8" w14:textId="55B21FD3" w:rsidR="00812F98" w:rsidRDefault="006C6F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7BD1BF" wp14:editId="0F4422C7">
            <wp:extent cx="2674620" cy="262022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324" cy="26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2B63" w14:textId="26B1788D" w:rsidR="00812F98" w:rsidRPr="00AE1B03" w:rsidRDefault="00812F9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E1B0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C45C52">
        <w:rPr>
          <w:sz w:val="28"/>
          <w:szCs w:val="28"/>
        </w:rPr>
        <w:t>Вывод программы</w:t>
      </w:r>
      <w:r w:rsidR="00AE1B03">
        <w:rPr>
          <w:sz w:val="28"/>
          <w:szCs w:val="28"/>
        </w:rPr>
        <w:t xml:space="preserve"> </w:t>
      </w:r>
      <w:r w:rsidR="006C6F3F">
        <w:rPr>
          <w:sz w:val="28"/>
          <w:szCs w:val="28"/>
          <w:lang w:val="en-US"/>
        </w:rPr>
        <w:t>lr</w:t>
      </w:r>
      <w:r w:rsidR="006C6F3F" w:rsidRPr="006C6F3F">
        <w:rPr>
          <w:sz w:val="28"/>
          <w:szCs w:val="28"/>
        </w:rPr>
        <w:t>3_1</w:t>
      </w:r>
      <w:r w:rsidR="00AE1B03" w:rsidRPr="00AE1B03">
        <w:rPr>
          <w:sz w:val="28"/>
          <w:szCs w:val="28"/>
        </w:rPr>
        <w:t>.</w:t>
      </w:r>
      <w:r w:rsidR="00AE1B03">
        <w:rPr>
          <w:sz w:val="28"/>
          <w:szCs w:val="28"/>
          <w:lang w:val="en-US"/>
        </w:rPr>
        <w:t>com</w:t>
      </w:r>
    </w:p>
    <w:p w14:paraId="7D405D30" w14:textId="70B5DD96" w:rsidR="00170678" w:rsidRDefault="00C754C5" w:rsidP="00C754C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занимает всю доступную память.</w:t>
      </w:r>
    </w:p>
    <w:p w14:paraId="0C02A43A" w14:textId="33F46360" w:rsidR="00C754C5" w:rsidRDefault="006C6F3F" w:rsidP="00C754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в программу</w:t>
      </w:r>
      <w:r w:rsidR="00C754C5">
        <w:rPr>
          <w:sz w:val="28"/>
          <w:szCs w:val="28"/>
        </w:rPr>
        <w:t xml:space="preserve"> была </w:t>
      </w:r>
      <w:r>
        <w:rPr>
          <w:sz w:val="28"/>
          <w:szCs w:val="28"/>
        </w:rPr>
        <w:t>внесена процедура, которая освобождала всю память, которую программа не занимает</w:t>
      </w:r>
      <w:r w:rsidR="00C754C5">
        <w:rPr>
          <w:sz w:val="28"/>
          <w:szCs w:val="28"/>
        </w:rPr>
        <w:t xml:space="preserve">. Была использована функция </w:t>
      </w:r>
      <w:r w:rsidR="00C754C5" w:rsidRPr="00C754C5">
        <w:rPr>
          <w:sz w:val="28"/>
          <w:szCs w:val="28"/>
        </w:rPr>
        <w:t>4</w:t>
      </w:r>
      <w:r w:rsidR="00C754C5">
        <w:rPr>
          <w:sz w:val="28"/>
          <w:szCs w:val="28"/>
          <w:lang w:val="en-US"/>
        </w:rPr>
        <w:t>Ah</w:t>
      </w:r>
      <w:r w:rsidR="00C754C5" w:rsidRPr="00C754C5">
        <w:rPr>
          <w:sz w:val="28"/>
          <w:szCs w:val="28"/>
        </w:rPr>
        <w:t xml:space="preserve"> </w:t>
      </w:r>
      <w:r w:rsidR="00C754C5">
        <w:rPr>
          <w:sz w:val="28"/>
          <w:szCs w:val="28"/>
        </w:rPr>
        <w:t xml:space="preserve">прерывания </w:t>
      </w:r>
      <w:r w:rsidR="00C754C5" w:rsidRPr="00C754C5">
        <w:rPr>
          <w:sz w:val="28"/>
          <w:szCs w:val="28"/>
        </w:rPr>
        <w:t>21</w:t>
      </w:r>
      <w:r w:rsidR="00C754C5">
        <w:rPr>
          <w:sz w:val="28"/>
          <w:szCs w:val="28"/>
          <w:lang w:val="en-US"/>
        </w:rPr>
        <w:t>h</w:t>
      </w:r>
      <w:r w:rsidR="00C754C5">
        <w:rPr>
          <w:sz w:val="28"/>
          <w:szCs w:val="28"/>
        </w:rPr>
        <w:t>. Результат выполнения программы представлен на рис. 3.</w:t>
      </w:r>
    </w:p>
    <w:p w14:paraId="351BB88A" w14:textId="65C00EB4" w:rsidR="00C754C5" w:rsidRPr="00C754C5" w:rsidRDefault="006C6F3F" w:rsidP="00C754C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00FF90" wp14:editId="5C1115AD">
            <wp:extent cx="2667000" cy="3282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co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92" cy="32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0237" w14:textId="69B2FC40" w:rsidR="00C754C5" w:rsidRPr="00AE1B03" w:rsidRDefault="00C754C5" w:rsidP="00C754C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754C5">
        <w:rPr>
          <w:sz w:val="28"/>
          <w:szCs w:val="28"/>
        </w:rPr>
        <w:t>3</w:t>
      </w:r>
      <w:r>
        <w:rPr>
          <w:sz w:val="28"/>
          <w:szCs w:val="28"/>
        </w:rPr>
        <w:t xml:space="preserve"> – Вывод программы </w:t>
      </w:r>
      <w:r w:rsidR="006C6F3F">
        <w:rPr>
          <w:sz w:val="28"/>
          <w:szCs w:val="28"/>
          <w:lang w:val="en-US"/>
        </w:rPr>
        <w:t>lr</w:t>
      </w:r>
      <w:r w:rsidR="006C6F3F" w:rsidRPr="006C6F3F">
        <w:rPr>
          <w:sz w:val="28"/>
          <w:szCs w:val="28"/>
        </w:rPr>
        <w:t>3_2</w:t>
      </w:r>
      <w:r w:rsidRPr="00AE1B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5AF6D049" w14:textId="5E9E21F0" w:rsidR="00C754C5" w:rsidRDefault="006C6F3F" w:rsidP="00C754C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была высвобождена</w:t>
      </w:r>
      <w:r w:rsidR="00C754C5" w:rsidRPr="00C754C5">
        <w:rPr>
          <w:sz w:val="28"/>
          <w:szCs w:val="28"/>
        </w:rPr>
        <w:t xml:space="preserve"> память. </w:t>
      </w:r>
      <w:r>
        <w:rPr>
          <w:sz w:val="28"/>
          <w:szCs w:val="28"/>
        </w:rPr>
        <w:t>Как видно из скриншота</w:t>
      </w:r>
      <w:r w:rsidR="00C754C5">
        <w:rPr>
          <w:sz w:val="28"/>
          <w:szCs w:val="28"/>
        </w:rPr>
        <w:t xml:space="preserve">, освобожденная память относится к шестому блоку </w:t>
      </w:r>
      <w:r w:rsidR="00C56316">
        <w:rPr>
          <w:sz w:val="28"/>
          <w:szCs w:val="28"/>
        </w:rPr>
        <w:t>управления памятью, который является свободным.</w:t>
      </w:r>
    </w:p>
    <w:p w14:paraId="00B6AB70" w14:textId="0C7DD4A5" w:rsidR="00C56316" w:rsidRDefault="006C6F3F" w:rsidP="00C563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в программу была внесена процедура, которая запрашивает 64Кб памяти(</w:t>
      </w:r>
      <w:r>
        <w:rPr>
          <w:sz w:val="28"/>
          <w:szCs w:val="28"/>
        </w:rPr>
        <w:t>функцией 48</w:t>
      </w:r>
      <w:r>
        <w:rPr>
          <w:sz w:val="28"/>
          <w:szCs w:val="28"/>
          <w:lang w:val="en-US"/>
        </w:rPr>
        <w:t>h</w:t>
      </w:r>
      <w:r w:rsidRPr="00C56316">
        <w:rPr>
          <w:sz w:val="28"/>
          <w:szCs w:val="28"/>
        </w:rPr>
        <w:t xml:space="preserve"> </w:t>
      </w:r>
      <w:r>
        <w:rPr>
          <w:sz w:val="28"/>
          <w:szCs w:val="28"/>
        </w:rPr>
        <w:t>прерывания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 после освобождения памяти, которую она не занимает</w:t>
      </w:r>
      <w:r w:rsidR="00C56316">
        <w:rPr>
          <w:sz w:val="28"/>
          <w:szCs w:val="28"/>
        </w:rPr>
        <w:t>. Результат выполнения программы представлен на рис. 4.</w:t>
      </w:r>
    </w:p>
    <w:p w14:paraId="4567B894" w14:textId="645994EB" w:rsidR="00C56316" w:rsidRPr="00C754C5" w:rsidRDefault="006C6F3F" w:rsidP="00C56316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B2E94A" wp14:editId="50B09EE9">
            <wp:extent cx="2659380" cy="3366757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i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908" cy="337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A395" w14:textId="700F68D8" w:rsidR="00C56316" w:rsidRPr="00AE1B03" w:rsidRDefault="00C56316" w:rsidP="00C5631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56316">
        <w:rPr>
          <w:sz w:val="28"/>
          <w:szCs w:val="28"/>
        </w:rPr>
        <w:t>4</w:t>
      </w:r>
      <w:r>
        <w:rPr>
          <w:sz w:val="28"/>
          <w:szCs w:val="28"/>
        </w:rPr>
        <w:t xml:space="preserve"> – Вывод программы </w:t>
      </w:r>
      <w:r w:rsidR="006C6F3F">
        <w:rPr>
          <w:sz w:val="28"/>
          <w:szCs w:val="28"/>
          <w:lang w:val="en-US"/>
        </w:rPr>
        <w:t>lr</w:t>
      </w:r>
      <w:r w:rsidR="006C6F3F" w:rsidRPr="006C6F3F">
        <w:rPr>
          <w:sz w:val="28"/>
          <w:szCs w:val="28"/>
        </w:rPr>
        <w:t>3_3</w:t>
      </w:r>
      <w:r w:rsidRPr="00AE1B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48C0D800" w14:textId="1060B439" w:rsidR="00C754C5" w:rsidRDefault="00C56316" w:rsidP="00C56316">
      <w:pPr>
        <w:spacing w:line="360" w:lineRule="auto"/>
        <w:ind w:firstLine="709"/>
        <w:jc w:val="both"/>
        <w:rPr>
          <w:sz w:val="28"/>
          <w:szCs w:val="28"/>
        </w:rPr>
      </w:pPr>
      <w:r w:rsidRPr="00C4645E">
        <w:rPr>
          <w:sz w:val="28"/>
          <w:szCs w:val="28"/>
        </w:rPr>
        <w:t xml:space="preserve">В данном случае мы сначала выделяем всю доступную память, потом освобождаем то, что не нужно. Затем запрашиваем блок памяти 64 </w:t>
      </w:r>
      <w:r>
        <w:rPr>
          <w:sz w:val="28"/>
          <w:szCs w:val="28"/>
        </w:rPr>
        <w:t>К</w:t>
      </w:r>
      <w:r w:rsidRPr="00C4645E">
        <w:rPr>
          <w:sz w:val="28"/>
          <w:szCs w:val="28"/>
        </w:rPr>
        <w:t>б, в итоге система выделяет нам ещё 6</w:t>
      </w:r>
      <w:r w:rsidRPr="00C56316">
        <w:rPr>
          <w:sz w:val="28"/>
          <w:szCs w:val="28"/>
        </w:rPr>
        <w:t>5536</w:t>
      </w:r>
      <w:r w:rsidRPr="00C4645E">
        <w:rPr>
          <w:sz w:val="28"/>
          <w:szCs w:val="28"/>
        </w:rPr>
        <w:t xml:space="preserve"> б памяти</w:t>
      </w:r>
      <w:r>
        <w:rPr>
          <w:sz w:val="28"/>
          <w:szCs w:val="28"/>
        </w:rPr>
        <w:t xml:space="preserve">. Сегментный адрес </w:t>
      </w:r>
      <w:r>
        <w:rPr>
          <w:sz w:val="28"/>
          <w:szCs w:val="28"/>
          <w:lang w:val="en-US"/>
        </w:rPr>
        <w:t>PSP</w:t>
      </w:r>
      <w:r w:rsidRPr="00CC56A4">
        <w:rPr>
          <w:sz w:val="28"/>
          <w:szCs w:val="28"/>
        </w:rPr>
        <w:t xml:space="preserve"> </w:t>
      </w:r>
      <w:r>
        <w:rPr>
          <w:sz w:val="28"/>
          <w:szCs w:val="28"/>
        </w:rPr>
        <w:t>владельца участка памяти 5 и 6 блока совпадают.</w:t>
      </w:r>
    </w:p>
    <w:p w14:paraId="243B68FC" w14:textId="6362BB53" w:rsidR="00C56316" w:rsidRDefault="00C56316" w:rsidP="00C563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программа была изменена таким образом, чтобы сначала она запрашивала дополнительно 64Кб, а затем освобождала память. Результат выполнения программы представлен на рис. 5.</w:t>
      </w:r>
    </w:p>
    <w:p w14:paraId="5DB95B75" w14:textId="62451B34" w:rsidR="00C56316" w:rsidRDefault="006C6F3F" w:rsidP="00C5631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3192C1" wp14:editId="5751A2C3">
            <wp:extent cx="2773680" cy="3081867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ur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37" cy="30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6C99" w14:textId="7B333A75" w:rsidR="00C56316" w:rsidRPr="00AE1B03" w:rsidRDefault="00C56316" w:rsidP="00C5631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Вывод программы </w:t>
      </w:r>
      <w:r w:rsidR="006C6F3F">
        <w:rPr>
          <w:sz w:val="28"/>
          <w:szCs w:val="28"/>
          <w:lang w:val="en-US"/>
        </w:rPr>
        <w:t>lr</w:t>
      </w:r>
      <w:r w:rsidR="006C6F3F" w:rsidRPr="006C6F3F">
        <w:rPr>
          <w:sz w:val="28"/>
          <w:szCs w:val="28"/>
        </w:rPr>
        <w:t>3_4</w:t>
      </w:r>
      <w:r w:rsidRPr="00AE1B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39CF1E27" w14:textId="098F61B1" w:rsidR="00E65DC9" w:rsidRPr="00E65DC9" w:rsidRDefault="00E65DC9" w:rsidP="00E65DC9">
      <w:pPr>
        <w:spacing w:line="360" w:lineRule="auto"/>
        <w:ind w:firstLine="708"/>
        <w:jc w:val="both"/>
        <w:rPr>
          <w:sz w:val="28"/>
          <w:szCs w:val="28"/>
        </w:rPr>
      </w:pPr>
      <w:r w:rsidRPr="00E65DC9">
        <w:rPr>
          <w:sz w:val="28"/>
          <w:szCs w:val="28"/>
        </w:rPr>
        <w:t>В результате возникает ошибка</w:t>
      </w:r>
      <w:r w:rsidR="006C6F3F">
        <w:rPr>
          <w:sz w:val="28"/>
          <w:szCs w:val="28"/>
        </w:rPr>
        <w:t xml:space="preserve"> и дополнительный юлок памяти в 64Кб не выделяется, так как</w:t>
      </w:r>
      <w:r w:rsidRPr="00E65DC9">
        <w:rPr>
          <w:sz w:val="28"/>
          <w:szCs w:val="28"/>
        </w:rPr>
        <w:t xml:space="preserve"> уже </w:t>
      </w:r>
      <w:r w:rsidR="0084127C">
        <w:rPr>
          <w:sz w:val="28"/>
          <w:szCs w:val="28"/>
        </w:rPr>
        <w:t xml:space="preserve">была </w:t>
      </w:r>
      <w:r w:rsidRPr="00E65DC9">
        <w:rPr>
          <w:sz w:val="28"/>
          <w:szCs w:val="28"/>
        </w:rPr>
        <w:t>выдел</w:t>
      </w:r>
      <w:r w:rsidR="0084127C">
        <w:rPr>
          <w:sz w:val="28"/>
          <w:szCs w:val="28"/>
        </w:rPr>
        <w:t>ена</w:t>
      </w:r>
      <w:r w:rsidRPr="00E65DC9">
        <w:rPr>
          <w:sz w:val="28"/>
          <w:szCs w:val="28"/>
        </w:rPr>
        <w:t xml:space="preserve"> вс</w:t>
      </w:r>
      <w:r w:rsidR="0084127C">
        <w:rPr>
          <w:sz w:val="28"/>
          <w:szCs w:val="28"/>
        </w:rPr>
        <w:t>я</w:t>
      </w:r>
      <w:r w:rsidRPr="00E65DC9">
        <w:rPr>
          <w:sz w:val="28"/>
          <w:szCs w:val="28"/>
        </w:rPr>
        <w:t xml:space="preserve"> доступн</w:t>
      </w:r>
      <w:r w:rsidR="0084127C">
        <w:rPr>
          <w:sz w:val="28"/>
          <w:szCs w:val="28"/>
        </w:rPr>
        <w:t>ая</w:t>
      </w:r>
      <w:r w:rsidRPr="00E65DC9">
        <w:rPr>
          <w:sz w:val="28"/>
          <w:szCs w:val="28"/>
        </w:rPr>
        <w:t xml:space="preserve"> память.</w:t>
      </w:r>
    </w:p>
    <w:p w14:paraId="27C95863" w14:textId="59C49B14" w:rsidR="00C754C5" w:rsidRDefault="00C754C5">
      <w:pPr>
        <w:suppressAutoHyphens w:val="0"/>
      </w:pPr>
    </w:p>
    <w:p w14:paraId="17D5A2F4" w14:textId="77777777" w:rsidR="00C754C5" w:rsidRPr="000A6755" w:rsidRDefault="00C754C5">
      <w:pPr>
        <w:spacing w:line="360" w:lineRule="auto"/>
        <w:ind w:firstLine="709"/>
        <w:jc w:val="center"/>
      </w:pPr>
    </w:p>
    <w:p w14:paraId="2943EDAE" w14:textId="77777777" w:rsidR="00691604" w:rsidRDefault="00691604" w:rsidP="0069160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14:paraId="1B0B9C4C" w14:textId="394F725A" w:rsidR="00691604" w:rsidRPr="003F7444" w:rsidRDefault="003F7444" w:rsidP="00691604">
      <w:pPr>
        <w:pStyle w:val="ac"/>
        <w:numPr>
          <w:ilvl w:val="0"/>
          <w:numId w:val="17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F7444">
        <w:rPr>
          <w:rFonts w:ascii="Times New Roman" w:hAnsi="Times New Roman"/>
          <w:b/>
          <w:bCs/>
          <w:sz w:val="28"/>
          <w:szCs w:val="28"/>
        </w:rPr>
        <w:t>Что означает «доступный объём памяти»?</w:t>
      </w:r>
    </w:p>
    <w:p w14:paraId="4B413F8F" w14:textId="77777777" w:rsidR="003F7444" w:rsidRPr="003F7444" w:rsidRDefault="003F7444" w:rsidP="00E75772">
      <w:pPr>
        <w:pStyle w:val="ab"/>
        <w:spacing w:line="360" w:lineRule="auto"/>
        <w:jc w:val="both"/>
        <w:rPr>
          <w:sz w:val="28"/>
          <w:szCs w:val="28"/>
        </w:rPr>
      </w:pPr>
      <w:r w:rsidRPr="003F7444">
        <w:rPr>
          <w:sz w:val="28"/>
          <w:szCs w:val="28"/>
        </w:rPr>
        <w:t xml:space="preserve">Максимальный объем памяти, который может использовать программа. </w:t>
      </w:r>
    </w:p>
    <w:p w14:paraId="38085577" w14:textId="77777777" w:rsidR="003F7444" w:rsidRPr="003F7444" w:rsidRDefault="003F7444" w:rsidP="00567D54">
      <w:pPr>
        <w:pStyle w:val="ac"/>
        <w:tabs>
          <w:tab w:val="left" w:pos="993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3D130029" w14:textId="5BD16DEC" w:rsidR="00691604" w:rsidRDefault="003F7444" w:rsidP="00691604">
      <w:pPr>
        <w:pStyle w:val="a6"/>
        <w:widowControl w:val="0"/>
        <w:numPr>
          <w:ilvl w:val="0"/>
          <w:numId w:val="17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3F7444">
        <w:rPr>
          <w:b/>
          <w:bCs/>
          <w:sz w:val="28"/>
          <w:szCs w:val="28"/>
        </w:rPr>
        <w:t xml:space="preserve">Где </w:t>
      </w:r>
      <w:r w:rsidRPr="003F7444">
        <w:rPr>
          <w:b/>
          <w:bCs/>
          <w:sz w:val="28"/>
          <w:szCs w:val="28"/>
          <w:lang w:val="en-US"/>
        </w:rPr>
        <w:t>MCB</w:t>
      </w:r>
      <w:r w:rsidRPr="003F7444">
        <w:rPr>
          <w:b/>
          <w:bCs/>
          <w:sz w:val="28"/>
          <w:szCs w:val="28"/>
        </w:rPr>
        <w:t xml:space="preserve"> блок Вашей программы в списке?</w:t>
      </w:r>
    </w:p>
    <w:p w14:paraId="1CF9E6C2" w14:textId="48550250" w:rsidR="008E76AE" w:rsidRDefault="00B43214" w:rsidP="008E76AE">
      <w:pPr>
        <w:pStyle w:val="a6"/>
        <w:widowControl w:val="0"/>
        <w:spacing w:after="0" w:line="360" w:lineRule="auto"/>
        <w:ind w:left="720"/>
        <w:jc w:val="both"/>
        <w:rPr>
          <w:sz w:val="28"/>
          <w:szCs w:val="21"/>
          <w:shd w:val="clear" w:color="auto" w:fill="FFFFFF"/>
        </w:rPr>
      </w:pPr>
      <w:r>
        <w:rPr>
          <w:sz w:val="28"/>
          <w:szCs w:val="21"/>
          <w:shd w:val="clear" w:color="auto" w:fill="FFFFFF"/>
        </w:rPr>
        <w:t>Принадлежность</w:t>
      </w:r>
      <w:r w:rsidRPr="00B43214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  <w:lang w:val="en-US"/>
        </w:rPr>
        <w:t>MCB</w:t>
      </w:r>
      <w:r w:rsidRPr="00B43214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можно определить по сегментной компоненте</w:t>
      </w:r>
      <w:r w:rsidR="00D85419">
        <w:rPr>
          <w:sz w:val="28"/>
          <w:szCs w:val="21"/>
          <w:shd w:val="clear" w:color="auto" w:fill="FFFFFF"/>
        </w:rPr>
        <w:t xml:space="preserve"> </w:t>
      </w:r>
      <w:r w:rsidR="006C6F3F">
        <w:rPr>
          <w:sz w:val="28"/>
          <w:szCs w:val="21"/>
          <w:shd w:val="clear" w:color="auto" w:fill="FFFFFF"/>
        </w:rPr>
        <w:t>адреса владельца блок.</w:t>
      </w:r>
    </w:p>
    <w:p w14:paraId="115A99F8" w14:textId="02F80704" w:rsidR="00D85419" w:rsidRPr="006C6F3F" w:rsidRDefault="006C6F3F" w:rsidP="006C6F3F">
      <w:pPr>
        <w:pStyle w:val="a6"/>
        <w:widowControl w:val="0"/>
        <w:numPr>
          <w:ilvl w:val="0"/>
          <w:numId w:val="24"/>
        </w:numPr>
        <w:spacing w:after="0" w:line="360" w:lineRule="auto"/>
        <w:rPr>
          <w:sz w:val="28"/>
          <w:szCs w:val="21"/>
          <w:shd w:val="clear" w:color="auto" w:fill="FFFFFF"/>
        </w:rPr>
      </w:pPr>
      <w:r>
        <w:rPr>
          <w:sz w:val="28"/>
          <w:szCs w:val="21"/>
          <w:shd w:val="clear" w:color="auto" w:fill="FFFFFF"/>
        </w:rPr>
        <w:t>В</w:t>
      </w:r>
      <w:r w:rsidRPr="006C6F3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  <w:lang w:val="en-US"/>
        </w:rPr>
        <w:t>lr</w:t>
      </w:r>
      <w:r w:rsidRPr="006C6F3F">
        <w:rPr>
          <w:sz w:val="28"/>
          <w:szCs w:val="21"/>
          <w:shd w:val="clear" w:color="auto" w:fill="FFFFFF"/>
        </w:rPr>
        <w:t>3_1.</w:t>
      </w:r>
      <w:r>
        <w:rPr>
          <w:sz w:val="28"/>
          <w:szCs w:val="21"/>
          <w:shd w:val="clear" w:color="auto" w:fill="FFFFFF"/>
          <w:lang w:val="en-US"/>
        </w:rPr>
        <w:t>com</w:t>
      </w:r>
      <w:r w:rsidRPr="006C6F3F">
        <w:rPr>
          <w:sz w:val="28"/>
          <w:szCs w:val="21"/>
          <w:shd w:val="clear" w:color="auto" w:fill="FFFFFF"/>
        </w:rPr>
        <w:t xml:space="preserve">, </w:t>
      </w:r>
      <w:r>
        <w:rPr>
          <w:sz w:val="28"/>
          <w:szCs w:val="21"/>
          <w:shd w:val="clear" w:color="auto" w:fill="FFFFFF"/>
          <w:lang w:val="en-US"/>
        </w:rPr>
        <w:t>lr</w:t>
      </w:r>
      <w:r w:rsidRPr="006C6F3F">
        <w:rPr>
          <w:sz w:val="28"/>
          <w:szCs w:val="21"/>
          <w:shd w:val="clear" w:color="auto" w:fill="FFFFFF"/>
        </w:rPr>
        <w:t>3_2.</w:t>
      </w:r>
      <w:r>
        <w:rPr>
          <w:sz w:val="28"/>
          <w:szCs w:val="21"/>
          <w:shd w:val="clear" w:color="auto" w:fill="FFFFFF"/>
          <w:lang w:val="en-US"/>
        </w:rPr>
        <w:t>com</w:t>
      </w:r>
      <w:r w:rsidRPr="006C6F3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и</w:t>
      </w:r>
      <w:r w:rsidRPr="006C6F3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  <w:lang w:val="en-US"/>
        </w:rPr>
        <w:t>lr</w:t>
      </w:r>
      <w:r w:rsidRPr="006C6F3F">
        <w:rPr>
          <w:sz w:val="28"/>
          <w:szCs w:val="21"/>
          <w:shd w:val="clear" w:color="auto" w:fill="FFFFFF"/>
        </w:rPr>
        <w:t>3_4.</w:t>
      </w:r>
      <w:r>
        <w:rPr>
          <w:sz w:val="28"/>
          <w:szCs w:val="21"/>
          <w:shd w:val="clear" w:color="auto" w:fill="FFFFFF"/>
          <w:lang w:val="en-US"/>
        </w:rPr>
        <w:t>com</w:t>
      </w:r>
      <w:r w:rsidRPr="006C6F3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  <w:lang w:val="en-US"/>
        </w:rPr>
        <w:t>MCB</w:t>
      </w:r>
      <w:r w:rsidRPr="006C6F3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блок программы четвертый и пятый.</w:t>
      </w:r>
    </w:p>
    <w:p w14:paraId="0031D204" w14:textId="4F259A7F" w:rsidR="006C6F3F" w:rsidRPr="006C6F3F" w:rsidRDefault="006C6F3F" w:rsidP="006C6F3F">
      <w:pPr>
        <w:pStyle w:val="a6"/>
        <w:widowControl w:val="0"/>
        <w:numPr>
          <w:ilvl w:val="0"/>
          <w:numId w:val="24"/>
        </w:numPr>
        <w:spacing w:after="0" w:line="360" w:lineRule="auto"/>
        <w:rPr>
          <w:sz w:val="28"/>
          <w:szCs w:val="21"/>
          <w:shd w:val="clear" w:color="auto" w:fill="FFFFFF"/>
        </w:rPr>
      </w:pPr>
      <w:r>
        <w:rPr>
          <w:sz w:val="28"/>
          <w:szCs w:val="21"/>
          <w:shd w:val="clear" w:color="auto" w:fill="FFFFFF"/>
        </w:rPr>
        <w:t xml:space="preserve">В </w:t>
      </w:r>
      <w:r>
        <w:rPr>
          <w:sz w:val="28"/>
          <w:szCs w:val="21"/>
          <w:shd w:val="clear" w:color="auto" w:fill="FFFFFF"/>
          <w:lang w:val="en-US"/>
        </w:rPr>
        <w:t>lr</w:t>
      </w:r>
      <w:r w:rsidRPr="006C6F3F">
        <w:rPr>
          <w:sz w:val="28"/>
          <w:szCs w:val="21"/>
          <w:shd w:val="clear" w:color="auto" w:fill="FFFFFF"/>
        </w:rPr>
        <w:t>3_4.</w:t>
      </w:r>
      <w:r>
        <w:rPr>
          <w:sz w:val="28"/>
          <w:szCs w:val="21"/>
          <w:shd w:val="clear" w:color="auto" w:fill="FFFFFF"/>
          <w:lang w:val="en-US"/>
        </w:rPr>
        <w:t>com</w:t>
      </w:r>
      <w:r w:rsidRPr="006C6F3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  <w:lang w:val="en-US"/>
        </w:rPr>
        <w:t>MCB</w:t>
      </w:r>
      <w:r w:rsidRPr="006C6F3F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блок программы четвертый, пятый и шестой, так как во время работы программы выделяется дополнительно 64Кб.</w:t>
      </w:r>
    </w:p>
    <w:p w14:paraId="6A5DB41A" w14:textId="526DB202" w:rsidR="00691604" w:rsidRPr="003F7444" w:rsidRDefault="003F7444" w:rsidP="008E76AE">
      <w:pPr>
        <w:pStyle w:val="a6"/>
        <w:widowControl w:val="0"/>
        <w:numPr>
          <w:ilvl w:val="0"/>
          <w:numId w:val="17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3F7444">
        <w:rPr>
          <w:b/>
          <w:bCs/>
          <w:sz w:val="28"/>
          <w:szCs w:val="28"/>
        </w:rPr>
        <w:t>Какой размер памяти занимает программа в каждом случае?</w:t>
      </w:r>
    </w:p>
    <w:p w14:paraId="6CF1772D" w14:textId="57F1DAC0" w:rsidR="00691604" w:rsidRPr="002817E3" w:rsidRDefault="006C6F3F" w:rsidP="002817E3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Lr3_1.com</w:t>
      </w:r>
    </w:p>
    <w:p w14:paraId="0F9D174B" w14:textId="507C0FB9" w:rsidR="002817E3" w:rsidRPr="002817E3" w:rsidRDefault="002817E3" w:rsidP="002817E3">
      <w:pPr>
        <w:pStyle w:val="ab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занимает (648912Б + 144Б) </w:t>
      </w:r>
      <w:r w:rsidRPr="002817E3">
        <w:rPr>
          <w:sz w:val="28"/>
          <w:szCs w:val="28"/>
        </w:rPr>
        <w:t>649056</w:t>
      </w:r>
      <w:r>
        <w:rPr>
          <w:sz w:val="28"/>
          <w:szCs w:val="28"/>
        </w:rPr>
        <w:t xml:space="preserve"> байт.</w:t>
      </w:r>
    </w:p>
    <w:p w14:paraId="31004685" w14:textId="702C804E" w:rsidR="002817E3" w:rsidRPr="002817E3" w:rsidRDefault="006C6F3F" w:rsidP="002817E3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Lr3_2.com</w:t>
      </w:r>
    </w:p>
    <w:p w14:paraId="41787745" w14:textId="0D42F2BE" w:rsidR="00D85648" w:rsidRPr="006C6F3F" w:rsidRDefault="002817E3" w:rsidP="006C6F3F">
      <w:pPr>
        <w:pStyle w:val="ab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занимает (</w:t>
      </w:r>
      <w:r w:rsidR="006C6F3F">
        <w:rPr>
          <w:sz w:val="28"/>
          <w:szCs w:val="28"/>
        </w:rPr>
        <w:t>1360</w:t>
      </w:r>
      <w:r>
        <w:rPr>
          <w:sz w:val="28"/>
          <w:szCs w:val="28"/>
        </w:rPr>
        <w:t xml:space="preserve">Б + 144Б) </w:t>
      </w:r>
      <w:r w:rsidR="006C6F3F">
        <w:rPr>
          <w:sz w:val="28"/>
          <w:szCs w:val="28"/>
        </w:rPr>
        <w:t>1504</w:t>
      </w:r>
      <w:r>
        <w:rPr>
          <w:sz w:val="28"/>
          <w:szCs w:val="28"/>
        </w:rPr>
        <w:t xml:space="preserve"> байт</w:t>
      </w:r>
      <w:r w:rsidRPr="002817E3">
        <w:rPr>
          <w:sz w:val="28"/>
          <w:szCs w:val="28"/>
        </w:rPr>
        <w:t xml:space="preserve"> </w:t>
      </w:r>
      <w:r w:rsidR="006C6F3F">
        <w:rPr>
          <w:sz w:val="28"/>
          <w:szCs w:val="28"/>
        </w:rPr>
        <w:t>после освобождения памяти.</w:t>
      </w:r>
    </w:p>
    <w:p w14:paraId="4FF9B65E" w14:textId="27B87CEB" w:rsidR="002817E3" w:rsidRPr="002817E3" w:rsidRDefault="006C6F3F" w:rsidP="002817E3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Lr3_3.com</w:t>
      </w:r>
    </w:p>
    <w:p w14:paraId="410791BF" w14:textId="7F9C414F" w:rsidR="002817E3" w:rsidRPr="002817E3" w:rsidRDefault="002817E3" w:rsidP="002817E3">
      <w:pPr>
        <w:pStyle w:val="ab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занимает (</w:t>
      </w:r>
      <w:r w:rsidR="006C6F3F">
        <w:rPr>
          <w:sz w:val="28"/>
          <w:szCs w:val="28"/>
        </w:rPr>
        <w:t>1376</w:t>
      </w:r>
      <w:r>
        <w:rPr>
          <w:sz w:val="28"/>
          <w:szCs w:val="28"/>
        </w:rPr>
        <w:t xml:space="preserve">Б + 144Б) </w:t>
      </w:r>
      <w:r w:rsidR="006C6F3F">
        <w:rPr>
          <w:sz w:val="28"/>
          <w:szCs w:val="28"/>
        </w:rPr>
        <w:t>1520</w:t>
      </w:r>
      <w:r>
        <w:rPr>
          <w:sz w:val="28"/>
          <w:szCs w:val="28"/>
        </w:rPr>
        <w:t xml:space="preserve"> байт после освобождения памяти и дополнительно 65536 байт после выделения.</w:t>
      </w:r>
    </w:p>
    <w:p w14:paraId="7900AFCE" w14:textId="44254A1F" w:rsidR="002817E3" w:rsidRPr="002817E3" w:rsidRDefault="006C6F3F" w:rsidP="002817E3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Lr3_4.com</w:t>
      </w:r>
    </w:p>
    <w:p w14:paraId="0A679548" w14:textId="0CA0185F" w:rsidR="002817E3" w:rsidRPr="002817E3" w:rsidRDefault="002817E3" w:rsidP="002817E3">
      <w:pPr>
        <w:pStyle w:val="ab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занимает (</w:t>
      </w:r>
      <w:r w:rsidR="006C6F3F">
        <w:rPr>
          <w:sz w:val="28"/>
          <w:szCs w:val="28"/>
        </w:rPr>
        <w:t>1376</w:t>
      </w:r>
      <w:r>
        <w:rPr>
          <w:sz w:val="28"/>
          <w:szCs w:val="28"/>
        </w:rPr>
        <w:t xml:space="preserve">Б + 144Б) </w:t>
      </w:r>
      <w:r w:rsidR="006C6F3F">
        <w:rPr>
          <w:sz w:val="28"/>
          <w:szCs w:val="28"/>
        </w:rPr>
        <w:t>1520</w:t>
      </w:r>
      <w:r w:rsidRPr="002817E3">
        <w:rPr>
          <w:sz w:val="28"/>
          <w:szCs w:val="28"/>
        </w:rPr>
        <w:t xml:space="preserve"> </w:t>
      </w:r>
      <w:r>
        <w:rPr>
          <w:sz w:val="28"/>
          <w:szCs w:val="28"/>
        </w:rPr>
        <w:t>байт.</w:t>
      </w:r>
    </w:p>
    <w:p w14:paraId="2B1F8E86" w14:textId="77777777" w:rsidR="00D32006" w:rsidRDefault="00D32006" w:rsidP="00D32006">
      <w:pPr>
        <w:suppressAutoHyphens w:val="0"/>
        <w:rPr>
          <w:b/>
          <w:color w:val="000000"/>
          <w:sz w:val="28"/>
          <w:szCs w:val="28"/>
        </w:rPr>
      </w:pPr>
    </w:p>
    <w:p w14:paraId="74AB65CC" w14:textId="77777777" w:rsidR="00D32006" w:rsidRPr="00D32006" w:rsidRDefault="00812F98" w:rsidP="008E76AE">
      <w:pPr>
        <w:suppressAutoHyphens w:val="0"/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Вывод.</w:t>
      </w:r>
    </w:p>
    <w:p w14:paraId="6E6D2902" w14:textId="60BBA36C" w:rsidR="00D32006" w:rsidRPr="00EA7E31" w:rsidRDefault="006C6F3F" w:rsidP="00D32006">
      <w:pPr>
        <w:pStyle w:val="ac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D32006" w:rsidRPr="00EA7E31">
        <w:rPr>
          <w:rFonts w:ascii="Times New Roman" w:hAnsi="Times New Roman"/>
          <w:sz w:val="28"/>
          <w:szCs w:val="28"/>
        </w:rPr>
        <w:t xml:space="preserve"> выполнения данной лабораторной работы был</w:t>
      </w:r>
      <w:r w:rsidR="003F7444">
        <w:rPr>
          <w:rFonts w:ascii="Times New Roman" w:hAnsi="Times New Roman"/>
          <w:sz w:val="28"/>
          <w:szCs w:val="28"/>
        </w:rPr>
        <w:t xml:space="preserve"> изучен список блоков управления памятью, а также методы выделения и освобождения памяти для программы.</w:t>
      </w:r>
    </w:p>
    <w:p w14:paraId="6CCB3320" w14:textId="77777777" w:rsidR="000B5A62" w:rsidRDefault="000B5A62">
      <w:pPr>
        <w:suppressAutoHyphens w:val="0"/>
        <w:rPr>
          <w:sz w:val="28"/>
        </w:rPr>
      </w:pPr>
      <w:r>
        <w:rPr>
          <w:sz w:val="28"/>
        </w:rPr>
        <w:br w:type="page"/>
      </w:r>
    </w:p>
    <w:p w14:paraId="4A754723" w14:textId="77777777" w:rsidR="000B5A62" w:rsidRPr="000B5A62" w:rsidRDefault="000B5A62" w:rsidP="000B5A62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>ПРИЛОЖЕНИЕ А</w:t>
      </w:r>
    </w:p>
    <w:p w14:paraId="1036F4F1" w14:textId="621928D4" w:rsidR="000B5A62" w:rsidRPr="006C6F3F" w:rsidRDefault="000B5A62" w:rsidP="000B5A62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t xml:space="preserve">ИСХОДНЫЙ КОД ПРОГРАММЫ. </w:t>
      </w:r>
      <w:r w:rsidR="006C6F3F">
        <w:rPr>
          <w:b/>
          <w:sz w:val="32"/>
          <w:lang w:val="en-US"/>
        </w:rPr>
        <w:t>LR</w:t>
      </w:r>
      <w:r w:rsidR="006C6F3F" w:rsidRPr="006C6F3F">
        <w:rPr>
          <w:b/>
          <w:sz w:val="32"/>
          <w:lang w:val="en-US"/>
        </w:rPr>
        <w:t>3_1</w:t>
      </w:r>
      <w:r w:rsidRPr="006C6F3F">
        <w:rPr>
          <w:b/>
          <w:sz w:val="32"/>
          <w:lang w:val="en-US"/>
        </w:rPr>
        <w:t>.</w:t>
      </w:r>
      <w:r w:rsidR="003F7444">
        <w:rPr>
          <w:b/>
          <w:sz w:val="32"/>
          <w:lang w:val="en-US"/>
        </w:rPr>
        <w:t>ASM</w:t>
      </w:r>
    </w:p>
    <w:p w14:paraId="4112C48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LAB SEGMENT</w:t>
      </w:r>
    </w:p>
    <w:p w14:paraId="080A86D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ASSUME CS:LAB, DS:LAB, ES:NOTHING, SS:NOTHING</w:t>
      </w:r>
    </w:p>
    <w:p w14:paraId="16E40CD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ORG 100H</w:t>
      </w:r>
    </w:p>
    <w:p w14:paraId="45CCB3E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MAIN: JMP BEGIN</w:t>
      </w:r>
    </w:p>
    <w:p w14:paraId="591E4FB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7AE47B5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</w:t>
      </w:r>
      <w:r w:rsidRPr="006C6F3F">
        <w:rPr>
          <w:rFonts w:ascii="Courier New" w:hAnsi="Courier New" w:cs="Courier New"/>
          <w:sz w:val="22"/>
          <w:szCs w:val="22"/>
        </w:rPr>
        <w:t>данные</w:t>
      </w:r>
    </w:p>
    <w:p w14:paraId="2A5D89D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AVAILABLE_MEMORY db 'Available memory: $' </w:t>
      </w:r>
    </w:p>
    <w:p w14:paraId="617E862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EXPENDED_MEMORY  db 'Expanded memory: $' </w:t>
      </w:r>
    </w:p>
    <w:p w14:paraId="4DEC653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MCB_NUM_INFO     db  'MCB number $'</w:t>
      </w:r>
    </w:p>
    <w:p w14:paraId="00F40F4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AREA_SIZE_INFO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 '   Area size: $'</w:t>
      </w:r>
    </w:p>
    <w:p w14:paraId="2DF9F86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END_LINE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 0Dh, 0Ah, "$"</w:t>
      </w:r>
    </w:p>
    <w:p w14:paraId="69BB14F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KBYTES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 kbytes', 13,10,'$'</w:t>
      </w:r>
    </w:p>
    <w:p w14:paraId="4920C1C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 0Dh, 0Ah, 'Block is $'</w:t>
      </w:r>
    </w:p>
    <w:p w14:paraId="08B7CB1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db 'free$'</w:t>
      </w:r>
    </w:p>
    <w:p w14:paraId="0DF7D1C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XMS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db 'OS XMS UMB$'</w:t>
      </w:r>
    </w:p>
    <w:p w14:paraId="7736B81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DRIVER_TOP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db 'Excluded top memory of driver$'</w:t>
      </w:r>
    </w:p>
    <w:p w14:paraId="0942636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DOS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'MSDOS$'</w:t>
      </w:r>
    </w:p>
    <w:p w14:paraId="52EBBCF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OCCUP_386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'386MAX UMB$'</w:t>
      </w:r>
    </w:p>
    <w:p w14:paraId="38BDD83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'386MAX$'</w:t>
      </w:r>
    </w:p>
    <w:p w14:paraId="661D0A4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BELONG_386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'386MAX UMB$'</w:t>
      </w:r>
    </w:p>
    <w:p w14:paraId="031F29A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5D8D641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1446060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PROC NEAR</w:t>
      </w:r>
    </w:p>
    <w:p w14:paraId="5D61F71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1250D7D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09H</w:t>
      </w:r>
    </w:p>
    <w:p w14:paraId="42752C9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243BB23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21316F6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008C9B5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ENDP</w:t>
      </w:r>
    </w:p>
    <w:p w14:paraId="2D2F296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0554FA8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PROC NEAR</w:t>
      </w:r>
    </w:p>
    <w:p w14:paraId="281B569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3BD666C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DX, OFFSET KBYTES</w:t>
      </w:r>
    </w:p>
    <w:p w14:paraId="2B3239D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14:paraId="40E20F8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3B7B664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080F3AF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ENDP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B54C2C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0DC24CD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;ВЫВОДИТ СЛОВО(AX) В 10 С/С</w:t>
      </w:r>
    </w:p>
    <w:p w14:paraId="720A1B6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DEC_WORD_PRINT PROC</w:t>
      </w:r>
    </w:p>
    <w:p w14:paraId="08C96B8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322FB7E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CX</w:t>
      </w:r>
    </w:p>
    <w:p w14:paraId="6BAEA47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25E7F54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4EBA218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</w:rPr>
        <w:t>MOV BX, 10</w:t>
      </w:r>
    </w:p>
    <w:p w14:paraId="55A5055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  <w:t>XOR CX, CX</w:t>
      </w:r>
    </w:p>
    <w:p w14:paraId="36CBD25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  <w:t xml:space="preserve">;В ЦИКЛЕ ДЕЛИМ ЧИСЛО(AX) НА 10(BX) И ОСТАТКИ ОТ ДЕЛЕНИЯ(DX) ЗАНОСИМ В СТЕК </w:t>
      </w:r>
    </w:p>
    <w:p w14:paraId="44525D9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GET_NUMBERS:</w:t>
      </w:r>
    </w:p>
    <w:p w14:paraId="26DCD32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DIV BX  </w:t>
      </w:r>
    </w:p>
    <w:p w14:paraId="009D579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2F35D5D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DX, DX</w:t>
      </w:r>
    </w:p>
    <w:p w14:paraId="3F5A0D8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CX</w:t>
      </w:r>
    </w:p>
    <w:p w14:paraId="7CC5A04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AX, 0</w:t>
      </w:r>
    </w:p>
    <w:p w14:paraId="44A3078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</w:rPr>
        <w:t>JNZ GET_NUMBERS</w:t>
      </w:r>
    </w:p>
    <w:p w14:paraId="3D63CAC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</w:p>
    <w:p w14:paraId="3867629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  <w:t>;В ЦИКЛЕ ДОСТАЕМ ИЗ СТЕКА ЧИСЛА В 10 С/С И ВЫВОДИМ</w:t>
      </w:r>
    </w:p>
    <w:p w14:paraId="713D8E4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WRITING:</w:t>
      </w:r>
    </w:p>
    <w:p w14:paraId="6187EA5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363626C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OR DL, 48 ;</w:t>
      </w:r>
      <w:r w:rsidRPr="006C6F3F">
        <w:rPr>
          <w:rFonts w:ascii="Courier New" w:hAnsi="Courier New" w:cs="Courier New"/>
          <w:sz w:val="22"/>
          <w:szCs w:val="22"/>
        </w:rPr>
        <w:t>СДВИГ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6F3F">
        <w:rPr>
          <w:rFonts w:ascii="Courier New" w:hAnsi="Courier New" w:cs="Courier New"/>
          <w:sz w:val="22"/>
          <w:szCs w:val="22"/>
        </w:rPr>
        <w:t>В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ASCII </w:t>
      </w:r>
      <w:r w:rsidRPr="006C6F3F">
        <w:rPr>
          <w:rFonts w:ascii="Courier New" w:hAnsi="Courier New" w:cs="Courier New"/>
          <w:sz w:val="22"/>
          <w:szCs w:val="22"/>
        </w:rPr>
        <w:t>ДО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6F3F">
        <w:rPr>
          <w:rFonts w:ascii="Courier New" w:hAnsi="Courier New" w:cs="Courier New"/>
          <w:sz w:val="22"/>
          <w:szCs w:val="22"/>
        </w:rPr>
        <w:t>ЦИФР</w:t>
      </w:r>
    </w:p>
    <w:p w14:paraId="567AA75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2</w:t>
      </w:r>
    </w:p>
    <w:p w14:paraId="3A718E0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3162F7A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WRITING</w:t>
      </w:r>
    </w:p>
    <w:p w14:paraId="3CC3188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390FDF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0C6B971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168F32B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CX</w:t>
      </w:r>
    </w:p>
    <w:p w14:paraId="0E9900D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1EC18BE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0220C9F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DEC_WORD_PRINT ENDP</w:t>
      </w:r>
    </w:p>
    <w:p w14:paraId="3EF04F7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24262A9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;ВЫВОДИТ БАЙТ(AL) В 16 С/С</w:t>
      </w:r>
    </w:p>
    <w:p w14:paraId="673C5B2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HEX_BYTE_PRINT PROC NEAR</w:t>
      </w:r>
    </w:p>
    <w:p w14:paraId="118132B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248390F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665E131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420E9F9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60D159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</w:t>
      </w:r>
    </w:p>
    <w:p w14:paraId="7F02CC8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</w:rPr>
        <w:t>MOV BL, 10H</w:t>
      </w:r>
    </w:p>
    <w:p w14:paraId="296D1C2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  <w:t xml:space="preserve">DIV BL </w:t>
      </w:r>
    </w:p>
    <w:p w14:paraId="59DCE3B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  <w:t>MOV DX, AX ;В DL - ПЕРВАЯ ЦИФРА В DH - ВТОРАЯ</w:t>
      </w:r>
    </w:p>
    <w:p w14:paraId="0A19F45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 AH, 02H</w:t>
      </w:r>
    </w:p>
    <w:p w14:paraId="20BFCBA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DL, 0AH </w:t>
      </w:r>
    </w:p>
    <w:p w14:paraId="78F3BC6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</w:rPr>
        <w:t>JL PRINT_1</w:t>
      </w:r>
      <w:r w:rsidRPr="006C6F3F">
        <w:rPr>
          <w:rFonts w:ascii="Courier New" w:hAnsi="Courier New" w:cs="Courier New"/>
          <w:sz w:val="22"/>
          <w:szCs w:val="22"/>
        </w:rPr>
        <w:tab/>
        <w:t>;ЕСЛИ В DL - ЦИФРА</w:t>
      </w:r>
    </w:p>
    <w:p w14:paraId="398F77E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  <w:t>ADD DL, 7   ;СДВИГ В ASCII С ЦИФР ДО БУКВ</w:t>
      </w:r>
    </w:p>
    <w:p w14:paraId="4FF7096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PRINT_1:</w:t>
      </w:r>
    </w:p>
    <w:p w14:paraId="5331326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2168504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39DD3F2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DL, DH</w:t>
      </w:r>
    </w:p>
    <w:p w14:paraId="77CBFF2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DL, 0AH</w:t>
      </w:r>
    </w:p>
    <w:p w14:paraId="6808420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JL PRINT_2   </w:t>
      </w:r>
    </w:p>
    <w:p w14:paraId="1FDAC04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7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60EDED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PRINT_2:</w:t>
      </w:r>
    </w:p>
    <w:p w14:paraId="2388051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34394B6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21H;</w:t>
      </w:r>
    </w:p>
    <w:p w14:paraId="150DAF4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4909942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0F865F5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310429A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07BFBDF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HEX_BYTE_PRINT ENDP</w:t>
      </w:r>
    </w:p>
    <w:p w14:paraId="61E7B10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1080376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;ВЫВОДИТ СЛОВО(AX) В 16 С/С</w:t>
      </w:r>
    </w:p>
    <w:p w14:paraId="21D9878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PROC NEAR</w:t>
      </w:r>
    </w:p>
    <w:p w14:paraId="31308F6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2EFAEC1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6B40F21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DX,AX</w:t>
      </w:r>
    </w:p>
    <w:p w14:paraId="3595641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AL,DH</w:t>
      </w:r>
    </w:p>
    <w:p w14:paraId="3F2D44C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46B48D9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AL,DL</w:t>
      </w:r>
    </w:p>
    <w:p w14:paraId="17A99B8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60C0353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48C5D75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68E3216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6C8690B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ENDP</w:t>
      </w:r>
    </w:p>
    <w:p w14:paraId="0169A95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4D91928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64AEC91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2065555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BEGIN:</w:t>
      </w:r>
    </w:p>
    <w:p w14:paraId="6A86D5B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51C1F71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19321CB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3284FBD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32BD382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201FDEA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01AC6B4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4E9C63C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PRINT_AVAILABLE_MEMORY:</w:t>
      </w:r>
    </w:p>
    <w:p w14:paraId="60AB983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    AX, AX</w:t>
      </w:r>
    </w:p>
    <w:p w14:paraId="31FC44B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12H</w:t>
      </w:r>
    </w:p>
    <w:p w14:paraId="35E3D65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0A2057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AVAILABLE_MEMORY</w:t>
      </w:r>
    </w:p>
    <w:p w14:paraId="62B7B15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3C1B490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7DCD382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DEC_WORD_PRINT</w:t>
      </w:r>
    </w:p>
    <w:p w14:paraId="44EF38B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PRINT_KBYTES</w:t>
      </w:r>
    </w:p>
    <w:p w14:paraId="286049C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0FA599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PRINT_EXPENDED_MEMORY:</w:t>
      </w:r>
    </w:p>
    <w:p w14:paraId="6F4ACB1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30H</w:t>
      </w:r>
    </w:p>
    <w:p w14:paraId="235E332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6FDC69E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71H </w:t>
      </w:r>
    </w:p>
    <w:p w14:paraId="75D7B8D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BL, AL </w:t>
      </w:r>
    </w:p>
    <w:p w14:paraId="6FDB7FC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31H  </w:t>
      </w:r>
    </w:p>
    <w:p w14:paraId="52C2B80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131A0B2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71H</w:t>
      </w:r>
    </w:p>
    <w:p w14:paraId="692ABC9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2792F75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AL</w:t>
      </w:r>
    </w:p>
    <w:p w14:paraId="4C281E7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BL</w:t>
      </w:r>
    </w:p>
    <w:p w14:paraId="3A26D01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7E09058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EXPENDED_MEMORY</w:t>
      </w:r>
    </w:p>
    <w:p w14:paraId="3B25CE5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46A497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6C90E38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0D75533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CALL    PRINT_KBYTES</w:t>
      </w:r>
    </w:p>
    <w:p w14:paraId="6907109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F1565D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2F1179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PRINT_MCB:</w:t>
      </w:r>
    </w:p>
    <w:p w14:paraId="7623BD7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52H</w:t>
      </w:r>
    </w:p>
    <w:p w14:paraId="5427AF5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117E367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ES:[BX-2] ;</w:t>
      </w:r>
      <w:r w:rsidRPr="006C6F3F">
        <w:rPr>
          <w:rFonts w:ascii="Courier New" w:hAnsi="Courier New" w:cs="Courier New"/>
          <w:sz w:val="22"/>
          <w:szCs w:val="22"/>
        </w:rPr>
        <w:t>АДРЕСС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6F3F">
        <w:rPr>
          <w:rFonts w:ascii="Courier New" w:hAnsi="Courier New" w:cs="Courier New"/>
          <w:sz w:val="22"/>
          <w:szCs w:val="22"/>
        </w:rPr>
        <w:t>ПЕРВОГО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MCB</w:t>
      </w:r>
    </w:p>
    <w:p w14:paraId="31FBF38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ES, AX</w:t>
      </w:r>
    </w:p>
    <w:p w14:paraId="29BA77C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CX</w:t>
      </w:r>
    </w:p>
    <w:p w14:paraId="71910EA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4EC6AA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NEXT_MCB:</w:t>
      </w:r>
    </w:p>
    <w:p w14:paraId="5CC4228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INC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6B6D155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MCB_NUM_INFO</w:t>
      </w:r>
    </w:p>
    <w:p w14:paraId="52D8A05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5B8B2B0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04FF739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CX</w:t>
      </w:r>
    </w:p>
    <w:p w14:paraId="5701D72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7CA7933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 ;</w:t>
      </w:r>
      <w:r w:rsidRPr="006C6F3F">
        <w:rPr>
          <w:rFonts w:ascii="Courier New" w:hAnsi="Courier New" w:cs="Courier New"/>
          <w:sz w:val="22"/>
          <w:szCs w:val="22"/>
        </w:rPr>
        <w:t>ВЫВОДИТ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6F3F">
        <w:rPr>
          <w:rFonts w:ascii="Courier New" w:hAnsi="Courier New" w:cs="Courier New"/>
          <w:sz w:val="22"/>
          <w:szCs w:val="22"/>
        </w:rPr>
        <w:t>НОМЕР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C6F3F">
        <w:rPr>
          <w:rFonts w:ascii="Courier New" w:hAnsi="Courier New" w:cs="Courier New"/>
          <w:sz w:val="22"/>
          <w:szCs w:val="22"/>
        </w:rPr>
        <w:t>ТЕКУЩЕГО</w:t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MCB</w:t>
      </w:r>
    </w:p>
    <w:p w14:paraId="43C85B1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START:</w:t>
      </w:r>
    </w:p>
    <w:p w14:paraId="785C13D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</w:t>
      </w:r>
    </w:p>
    <w:p w14:paraId="7F71202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1EC43E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AX</w:t>
      </w:r>
    </w:p>
    <w:p w14:paraId="4FF4C70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ES:[0H]</w:t>
      </w:r>
    </w:p>
    <w:p w14:paraId="7C83815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5C071E0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ES:[1H]</w:t>
      </w:r>
    </w:p>
    <w:p w14:paraId="18190BB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3E3B61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</w:rPr>
        <w:t xml:space="preserve">CMP </w:t>
      </w:r>
      <w:r w:rsidRPr="006C6F3F">
        <w:rPr>
          <w:rFonts w:ascii="Courier New" w:hAnsi="Courier New" w:cs="Courier New"/>
          <w:sz w:val="22"/>
          <w:szCs w:val="22"/>
        </w:rPr>
        <w:tab/>
        <w:t>AX, 0H</w:t>
      </w:r>
    </w:p>
    <w:p w14:paraId="21CD49D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</w:t>
      </w:r>
    </w:p>
    <w:p w14:paraId="5B9609B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6H</w:t>
      </w:r>
    </w:p>
    <w:p w14:paraId="25FF275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</w:t>
      </w:r>
    </w:p>
    <w:p w14:paraId="489606F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7H</w:t>
      </w:r>
    </w:p>
    <w:p w14:paraId="3E96B01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</w:t>
      </w:r>
    </w:p>
    <w:p w14:paraId="35EF15B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8H</w:t>
      </w:r>
    </w:p>
    <w:p w14:paraId="3020C46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</w:t>
      </w:r>
    </w:p>
    <w:p w14:paraId="741B82B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0FFFAH</w:t>
      </w:r>
    </w:p>
    <w:p w14:paraId="5E72F53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</w:t>
      </w:r>
    </w:p>
    <w:p w14:paraId="7B35D1C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0FFFDH</w:t>
      </w:r>
    </w:p>
    <w:p w14:paraId="5ABDFC8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</w:t>
      </w:r>
    </w:p>
    <w:p w14:paraId="458EF38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0FFFEH</w:t>
      </w:r>
    </w:p>
    <w:p w14:paraId="18228739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</w:t>
      </w:r>
    </w:p>
    <w:p w14:paraId="7FAA5A1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550048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29CA311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HEX_WORD_PRINT</w:t>
      </w:r>
    </w:p>
    <w:p w14:paraId="4CC92F5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</w:t>
      </w:r>
    </w:p>
    <w:p w14:paraId="5D2A187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2F94A6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FREE_PRINT:</w:t>
      </w:r>
    </w:p>
    <w:p w14:paraId="20A700B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FREE</w:t>
      </w:r>
    </w:p>
    <w:p w14:paraId="41D457E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PRINTING   </w:t>
      </w:r>
    </w:p>
    <w:p w14:paraId="0A3C514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XMS_PRINT:</w:t>
      </w:r>
    </w:p>
    <w:p w14:paraId="47077C1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XMS</w:t>
      </w:r>
    </w:p>
    <w:p w14:paraId="052F7F8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0A3B3DD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DRIVER_TOP_PRINT:</w:t>
      </w:r>
    </w:p>
    <w:p w14:paraId="1DC07A5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DRIVER_TOP</w:t>
      </w:r>
    </w:p>
    <w:p w14:paraId="7C21FA2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3E876E6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DOS_PRINT:</w:t>
      </w:r>
    </w:p>
    <w:p w14:paraId="6CA27DF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DOS</w:t>
      </w:r>
    </w:p>
    <w:p w14:paraId="30C6664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464FC3E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OCCUP_386_PRINT:</w:t>
      </w:r>
    </w:p>
    <w:p w14:paraId="7D1C7C7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OCCUP_386</w:t>
      </w:r>
    </w:p>
    <w:p w14:paraId="48E0D15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73CC52F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BLOCK_386_PRINT:</w:t>
      </w:r>
    </w:p>
    <w:p w14:paraId="0097D5C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BLOCK_386</w:t>
      </w:r>
    </w:p>
    <w:p w14:paraId="5BF1EDE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6B411F0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BELONG_386_PRINT:</w:t>
      </w:r>
    </w:p>
    <w:p w14:paraId="3C50EA0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BELONG_386</w:t>
      </w:r>
    </w:p>
    <w:p w14:paraId="072EB9E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PRINTING:</w:t>
      </w:r>
    </w:p>
    <w:p w14:paraId="269F997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53CEE79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39817C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CD5DBE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AREA_SIZE_INFO</w:t>
      </w:r>
    </w:p>
    <w:p w14:paraId="736305B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8DFFA0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ES:[3H]</w:t>
      </w:r>
    </w:p>
    <w:p w14:paraId="0388AF3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10H</w:t>
      </w:r>
    </w:p>
    <w:p w14:paraId="2DB5EF4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MUL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37A92FA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7096616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5424762D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8</w:t>
      </w:r>
    </w:p>
    <w:p w14:paraId="15D685A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SI, SI</w:t>
      </w:r>
    </w:p>
    <w:p w14:paraId="61D1067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END_LINE</w:t>
      </w:r>
    </w:p>
    <w:p w14:paraId="2AF1FE0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20AB944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716569E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LAST_BYTES_START:</w:t>
      </w:r>
    </w:p>
    <w:p w14:paraId="5A9C762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DL, ES:[SI + 8H]</w:t>
      </w:r>
    </w:p>
    <w:p w14:paraId="3F6E32C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AH, 02H</w:t>
      </w:r>
    </w:p>
    <w:p w14:paraId="019DD58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    21H</w:t>
      </w:r>
    </w:p>
    <w:p w14:paraId="1F1482F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SI</w:t>
      </w:r>
    </w:p>
    <w:p w14:paraId="70F1140C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   LAST_BYTES_START</w:t>
      </w:r>
    </w:p>
    <w:p w14:paraId="6B9AFF4A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440A3E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AX, ES:[3H]</w:t>
      </w:r>
    </w:p>
    <w:p w14:paraId="2EDCD605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BX, ES</w:t>
      </w:r>
    </w:p>
    <w:p w14:paraId="690B566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    BX, AX</w:t>
      </w:r>
    </w:p>
    <w:p w14:paraId="72FDBBE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BX</w:t>
      </w:r>
    </w:p>
    <w:p w14:paraId="0B1E5FA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ES, BX</w:t>
      </w:r>
    </w:p>
    <w:p w14:paraId="2747DE7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AX</w:t>
      </w:r>
    </w:p>
    <w:p w14:paraId="0B2D299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CX</w:t>
      </w:r>
    </w:p>
    <w:p w14:paraId="5EA10A2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    AL, 5AH</w:t>
      </w:r>
    </w:p>
    <w:p w14:paraId="630E550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JE      EXIT</w:t>
      </w:r>
    </w:p>
    <w:p w14:paraId="37E0BA7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END_LINE</w:t>
      </w:r>
    </w:p>
    <w:p w14:paraId="435F628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3D534DA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JMP     NEXT_MCB</w:t>
      </w:r>
    </w:p>
    <w:p w14:paraId="3FD5CDA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83ED03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EXIT: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CC78ED2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3EBF064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415F97BF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0B4D53B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3090E7A6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42139B2E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0534FF51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AL</w:t>
      </w:r>
    </w:p>
    <w:p w14:paraId="5D338477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4CH</w:t>
      </w:r>
    </w:p>
    <w:p w14:paraId="1C6DB25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376020D4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7DD841B3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6C5D6450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55DE4DAB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  <w:lang w:val="en-US"/>
        </w:rPr>
      </w:pPr>
    </w:p>
    <w:p w14:paraId="4C5675A8" w14:textId="77777777" w:rsidR="006C6F3F" w:rsidRPr="006C6F3F" w:rsidRDefault="006C6F3F" w:rsidP="006C6F3F">
      <w:pPr>
        <w:suppressAutoHyphens w:val="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 xml:space="preserve">LAB </w:t>
      </w:r>
      <w:r w:rsidRPr="006C6F3F">
        <w:rPr>
          <w:rFonts w:ascii="Courier New" w:hAnsi="Courier New" w:cs="Courier New"/>
          <w:sz w:val="22"/>
          <w:szCs w:val="22"/>
        </w:rPr>
        <w:tab/>
        <w:t>ENDS</w:t>
      </w:r>
    </w:p>
    <w:p w14:paraId="27164416" w14:textId="2E055216" w:rsidR="00CC56A4" w:rsidRPr="00482EC3" w:rsidRDefault="006C6F3F" w:rsidP="006C6F3F">
      <w:pPr>
        <w:suppressAutoHyphens w:val="0"/>
        <w:rPr>
          <w:rFonts w:ascii="Consolas" w:hAnsi="Consola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  <w:t xml:space="preserve">END  </w:t>
      </w:r>
      <w:r w:rsidRPr="006C6F3F">
        <w:rPr>
          <w:rFonts w:ascii="Courier New" w:hAnsi="Courier New" w:cs="Courier New"/>
          <w:sz w:val="22"/>
          <w:szCs w:val="22"/>
        </w:rPr>
        <w:tab/>
        <w:t>MAIN</w:t>
      </w:r>
      <w:r w:rsidRPr="006C6F3F">
        <w:rPr>
          <w:rFonts w:ascii="Consolas" w:hAnsi="Consolas"/>
        </w:rPr>
        <w:t xml:space="preserve"> </w:t>
      </w:r>
      <w:r w:rsidR="00CC56A4" w:rsidRPr="00482EC3">
        <w:rPr>
          <w:rFonts w:ascii="Consolas" w:hAnsi="Consolas"/>
        </w:rPr>
        <w:br w:type="page"/>
      </w:r>
    </w:p>
    <w:p w14:paraId="1C3ECBD2" w14:textId="35022949" w:rsidR="00CC56A4" w:rsidRPr="006C6F3F" w:rsidRDefault="00CC56A4" w:rsidP="00CC56A4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 xml:space="preserve">ИСХОДНЫЙ КОД ПРОГРАММЫ. </w:t>
      </w:r>
      <w:r w:rsidR="006C6F3F">
        <w:rPr>
          <w:b/>
          <w:sz w:val="32"/>
          <w:lang w:val="en-US"/>
        </w:rPr>
        <w:t>LR</w:t>
      </w:r>
      <w:r w:rsidR="006C6F3F" w:rsidRPr="006C6F3F">
        <w:rPr>
          <w:b/>
          <w:sz w:val="32"/>
        </w:rPr>
        <w:t>3_2</w:t>
      </w:r>
      <w:r w:rsidRPr="006C6F3F">
        <w:rPr>
          <w:b/>
          <w:sz w:val="32"/>
        </w:rPr>
        <w:t>.</w:t>
      </w:r>
      <w:r>
        <w:rPr>
          <w:b/>
          <w:sz w:val="32"/>
          <w:lang w:val="en-US"/>
        </w:rPr>
        <w:t>ASM</w:t>
      </w:r>
    </w:p>
    <w:p w14:paraId="799446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LAB SEGMENT</w:t>
      </w:r>
    </w:p>
    <w:p w14:paraId="4868C52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ASSUME CS:LAB, DS:LAB, ES:NOTHING, SS:NOTHING</w:t>
      </w:r>
    </w:p>
    <w:p w14:paraId="76601C5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ORG 100H</w:t>
      </w:r>
    </w:p>
    <w:p w14:paraId="602C382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MAIN: JMP BEGIN</w:t>
      </w:r>
    </w:p>
    <w:p w14:paraId="1B72340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074231C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;данные</w:t>
      </w:r>
    </w:p>
    <w:p w14:paraId="117B8AB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AVAILABLE_MEMORY db 'Available memory: $' </w:t>
      </w:r>
    </w:p>
    <w:p w14:paraId="4B853A8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EXPENDED_MEMORY  db 'Expanded memory: $' </w:t>
      </w:r>
    </w:p>
    <w:p w14:paraId="5123927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MCB_NUM_INFO     db  'MCB number $'</w:t>
      </w:r>
    </w:p>
    <w:p w14:paraId="5CB7440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AREA_SIZE_INFO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 '   Area size: $'</w:t>
      </w:r>
    </w:p>
    <w:p w14:paraId="7DBAE9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END_LINE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 0Dh, 0Ah, "$"</w:t>
      </w:r>
    </w:p>
    <w:p w14:paraId="0695713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KBYTES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 kbytes', 13,10,'$'</w:t>
      </w:r>
    </w:p>
    <w:p w14:paraId="2E24111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 0Dh, 0Ah, 'Block is $'</w:t>
      </w:r>
    </w:p>
    <w:p w14:paraId="38B039E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db 'free$'</w:t>
      </w:r>
    </w:p>
    <w:p w14:paraId="5BA9521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XMS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db 'OS XMS UMB$'</w:t>
      </w:r>
    </w:p>
    <w:p w14:paraId="09C0198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DRIVER_TOP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db 'Excluded top memory of driver$'</w:t>
      </w:r>
    </w:p>
    <w:p w14:paraId="299FEE3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DOS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'MSDOS$'</w:t>
      </w:r>
    </w:p>
    <w:p w14:paraId="77837BB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OCCUP_386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'386MAX UMB$'</w:t>
      </w:r>
    </w:p>
    <w:p w14:paraId="0A2E085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'386MAX$'</w:t>
      </w:r>
    </w:p>
    <w:p w14:paraId="23033B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BELONG_386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'386MAX UMB$'</w:t>
      </w:r>
    </w:p>
    <w:p w14:paraId="4E15A45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last db ?</w:t>
      </w:r>
    </w:p>
    <w:p w14:paraId="2F4F139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07AF949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75E3838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3439876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1E0BEDC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PROC NEAR</w:t>
      </w:r>
    </w:p>
    <w:p w14:paraId="4AACEA9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66AF944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09H</w:t>
      </w:r>
    </w:p>
    <w:p w14:paraId="78D7DB8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0C0CC5C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610CE62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46E6EF4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ENDP</w:t>
      </w:r>
    </w:p>
    <w:p w14:paraId="2475CFE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56B5C6B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PROC NEAR</w:t>
      </w:r>
    </w:p>
    <w:p w14:paraId="1694D5E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66DF226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DX, OFFSET KBYTES</w:t>
      </w:r>
    </w:p>
    <w:p w14:paraId="1937FD0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14:paraId="13F291B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5BCCFEB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62544EC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ENDP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76001A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192BAB0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;ВЫВОДИТ СЛОВО(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В 10 С/С</w:t>
      </w:r>
    </w:p>
    <w:p w14:paraId="3B4CD2B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DEC_WORD_PRINT PROC</w:t>
      </w:r>
    </w:p>
    <w:p w14:paraId="0D3D29B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7E7582B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CX</w:t>
      </w:r>
    </w:p>
    <w:p w14:paraId="7D251D7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13E76C4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30313C0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BX</w:t>
      </w:r>
      <w:r w:rsidRPr="006C6F3F">
        <w:rPr>
          <w:rFonts w:ascii="Courier New" w:hAnsi="Courier New" w:cs="Courier New"/>
          <w:sz w:val="22"/>
          <w:szCs w:val="22"/>
        </w:rPr>
        <w:t>, 10</w:t>
      </w:r>
    </w:p>
    <w:p w14:paraId="6BD9A64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XOR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CX</w:t>
      </w:r>
      <w:r w:rsidRPr="006C6F3F">
        <w:rPr>
          <w:rFonts w:ascii="Courier New" w:hAnsi="Courier New" w:cs="Courier New"/>
          <w:sz w:val="22"/>
          <w:szCs w:val="22"/>
        </w:rPr>
        <w:t xml:space="preserve">, </w:t>
      </w:r>
      <w:r w:rsidRPr="006C6F3F">
        <w:rPr>
          <w:rFonts w:ascii="Courier New" w:hAnsi="Courier New" w:cs="Courier New"/>
          <w:sz w:val="22"/>
          <w:szCs w:val="22"/>
          <w:lang w:val="en-US"/>
        </w:rPr>
        <w:t>CX</w:t>
      </w:r>
    </w:p>
    <w:p w14:paraId="17CCA65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  <w:t>;В ЦИКЛЕ ДЕЛИМ ЧИСЛО(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НА 10(</w:t>
      </w:r>
      <w:r w:rsidRPr="006C6F3F">
        <w:rPr>
          <w:rFonts w:ascii="Courier New" w:hAnsi="Courier New" w:cs="Courier New"/>
          <w:sz w:val="22"/>
          <w:szCs w:val="22"/>
          <w:lang w:val="en-US"/>
        </w:rPr>
        <w:t>BX</w:t>
      </w:r>
      <w:r w:rsidRPr="006C6F3F">
        <w:rPr>
          <w:rFonts w:ascii="Courier New" w:hAnsi="Courier New" w:cs="Courier New"/>
          <w:sz w:val="22"/>
          <w:szCs w:val="22"/>
        </w:rPr>
        <w:t>) И ОСТАТКИ ОТ ДЕЛЕНИЯ(</w:t>
      </w:r>
      <w:r w:rsidRPr="006C6F3F">
        <w:rPr>
          <w:rFonts w:ascii="Courier New" w:hAnsi="Courier New" w:cs="Courier New"/>
          <w:sz w:val="22"/>
          <w:szCs w:val="22"/>
          <w:lang w:val="en-US"/>
        </w:rPr>
        <w:t>DX</w:t>
      </w:r>
      <w:r w:rsidRPr="006C6F3F">
        <w:rPr>
          <w:rFonts w:ascii="Courier New" w:hAnsi="Courier New" w:cs="Courier New"/>
          <w:sz w:val="22"/>
          <w:szCs w:val="22"/>
        </w:rPr>
        <w:t xml:space="preserve">) ЗАНОСИМ В СТЕК </w:t>
      </w:r>
    </w:p>
    <w:p w14:paraId="2115580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GET_NUMBERS:</w:t>
      </w:r>
    </w:p>
    <w:p w14:paraId="4ADDEB6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DIV BX  </w:t>
      </w:r>
    </w:p>
    <w:p w14:paraId="3E9C2AA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081E166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DX, DX</w:t>
      </w:r>
    </w:p>
    <w:p w14:paraId="054E21F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CX</w:t>
      </w:r>
    </w:p>
    <w:p w14:paraId="2179010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AX, 0</w:t>
      </w:r>
    </w:p>
    <w:p w14:paraId="3A2A3C2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JNZ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GET</w:t>
      </w:r>
      <w:r w:rsidRPr="006C6F3F">
        <w:rPr>
          <w:rFonts w:ascii="Courier New" w:hAnsi="Courier New" w:cs="Courier New"/>
          <w:sz w:val="22"/>
          <w:szCs w:val="22"/>
        </w:rPr>
        <w:t>_</w:t>
      </w:r>
      <w:r w:rsidRPr="006C6F3F">
        <w:rPr>
          <w:rFonts w:ascii="Courier New" w:hAnsi="Courier New" w:cs="Courier New"/>
          <w:sz w:val="22"/>
          <w:szCs w:val="22"/>
          <w:lang w:val="en-US"/>
        </w:rPr>
        <w:t>NUMBERS</w:t>
      </w:r>
    </w:p>
    <w:p w14:paraId="01522AE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</w:p>
    <w:p w14:paraId="484513D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  <w:t>;В ЦИКЛЕ ДОСТАЕМ ИЗ СТЕКА ЧИСЛА В 10 С/С И ВЫВОДИМ</w:t>
      </w:r>
    </w:p>
    <w:p w14:paraId="1D163DB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WRITING:</w:t>
      </w:r>
    </w:p>
    <w:p w14:paraId="7949DC3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2192CC5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OR DL, 48 ;СДВИГ В ASCII ДО ЦИФР</w:t>
      </w:r>
    </w:p>
    <w:p w14:paraId="17B586F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2</w:t>
      </w:r>
    </w:p>
    <w:p w14:paraId="2A075A0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7716273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WRITING</w:t>
      </w:r>
    </w:p>
    <w:p w14:paraId="27EA82C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AA7EF6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4798E7F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5008A20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CX</w:t>
      </w:r>
    </w:p>
    <w:p w14:paraId="763C236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7C27303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067162F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>DEC_WORD_PRINT ENDP</w:t>
      </w:r>
    </w:p>
    <w:p w14:paraId="46EE14A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369B986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;ВЫВОДИТ БАЙТ(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AL</w:t>
      </w:r>
      <w:r w:rsidRPr="006C6F3F">
        <w:rPr>
          <w:rFonts w:ascii="Courier New" w:hAnsi="Courier New" w:cs="Courier New"/>
          <w:sz w:val="22"/>
          <w:szCs w:val="22"/>
        </w:rPr>
        <w:t>) В 16 С/С</w:t>
      </w:r>
    </w:p>
    <w:p w14:paraId="0A3338D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HEX_BYTE_PRINT PROC NEAR</w:t>
      </w:r>
    </w:p>
    <w:p w14:paraId="6A1815C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39092BD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2FE2E2A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2E1E899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49267E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</w:t>
      </w:r>
    </w:p>
    <w:p w14:paraId="5FA8421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BL</w:t>
      </w:r>
      <w:r w:rsidRPr="006C6F3F">
        <w:rPr>
          <w:rFonts w:ascii="Courier New" w:hAnsi="Courier New" w:cs="Courier New"/>
          <w:sz w:val="22"/>
          <w:szCs w:val="22"/>
        </w:rPr>
        <w:t>, 10</w:t>
      </w:r>
      <w:r w:rsidRPr="006C6F3F">
        <w:rPr>
          <w:rFonts w:ascii="Courier New" w:hAnsi="Courier New" w:cs="Courier New"/>
          <w:sz w:val="22"/>
          <w:szCs w:val="22"/>
          <w:lang w:val="en-US"/>
        </w:rPr>
        <w:t>H</w:t>
      </w:r>
    </w:p>
    <w:p w14:paraId="54FD136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DIV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BL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</w:p>
    <w:p w14:paraId="0BDEFB9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DX</w:t>
      </w:r>
      <w:r w:rsidRPr="006C6F3F">
        <w:rPr>
          <w:rFonts w:ascii="Courier New" w:hAnsi="Courier New" w:cs="Courier New"/>
          <w:sz w:val="22"/>
          <w:szCs w:val="22"/>
        </w:rPr>
        <w:t xml:space="preserve">, 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 xml:space="preserve"> ;В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 - ПЕРВАЯ ЦИФРА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DH</w:t>
      </w:r>
      <w:r w:rsidRPr="006C6F3F">
        <w:rPr>
          <w:rFonts w:ascii="Courier New" w:hAnsi="Courier New" w:cs="Courier New"/>
          <w:sz w:val="22"/>
          <w:szCs w:val="22"/>
        </w:rPr>
        <w:t xml:space="preserve"> - ВТОРАЯ</w:t>
      </w:r>
    </w:p>
    <w:p w14:paraId="046786A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 AH, 02H</w:t>
      </w:r>
    </w:p>
    <w:p w14:paraId="12A5C5F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DL, 0AH </w:t>
      </w:r>
    </w:p>
    <w:p w14:paraId="7CA8033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JL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PRINT</w:t>
      </w:r>
      <w:r w:rsidRPr="006C6F3F">
        <w:rPr>
          <w:rFonts w:ascii="Courier New" w:hAnsi="Courier New" w:cs="Courier New"/>
          <w:sz w:val="22"/>
          <w:szCs w:val="22"/>
        </w:rPr>
        <w:t>_1</w:t>
      </w:r>
      <w:r w:rsidRPr="006C6F3F">
        <w:rPr>
          <w:rFonts w:ascii="Courier New" w:hAnsi="Courier New" w:cs="Courier New"/>
          <w:sz w:val="22"/>
          <w:szCs w:val="22"/>
        </w:rPr>
        <w:tab/>
        <w:t xml:space="preserve">;ЕСЛИ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 - ЦИФРА</w:t>
      </w:r>
    </w:p>
    <w:p w14:paraId="548F820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ADD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, 7   ;СДВИГ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ASCII</w:t>
      </w:r>
      <w:r w:rsidRPr="006C6F3F">
        <w:rPr>
          <w:rFonts w:ascii="Courier New" w:hAnsi="Courier New" w:cs="Courier New"/>
          <w:sz w:val="22"/>
          <w:szCs w:val="22"/>
        </w:rPr>
        <w:t xml:space="preserve"> С ЦИФР ДО БУКВ</w:t>
      </w:r>
    </w:p>
    <w:p w14:paraId="207C6A4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PRINT_1:</w:t>
      </w:r>
    </w:p>
    <w:p w14:paraId="600561C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49842C0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6E99557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DL, DH</w:t>
      </w:r>
    </w:p>
    <w:p w14:paraId="0B6FAE8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DL, 0AH</w:t>
      </w:r>
    </w:p>
    <w:p w14:paraId="5687998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JL PRINT_2   </w:t>
      </w:r>
    </w:p>
    <w:p w14:paraId="2B1AC9F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7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DC3838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PRINT_2:</w:t>
      </w:r>
    </w:p>
    <w:p w14:paraId="109936E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60DCB8A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21H;</w:t>
      </w:r>
    </w:p>
    <w:p w14:paraId="0EA4ABF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5E671A7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3470513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53E8144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095EC03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HEX_BYTE_PRINT ENDP</w:t>
      </w:r>
    </w:p>
    <w:p w14:paraId="130097F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18D3532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;ВЫВОДИТ СЛОВО(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В 16 С/С</w:t>
      </w:r>
    </w:p>
    <w:p w14:paraId="7E299FE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PROC NEAR</w:t>
      </w:r>
    </w:p>
    <w:p w14:paraId="1DE895F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7ECD38C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22074E2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DX,AX</w:t>
      </w:r>
    </w:p>
    <w:p w14:paraId="0D4D38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AL,DH</w:t>
      </w:r>
    </w:p>
    <w:p w14:paraId="6675ECE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550DB78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AL,DL</w:t>
      </w:r>
    </w:p>
    <w:p w14:paraId="0A46819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4DE59B7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7C8A5E3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634CC44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131304C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ENDP</w:t>
      </w:r>
    </w:p>
    <w:p w14:paraId="5BAC15F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73D3C1B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DBB04D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FREE_MEMORY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PROC</w:t>
      </w:r>
    </w:p>
    <w:p w14:paraId="2AB555B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09A539E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22AA004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6EDA26B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20D3DA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OFFSET PROGRAM_END</w:t>
      </w:r>
    </w:p>
    <w:p w14:paraId="11025E6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100H</w:t>
      </w:r>
    </w:p>
    <w:p w14:paraId="22EB394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CL, 4</w:t>
      </w:r>
    </w:p>
    <w:p w14:paraId="35013FA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SHR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CL</w:t>
      </w:r>
    </w:p>
    <w:p w14:paraId="0BF46C0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17</w:t>
      </w:r>
    </w:p>
    <w:p w14:paraId="3AE0E10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4AH</w:t>
      </w:r>
    </w:p>
    <w:p w14:paraId="60264C0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3840352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24446B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605934F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5950DB5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0DFA7D2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5D9F387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FREE_MEMORY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ENDP</w:t>
      </w:r>
    </w:p>
    <w:p w14:paraId="4047545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0B7BCFF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BEGIN:</w:t>
      </w:r>
    </w:p>
    <w:p w14:paraId="27E63DA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46D8F4D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0C365B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1C68388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654D080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5739D9D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6167237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CC93B1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FREE_MEMORY</w:t>
      </w:r>
    </w:p>
    <w:p w14:paraId="5EECC28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BEFF22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PRINT_AVAILABLE_MEMORY:</w:t>
      </w:r>
    </w:p>
    <w:p w14:paraId="7F29FA6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    AX, AX</w:t>
      </w:r>
    </w:p>
    <w:p w14:paraId="0878A77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12H</w:t>
      </w:r>
    </w:p>
    <w:p w14:paraId="17BCB2D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D2556D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AVAILABLE_MEMORY</w:t>
      </w:r>
    </w:p>
    <w:p w14:paraId="5C82530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0EB8C96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621255C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DEC_WORD_PRINT</w:t>
      </w:r>
    </w:p>
    <w:p w14:paraId="7472387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PRINT_KBYTES</w:t>
      </w:r>
    </w:p>
    <w:p w14:paraId="5CEE1B4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598729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PRINT_EXPENDED_MEMORY:</w:t>
      </w:r>
    </w:p>
    <w:p w14:paraId="3470ECD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30H</w:t>
      </w:r>
    </w:p>
    <w:p w14:paraId="6B3BA43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6A189CB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71H </w:t>
      </w:r>
    </w:p>
    <w:p w14:paraId="4D40E95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BL, AL </w:t>
      </w:r>
    </w:p>
    <w:p w14:paraId="4E4414F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31H  </w:t>
      </w:r>
    </w:p>
    <w:p w14:paraId="24E5B66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1B926ED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71H</w:t>
      </w:r>
    </w:p>
    <w:p w14:paraId="5BB42D5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2A3D262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AL</w:t>
      </w:r>
    </w:p>
    <w:p w14:paraId="06ED3FB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BL</w:t>
      </w:r>
    </w:p>
    <w:p w14:paraId="56B24D5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14EA24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EXPENDED_MEMORY</w:t>
      </w:r>
    </w:p>
    <w:p w14:paraId="10B37DA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50E8CBB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0DDCB12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668423E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CALL    PRINT_KBYTES</w:t>
      </w:r>
    </w:p>
    <w:p w14:paraId="7662BB8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4C1C72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901B5D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PRINT_MCB:</w:t>
      </w:r>
    </w:p>
    <w:p w14:paraId="31A9424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52H</w:t>
      </w:r>
    </w:p>
    <w:p w14:paraId="455FB95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04551C0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ES:[BX-2] ;АДРЕСС ПЕРВОГО MCB</w:t>
      </w:r>
    </w:p>
    <w:p w14:paraId="502072C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ES, AX</w:t>
      </w:r>
    </w:p>
    <w:p w14:paraId="07E05EB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CX</w:t>
      </w:r>
    </w:p>
    <w:p w14:paraId="459F4AB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B01D7A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NEXT_MCB:</w:t>
      </w:r>
    </w:p>
    <w:p w14:paraId="60B9CEB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INC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533D430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MCB_NUM_INFO</w:t>
      </w:r>
    </w:p>
    <w:p w14:paraId="7040AAD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7BE6273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477C06D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CX</w:t>
      </w:r>
    </w:p>
    <w:p w14:paraId="7C1EF1B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4A2BFF9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 ;ВЫВОДИТ НОМЕР ТЕКУЩЕГО MCB</w:t>
      </w:r>
    </w:p>
    <w:p w14:paraId="14F9962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START:</w:t>
      </w:r>
    </w:p>
    <w:p w14:paraId="4603376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</w:t>
      </w:r>
    </w:p>
    <w:p w14:paraId="047067D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674BA61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AX</w:t>
      </w:r>
    </w:p>
    <w:p w14:paraId="5C30F45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ES:[0H]</w:t>
      </w:r>
    </w:p>
    <w:p w14:paraId="5D1B6C5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0018870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ES:[1H]</w:t>
      </w:r>
    </w:p>
    <w:p w14:paraId="47FFB75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82A0C4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0H</w:t>
      </w:r>
    </w:p>
    <w:p w14:paraId="4025EE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</w:t>
      </w:r>
    </w:p>
    <w:p w14:paraId="0A42A93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6H</w:t>
      </w:r>
    </w:p>
    <w:p w14:paraId="3A61425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</w:t>
      </w:r>
    </w:p>
    <w:p w14:paraId="403B14B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7H</w:t>
      </w:r>
    </w:p>
    <w:p w14:paraId="359790A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</w:t>
      </w:r>
    </w:p>
    <w:p w14:paraId="1294D8B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8H</w:t>
      </w:r>
    </w:p>
    <w:p w14:paraId="7349D47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</w:t>
      </w:r>
    </w:p>
    <w:p w14:paraId="7268D51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0FFFAH</w:t>
      </w:r>
    </w:p>
    <w:p w14:paraId="3AC3909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</w:t>
      </w:r>
    </w:p>
    <w:p w14:paraId="7B8E1A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0FFFDH</w:t>
      </w:r>
    </w:p>
    <w:p w14:paraId="159450C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</w:t>
      </w:r>
    </w:p>
    <w:p w14:paraId="75EB6A0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0FFFEH</w:t>
      </w:r>
    </w:p>
    <w:p w14:paraId="634EC3C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</w:t>
      </w:r>
    </w:p>
    <w:p w14:paraId="5FB9058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816D9C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7FAD5BD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HEX_WORD_PRINT</w:t>
      </w:r>
    </w:p>
    <w:p w14:paraId="38A8476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</w:t>
      </w:r>
    </w:p>
    <w:p w14:paraId="2AC90D0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7E054C4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FREE_PRINT:</w:t>
      </w:r>
    </w:p>
    <w:p w14:paraId="2C4C73B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FREE</w:t>
      </w:r>
    </w:p>
    <w:p w14:paraId="0BFF522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PRINTING   </w:t>
      </w:r>
    </w:p>
    <w:p w14:paraId="5CFF578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XMS_PRINT:</w:t>
      </w:r>
    </w:p>
    <w:p w14:paraId="4ACD496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XMS</w:t>
      </w:r>
    </w:p>
    <w:p w14:paraId="4084F3B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4785A4E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DRIVER_TOP_PRINT:</w:t>
      </w:r>
    </w:p>
    <w:p w14:paraId="6D13A5A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DRIVER_TOP</w:t>
      </w:r>
    </w:p>
    <w:p w14:paraId="25C5F36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3618394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DOS_PRINT:</w:t>
      </w:r>
    </w:p>
    <w:p w14:paraId="5A5AE1E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DOS</w:t>
      </w:r>
    </w:p>
    <w:p w14:paraId="6B98B40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5C3F665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OCCUP_386_PRINT:</w:t>
      </w:r>
    </w:p>
    <w:p w14:paraId="0745930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OCCUP_386</w:t>
      </w:r>
    </w:p>
    <w:p w14:paraId="1326970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4A7D1B2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BLOCK_386_PRINT:</w:t>
      </w:r>
    </w:p>
    <w:p w14:paraId="3C87435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BLOCK_386</w:t>
      </w:r>
    </w:p>
    <w:p w14:paraId="2C2F45D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2C96E56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BELONG_386_PRINT:</w:t>
      </w:r>
    </w:p>
    <w:p w14:paraId="33EC79C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BELONG_386</w:t>
      </w:r>
    </w:p>
    <w:p w14:paraId="12080EA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PRINTING:</w:t>
      </w:r>
    </w:p>
    <w:p w14:paraId="5A26C3D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1C34825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57874D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927D31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AREA_SIZE_INFO</w:t>
      </w:r>
    </w:p>
    <w:p w14:paraId="27D9276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50C8F69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ES:[3H]</w:t>
      </w:r>
    </w:p>
    <w:p w14:paraId="48A9528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10H</w:t>
      </w:r>
    </w:p>
    <w:p w14:paraId="22CFE40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MUL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1C6CACD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102FF0C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A34C40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8</w:t>
      </w:r>
    </w:p>
    <w:p w14:paraId="75503FA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SI, SI</w:t>
      </w:r>
    </w:p>
    <w:p w14:paraId="22A74CC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END_LINE</w:t>
      </w:r>
    </w:p>
    <w:p w14:paraId="0739370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901AF8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0B6FA8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LAST_BYTES_START:</w:t>
      </w:r>
    </w:p>
    <w:p w14:paraId="56B4C60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DL, ES:[SI + 8H]</w:t>
      </w:r>
    </w:p>
    <w:p w14:paraId="701E105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AH, 02H</w:t>
      </w:r>
    </w:p>
    <w:p w14:paraId="4C651DD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    21H</w:t>
      </w:r>
    </w:p>
    <w:p w14:paraId="5E35907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SI</w:t>
      </w:r>
    </w:p>
    <w:p w14:paraId="47F5537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   LAST_BYTES_START</w:t>
      </w:r>
    </w:p>
    <w:p w14:paraId="298FFBA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3B7414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AX, ES:[3H]</w:t>
      </w:r>
    </w:p>
    <w:p w14:paraId="7850901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BX, ES</w:t>
      </w:r>
    </w:p>
    <w:p w14:paraId="45B5BFB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    BX, AX</w:t>
      </w:r>
    </w:p>
    <w:p w14:paraId="6889A4C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BX</w:t>
      </w:r>
    </w:p>
    <w:p w14:paraId="03834E7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ES, BX</w:t>
      </w:r>
    </w:p>
    <w:p w14:paraId="5F65315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AX</w:t>
      </w:r>
    </w:p>
    <w:p w14:paraId="482202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CX</w:t>
      </w:r>
    </w:p>
    <w:p w14:paraId="5BCDE2F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    AL, 5AH</w:t>
      </w:r>
    </w:p>
    <w:p w14:paraId="048A07F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JE      EXIT</w:t>
      </w:r>
    </w:p>
    <w:p w14:paraId="3E5F379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END_LINE</w:t>
      </w:r>
    </w:p>
    <w:p w14:paraId="65E5491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2830F28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JMP     NEXT_MCB</w:t>
      </w:r>
    </w:p>
    <w:p w14:paraId="78D43D3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13C641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EXIT: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4D8470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7829C9B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762D0FB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39C1A98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5591F1E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5AFA959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5A49BE2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AL</w:t>
      </w:r>
    </w:p>
    <w:p w14:paraId="5A1111D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4CH</w:t>
      </w:r>
    </w:p>
    <w:p w14:paraId="5BE67B5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3416735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5C5406C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E9409C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PROGRAM_END:</w:t>
      </w:r>
    </w:p>
    <w:p w14:paraId="304723A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343099A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LAB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ENDS</w:t>
      </w:r>
    </w:p>
    <w:p w14:paraId="31C74241" w14:textId="77777777" w:rsid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nsolas" w:hAnsi="Consolas"/>
          <w:b/>
          <w:sz w:val="3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END</w:t>
      </w:r>
      <w:r w:rsidRPr="006C6F3F">
        <w:rPr>
          <w:rFonts w:ascii="Courier New" w:hAnsi="Courier New" w:cs="Courier New"/>
          <w:sz w:val="22"/>
          <w:szCs w:val="22"/>
        </w:rPr>
        <w:t xml:space="preserve">  </w:t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MAIN</w:t>
      </w:r>
      <w:r w:rsidRPr="006C6F3F">
        <w:rPr>
          <w:rFonts w:ascii="Consolas" w:hAnsi="Consolas"/>
          <w:b/>
          <w:sz w:val="32"/>
        </w:rPr>
        <w:t xml:space="preserve"> </w:t>
      </w:r>
      <w:r w:rsidRPr="006C6F3F">
        <w:rPr>
          <w:rFonts w:ascii="Consolas" w:hAnsi="Consolas"/>
          <w:b/>
          <w:sz w:val="32"/>
        </w:rPr>
        <w:br/>
      </w:r>
      <w:r w:rsidRPr="006C6F3F">
        <w:rPr>
          <w:rFonts w:ascii="Consolas" w:hAnsi="Consolas"/>
          <w:b/>
          <w:sz w:val="32"/>
        </w:rPr>
        <w:br/>
      </w:r>
    </w:p>
    <w:p w14:paraId="3B826578" w14:textId="77777777" w:rsidR="006C6F3F" w:rsidRDefault="006C6F3F">
      <w:pPr>
        <w:suppressAutoHyphens w:val="0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br w:type="page"/>
      </w:r>
    </w:p>
    <w:p w14:paraId="39744FA4" w14:textId="44458EC1" w:rsidR="00CC56A4" w:rsidRPr="006C6F3F" w:rsidRDefault="00CC56A4" w:rsidP="006C6F3F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lastRenderedPageBreak/>
        <w:t>ИСХОДНЫЙ</w:t>
      </w:r>
      <w:r w:rsidRPr="006C6F3F">
        <w:rPr>
          <w:b/>
          <w:sz w:val="32"/>
        </w:rPr>
        <w:t xml:space="preserve"> </w:t>
      </w:r>
      <w:r w:rsidRPr="000B5A62">
        <w:rPr>
          <w:b/>
          <w:sz w:val="32"/>
        </w:rPr>
        <w:t>КОД</w:t>
      </w:r>
      <w:r w:rsidRPr="006C6F3F">
        <w:rPr>
          <w:b/>
          <w:sz w:val="32"/>
        </w:rPr>
        <w:t xml:space="preserve"> </w:t>
      </w:r>
      <w:r w:rsidRPr="000B5A62">
        <w:rPr>
          <w:b/>
          <w:sz w:val="32"/>
        </w:rPr>
        <w:t>ПРОГРАММЫ</w:t>
      </w:r>
      <w:r w:rsidRPr="006C6F3F">
        <w:rPr>
          <w:b/>
          <w:sz w:val="32"/>
        </w:rPr>
        <w:t xml:space="preserve">. </w:t>
      </w:r>
      <w:r w:rsidR="006C6F3F">
        <w:rPr>
          <w:b/>
          <w:sz w:val="32"/>
          <w:lang w:val="en-US"/>
        </w:rPr>
        <w:t>LR</w:t>
      </w:r>
      <w:r w:rsidR="006C6F3F" w:rsidRPr="006C6F3F">
        <w:rPr>
          <w:b/>
          <w:sz w:val="32"/>
          <w:lang w:val="en-US"/>
        </w:rPr>
        <w:t>3_3</w:t>
      </w:r>
      <w:r w:rsidRPr="006C6F3F">
        <w:rPr>
          <w:b/>
          <w:sz w:val="32"/>
          <w:lang w:val="en-US"/>
        </w:rPr>
        <w:t>.</w:t>
      </w:r>
      <w:r>
        <w:rPr>
          <w:b/>
          <w:sz w:val="32"/>
          <w:lang w:val="en-US"/>
        </w:rPr>
        <w:t>ASM</w:t>
      </w:r>
    </w:p>
    <w:p w14:paraId="6697962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LAB SEGMENT</w:t>
      </w:r>
    </w:p>
    <w:p w14:paraId="6068914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ASSUME CS:LAB, DS:LAB, ES:NOTHING, SS:NOTHING</w:t>
      </w:r>
    </w:p>
    <w:p w14:paraId="2699A68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ORG 100H</w:t>
      </w:r>
    </w:p>
    <w:p w14:paraId="6F969E8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MAIN: JMP BEGIN</w:t>
      </w:r>
    </w:p>
    <w:p w14:paraId="004C62D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0D784B7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;данные</w:t>
      </w:r>
    </w:p>
    <w:p w14:paraId="5AF2DB2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AVAILABLE_MEMORY db 'Available memory: $' </w:t>
      </w:r>
    </w:p>
    <w:p w14:paraId="31CE831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EXPENDED_MEMORY  db 'Expanded memory: $' </w:t>
      </w:r>
    </w:p>
    <w:p w14:paraId="5A87516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MCB_NUM_INFO     db  'MCB number $'</w:t>
      </w:r>
    </w:p>
    <w:p w14:paraId="144A028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AREA_SIZE_INFO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 '   Area size: $'</w:t>
      </w:r>
    </w:p>
    <w:p w14:paraId="764EE9E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END_LINE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 0Dh, 0Ah, "$"</w:t>
      </w:r>
    </w:p>
    <w:p w14:paraId="4C7010F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KBYTES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 kbytes', 13,10,'$'</w:t>
      </w:r>
    </w:p>
    <w:p w14:paraId="0248C49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 0Dh, 0Ah, 'Block is $'</w:t>
      </w:r>
    </w:p>
    <w:p w14:paraId="3CAB2A1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db 'free$'</w:t>
      </w:r>
    </w:p>
    <w:p w14:paraId="0D7AFF5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XMS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db 'OS XMS UMB$'</w:t>
      </w:r>
    </w:p>
    <w:p w14:paraId="42A2798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DRIVER_TOP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db 'Excluded top memory of driver$'</w:t>
      </w:r>
    </w:p>
    <w:p w14:paraId="6E1E2B5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DOS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'MSDOS$'</w:t>
      </w:r>
    </w:p>
    <w:p w14:paraId="1671213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OCCUP_386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'386MAX UMB$'</w:t>
      </w:r>
    </w:p>
    <w:p w14:paraId="0D13090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'386MAX$'</w:t>
      </w:r>
    </w:p>
    <w:p w14:paraId="2E4E1C2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BELONG_386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'386MAX UMB$'</w:t>
      </w:r>
    </w:p>
    <w:p w14:paraId="059B9A8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3D83FF0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0BDB0B5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6D4F5FC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91B08B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3D2A858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PROC NEAR</w:t>
      </w:r>
    </w:p>
    <w:p w14:paraId="2351BAE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117CEDF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09H</w:t>
      </w:r>
    </w:p>
    <w:p w14:paraId="00C2DF3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4EFA5F2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7621460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7587ED8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ENDP</w:t>
      </w:r>
    </w:p>
    <w:p w14:paraId="7AAF56F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33A8FBC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PROC NEAR</w:t>
      </w:r>
    </w:p>
    <w:p w14:paraId="74CEFED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4413753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DX, OFFSET KBYTES</w:t>
      </w:r>
    </w:p>
    <w:p w14:paraId="39859E2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14:paraId="5611BED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01D4566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4A030AF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ENDP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71C7F73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1F63581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;ВЫВОДИТ СЛОВО(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В 10 С/С</w:t>
      </w:r>
    </w:p>
    <w:p w14:paraId="413727D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DEC_WORD_PRINT PROC</w:t>
      </w:r>
    </w:p>
    <w:p w14:paraId="7C0174B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5EE7A77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CX</w:t>
      </w:r>
    </w:p>
    <w:p w14:paraId="7810340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20A7F7E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66DE6EB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BX</w:t>
      </w:r>
      <w:r w:rsidRPr="006C6F3F">
        <w:rPr>
          <w:rFonts w:ascii="Courier New" w:hAnsi="Courier New" w:cs="Courier New"/>
          <w:sz w:val="22"/>
          <w:szCs w:val="22"/>
        </w:rPr>
        <w:t>, 10</w:t>
      </w:r>
    </w:p>
    <w:p w14:paraId="7E49A6A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XOR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CX</w:t>
      </w:r>
      <w:r w:rsidRPr="006C6F3F">
        <w:rPr>
          <w:rFonts w:ascii="Courier New" w:hAnsi="Courier New" w:cs="Courier New"/>
          <w:sz w:val="22"/>
          <w:szCs w:val="22"/>
        </w:rPr>
        <w:t xml:space="preserve">, </w:t>
      </w:r>
      <w:r w:rsidRPr="006C6F3F">
        <w:rPr>
          <w:rFonts w:ascii="Courier New" w:hAnsi="Courier New" w:cs="Courier New"/>
          <w:sz w:val="22"/>
          <w:szCs w:val="22"/>
          <w:lang w:val="en-US"/>
        </w:rPr>
        <w:t>CX</w:t>
      </w:r>
    </w:p>
    <w:p w14:paraId="6A8C89B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  <w:t>;В ЦИКЛЕ ДЕЛИМ ЧИСЛО(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НА 10(</w:t>
      </w:r>
      <w:r w:rsidRPr="006C6F3F">
        <w:rPr>
          <w:rFonts w:ascii="Courier New" w:hAnsi="Courier New" w:cs="Courier New"/>
          <w:sz w:val="22"/>
          <w:szCs w:val="22"/>
          <w:lang w:val="en-US"/>
        </w:rPr>
        <w:t>BX</w:t>
      </w:r>
      <w:r w:rsidRPr="006C6F3F">
        <w:rPr>
          <w:rFonts w:ascii="Courier New" w:hAnsi="Courier New" w:cs="Courier New"/>
          <w:sz w:val="22"/>
          <w:szCs w:val="22"/>
        </w:rPr>
        <w:t>) И ОСТАТКИ ОТ ДЕЛЕНИЯ(</w:t>
      </w:r>
      <w:r w:rsidRPr="006C6F3F">
        <w:rPr>
          <w:rFonts w:ascii="Courier New" w:hAnsi="Courier New" w:cs="Courier New"/>
          <w:sz w:val="22"/>
          <w:szCs w:val="22"/>
          <w:lang w:val="en-US"/>
        </w:rPr>
        <w:t>DX</w:t>
      </w:r>
      <w:r w:rsidRPr="006C6F3F">
        <w:rPr>
          <w:rFonts w:ascii="Courier New" w:hAnsi="Courier New" w:cs="Courier New"/>
          <w:sz w:val="22"/>
          <w:szCs w:val="22"/>
        </w:rPr>
        <w:t xml:space="preserve">) ЗАНОСИМ В СТЕК </w:t>
      </w:r>
    </w:p>
    <w:p w14:paraId="2C8C6BA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GET_NUMBERS:</w:t>
      </w:r>
    </w:p>
    <w:p w14:paraId="220BB42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DIV BX  </w:t>
      </w:r>
    </w:p>
    <w:p w14:paraId="360AE9A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5BB268F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DX, DX</w:t>
      </w:r>
    </w:p>
    <w:p w14:paraId="66716F2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CX</w:t>
      </w:r>
    </w:p>
    <w:p w14:paraId="28C2C19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AX, 0</w:t>
      </w:r>
    </w:p>
    <w:p w14:paraId="528A09E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JNZ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GET</w:t>
      </w:r>
      <w:r w:rsidRPr="006C6F3F">
        <w:rPr>
          <w:rFonts w:ascii="Courier New" w:hAnsi="Courier New" w:cs="Courier New"/>
          <w:sz w:val="22"/>
          <w:szCs w:val="22"/>
        </w:rPr>
        <w:t>_</w:t>
      </w:r>
      <w:r w:rsidRPr="006C6F3F">
        <w:rPr>
          <w:rFonts w:ascii="Courier New" w:hAnsi="Courier New" w:cs="Courier New"/>
          <w:sz w:val="22"/>
          <w:szCs w:val="22"/>
          <w:lang w:val="en-US"/>
        </w:rPr>
        <w:t>NUMBERS</w:t>
      </w:r>
    </w:p>
    <w:p w14:paraId="14AA143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</w:p>
    <w:p w14:paraId="5BD7730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  <w:t>;В ЦИКЛЕ ДОСТАЕМ ИЗ СТЕКА ЧИСЛА В 10 С/С И ВЫВОДИМ</w:t>
      </w:r>
    </w:p>
    <w:p w14:paraId="7363B71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WRITING:</w:t>
      </w:r>
    </w:p>
    <w:p w14:paraId="5373E35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1FE66A4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OR DL, 48 ;СДВИГ В ASCII ДО ЦИФР</w:t>
      </w:r>
    </w:p>
    <w:p w14:paraId="658843E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2</w:t>
      </w:r>
    </w:p>
    <w:p w14:paraId="37A165B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45C7AF7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WRITING</w:t>
      </w:r>
    </w:p>
    <w:p w14:paraId="18A3327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7D4991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4202ADC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7BD06BC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CX</w:t>
      </w:r>
    </w:p>
    <w:p w14:paraId="05C380A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382AFB3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63F3DBB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>DEC_WORD_PRINT ENDP</w:t>
      </w:r>
    </w:p>
    <w:p w14:paraId="1D4210C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0A8A1C0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;ВЫВОДИТ БАЙТ(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AL</w:t>
      </w:r>
      <w:r w:rsidRPr="006C6F3F">
        <w:rPr>
          <w:rFonts w:ascii="Courier New" w:hAnsi="Courier New" w:cs="Courier New"/>
          <w:sz w:val="22"/>
          <w:szCs w:val="22"/>
        </w:rPr>
        <w:t>) В 16 С/С</w:t>
      </w:r>
    </w:p>
    <w:p w14:paraId="6F60FBF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HEX_BYTE_PRINT PROC NEAR</w:t>
      </w:r>
    </w:p>
    <w:p w14:paraId="76AE6BD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1C6C444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0083B5D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57E43B2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9BECBB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</w:t>
      </w:r>
    </w:p>
    <w:p w14:paraId="5799404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BL</w:t>
      </w:r>
      <w:r w:rsidRPr="006C6F3F">
        <w:rPr>
          <w:rFonts w:ascii="Courier New" w:hAnsi="Courier New" w:cs="Courier New"/>
          <w:sz w:val="22"/>
          <w:szCs w:val="22"/>
        </w:rPr>
        <w:t>, 10</w:t>
      </w:r>
      <w:r w:rsidRPr="006C6F3F">
        <w:rPr>
          <w:rFonts w:ascii="Courier New" w:hAnsi="Courier New" w:cs="Courier New"/>
          <w:sz w:val="22"/>
          <w:szCs w:val="22"/>
          <w:lang w:val="en-US"/>
        </w:rPr>
        <w:t>H</w:t>
      </w:r>
    </w:p>
    <w:p w14:paraId="2D43009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DIV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BL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</w:p>
    <w:p w14:paraId="7E7A67C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DX</w:t>
      </w:r>
      <w:r w:rsidRPr="006C6F3F">
        <w:rPr>
          <w:rFonts w:ascii="Courier New" w:hAnsi="Courier New" w:cs="Courier New"/>
          <w:sz w:val="22"/>
          <w:szCs w:val="22"/>
        </w:rPr>
        <w:t xml:space="preserve">, 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 xml:space="preserve"> ;В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 - ПЕРВАЯ ЦИФРА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DH</w:t>
      </w:r>
      <w:r w:rsidRPr="006C6F3F">
        <w:rPr>
          <w:rFonts w:ascii="Courier New" w:hAnsi="Courier New" w:cs="Courier New"/>
          <w:sz w:val="22"/>
          <w:szCs w:val="22"/>
        </w:rPr>
        <w:t xml:space="preserve"> - ВТОРАЯ</w:t>
      </w:r>
    </w:p>
    <w:p w14:paraId="38ED70E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 AH, 02H</w:t>
      </w:r>
    </w:p>
    <w:p w14:paraId="0812105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DL, 0AH </w:t>
      </w:r>
    </w:p>
    <w:p w14:paraId="38097DB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JL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PRINT</w:t>
      </w:r>
      <w:r w:rsidRPr="006C6F3F">
        <w:rPr>
          <w:rFonts w:ascii="Courier New" w:hAnsi="Courier New" w:cs="Courier New"/>
          <w:sz w:val="22"/>
          <w:szCs w:val="22"/>
        </w:rPr>
        <w:t>_1</w:t>
      </w:r>
      <w:r w:rsidRPr="006C6F3F">
        <w:rPr>
          <w:rFonts w:ascii="Courier New" w:hAnsi="Courier New" w:cs="Courier New"/>
          <w:sz w:val="22"/>
          <w:szCs w:val="22"/>
        </w:rPr>
        <w:tab/>
        <w:t xml:space="preserve">;ЕСЛИ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 - ЦИФРА</w:t>
      </w:r>
    </w:p>
    <w:p w14:paraId="5F28EAD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ADD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, 7   ;СДВИГ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ASCII</w:t>
      </w:r>
      <w:r w:rsidRPr="006C6F3F">
        <w:rPr>
          <w:rFonts w:ascii="Courier New" w:hAnsi="Courier New" w:cs="Courier New"/>
          <w:sz w:val="22"/>
          <w:szCs w:val="22"/>
        </w:rPr>
        <w:t xml:space="preserve"> С ЦИФР ДО БУКВ</w:t>
      </w:r>
    </w:p>
    <w:p w14:paraId="3FC507C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PRINT_1:</w:t>
      </w:r>
    </w:p>
    <w:p w14:paraId="04C82B7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0E37793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013169A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DL, DH</w:t>
      </w:r>
    </w:p>
    <w:p w14:paraId="5FADFFA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DL, 0AH</w:t>
      </w:r>
    </w:p>
    <w:p w14:paraId="3134C1E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JL PRINT_2   </w:t>
      </w:r>
    </w:p>
    <w:p w14:paraId="4FFF3D8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7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DE8BE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PRINT_2:</w:t>
      </w:r>
    </w:p>
    <w:p w14:paraId="34E81A7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474C075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21H;</w:t>
      </w:r>
    </w:p>
    <w:p w14:paraId="4AC38D9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4B1AED8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63167B6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7088FCD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525825C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HEX_BYTE_PRINT ENDP</w:t>
      </w:r>
    </w:p>
    <w:p w14:paraId="1AAD6E1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0A65A12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;ВЫВОДИТ СЛОВО(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В 16 С/С</w:t>
      </w:r>
    </w:p>
    <w:p w14:paraId="77E345F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PROC NEAR</w:t>
      </w:r>
    </w:p>
    <w:p w14:paraId="6500839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5FC5877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37EB600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DX,AX</w:t>
      </w:r>
    </w:p>
    <w:p w14:paraId="5BD017C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AL,DH</w:t>
      </w:r>
    </w:p>
    <w:p w14:paraId="592C22D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0D40DF1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AL,DL</w:t>
      </w:r>
    </w:p>
    <w:p w14:paraId="0CBAE7B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7958556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4CD26A2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3F3E2F8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4FB343E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ENDP</w:t>
      </w:r>
    </w:p>
    <w:p w14:paraId="2B42108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207FCED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622E43B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FREE_MEMORY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PROC</w:t>
      </w:r>
    </w:p>
    <w:p w14:paraId="23E81C1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1A89A38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2D5416D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0DFDF06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1FD852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OFFSET PROGRAM_END</w:t>
      </w:r>
    </w:p>
    <w:p w14:paraId="55E8FC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100H</w:t>
      </w:r>
    </w:p>
    <w:p w14:paraId="66243AD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CL, 4</w:t>
      </w:r>
    </w:p>
    <w:p w14:paraId="16F12EC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SHR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CL</w:t>
      </w:r>
    </w:p>
    <w:p w14:paraId="3D9C73B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17</w:t>
      </w:r>
    </w:p>
    <w:p w14:paraId="361105A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4AH</w:t>
      </w:r>
    </w:p>
    <w:p w14:paraId="4611E7E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37F955E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7361CE2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0A2F318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4F8AA1F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147354F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2790883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FREE_MEMORY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ENDP</w:t>
      </w:r>
    </w:p>
    <w:p w14:paraId="6EC5733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27E15C9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ADD_MEMORY     PROC</w:t>
      </w:r>
    </w:p>
    <w:p w14:paraId="0BAA10C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165383A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1CEE8F3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6F7DF0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1000H</w:t>
      </w:r>
    </w:p>
    <w:p w14:paraId="6E34116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48H</w:t>
      </w:r>
    </w:p>
    <w:p w14:paraId="5E8C213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40E3066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607AA6C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5C5D84B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0ABA8CC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31B7454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ADD_MEMORY      ENDP</w:t>
      </w:r>
    </w:p>
    <w:p w14:paraId="5EEA456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5C74931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7F3BFF6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BEGIN:</w:t>
      </w:r>
    </w:p>
    <w:p w14:paraId="3BC1B35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1108D40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1ABA49A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77A8B8A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1EC1AE5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074A5C9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4ACE883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704C4F6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FREE_MEMORY</w:t>
      </w:r>
    </w:p>
    <w:p w14:paraId="3A8F808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ADD_MEMORY</w:t>
      </w:r>
    </w:p>
    <w:p w14:paraId="2E41BD6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B0B67B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PRINT_AVAILABLE_MEMORY:</w:t>
      </w:r>
    </w:p>
    <w:p w14:paraId="6F96AEC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    AX, AX</w:t>
      </w:r>
    </w:p>
    <w:p w14:paraId="02BBACD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12H</w:t>
      </w:r>
    </w:p>
    <w:p w14:paraId="74E33FF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D1A1B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AVAILABLE_MEMORY</w:t>
      </w:r>
    </w:p>
    <w:p w14:paraId="7D968D2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13B2CB4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4D2CDA5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DEC_WORD_PRINT</w:t>
      </w:r>
    </w:p>
    <w:p w14:paraId="4CC08E3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PRINT_KBYTES</w:t>
      </w:r>
    </w:p>
    <w:p w14:paraId="121C118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9D8F0B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PRINT_EXPENDED_MEMORY:</w:t>
      </w:r>
    </w:p>
    <w:p w14:paraId="729838D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30H</w:t>
      </w:r>
    </w:p>
    <w:p w14:paraId="54C929B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4452C99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71H </w:t>
      </w:r>
    </w:p>
    <w:p w14:paraId="370BA95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BL, AL </w:t>
      </w:r>
    </w:p>
    <w:p w14:paraId="556BB35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31H  </w:t>
      </w:r>
    </w:p>
    <w:p w14:paraId="1FCBD07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690875F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71H</w:t>
      </w:r>
    </w:p>
    <w:p w14:paraId="04A2425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5FD7297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AL</w:t>
      </w:r>
    </w:p>
    <w:p w14:paraId="5C5EA6B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BL</w:t>
      </w:r>
    </w:p>
    <w:p w14:paraId="362F080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455317C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EXPENDED_MEMORY</w:t>
      </w:r>
    </w:p>
    <w:p w14:paraId="1FC4327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44CFEA4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775B555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05E7047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CALL    PRINT_KBYTES</w:t>
      </w:r>
    </w:p>
    <w:p w14:paraId="0AA312E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D18572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9D407A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PRINT_MCB:</w:t>
      </w:r>
    </w:p>
    <w:p w14:paraId="76354F2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52H</w:t>
      </w:r>
    </w:p>
    <w:p w14:paraId="762A76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561830F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ES:[BX-2] ;АДРЕСС ПЕРВОГО MCB</w:t>
      </w:r>
    </w:p>
    <w:p w14:paraId="791AD39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ES, AX</w:t>
      </w:r>
    </w:p>
    <w:p w14:paraId="1533FE4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CX</w:t>
      </w:r>
    </w:p>
    <w:p w14:paraId="06ADD8A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65D851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NEXT_MCB:</w:t>
      </w:r>
    </w:p>
    <w:p w14:paraId="5CC797F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INC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701D21E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MCB_NUM_INFO</w:t>
      </w:r>
    </w:p>
    <w:p w14:paraId="28A9EEC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1A3A6F7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4ED2BE8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CX</w:t>
      </w:r>
    </w:p>
    <w:p w14:paraId="05E552B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49A3C78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 ;ВЫВОДИТ НОМЕР ТЕКУЩЕГО MCB</w:t>
      </w:r>
    </w:p>
    <w:p w14:paraId="2B2A0F4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START:</w:t>
      </w:r>
    </w:p>
    <w:p w14:paraId="07983DE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</w:t>
      </w:r>
    </w:p>
    <w:p w14:paraId="768C9CF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0B6E90D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AX</w:t>
      </w:r>
    </w:p>
    <w:p w14:paraId="2BB74B2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ES:[0H]</w:t>
      </w:r>
    </w:p>
    <w:p w14:paraId="31CB79E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66105F1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ES:[1H]</w:t>
      </w:r>
    </w:p>
    <w:p w14:paraId="1D1DF7B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1B3E31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0H</w:t>
      </w:r>
    </w:p>
    <w:p w14:paraId="0D1BE67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</w:t>
      </w:r>
    </w:p>
    <w:p w14:paraId="026609E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6H</w:t>
      </w:r>
    </w:p>
    <w:p w14:paraId="1F978BA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</w:t>
      </w:r>
    </w:p>
    <w:p w14:paraId="13D4AB1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7H</w:t>
      </w:r>
    </w:p>
    <w:p w14:paraId="60B41E5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</w:t>
      </w:r>
    </w:p>
    <w:p w14:paraId="78FBF38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8H</w:t>
      </w:r>
    </w:p>
    <w:p w14:paraId="74BA3D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</w:t>
      </w:r>
    </w:p>
    <w:p w14:paraId="27CEF39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0FFFAH</w:t>
      </w:r>
    </w:p>
    <w:p w14:paraId="4964A7E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</w:t>
      </w:r>
    </w:p>
    <w:p w14:paraId="35890E0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0FFFDH</w:t>
      </w:r>
    </w:p>
    <w:p w14:paraId="65ECBBB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</w:t>
      </w:r>
    </w:p>
    <w:p w14:paraId="45EB82F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0FFFEH</w:t>
      </w:r>
    </w:p>
    <w:p w14:paraId="770C7C9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</w:t>
      </w:r>
    </w:p>
    <w:p w14:paraId="3513DF6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66D6D4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3F05D28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HEX_WORD_PRINT</w:t>
      </w:r>
    </w:p>
    <w:p w14:paraId="5D6A2C1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</w:t>
      </w:r>
    </w:p>
    <w:p w14:paraId="4D29ED7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C87747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FREE_PRINT:</w:t>
      </w:r>
    </w:p>
    <w:p w14:paraId="538B3C8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FREE</w:t>
      </w:r>
    </w:p>
    <w:p w14:paraId="1F9E4F0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PRINTING   </w:t>
      </w:r>
    </w:p>
    <w:p w14:paraId="174A91A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XMS_PRINT:</w:t>
      </w:r>
    </w:p>
    <w:p w14:paraId="22C3039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XMS</w:t>
      </w:r>
    </w:p>
    <w:p w14:paraId="2E6DBA1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428885A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DRIVER_TOP_PRINT:</w:t>
      </w:r>
    </w:p>
    <w:p w14:paraId="0A7B4EB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DRIVER_TOP</w:t>
      </w:r>
    </w:p>
    <w:p w14:paraId="3787015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514C52E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DOS_PRINT:</w:t>
      </w:r>
    </w:p>
    <w:p w14:paraId="78156D5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DOS</w:t>
      </w:r>
    </w:p>
    <w:p w14:paraId="691175E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5DE4248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OCCUP_386_PRINT:</w:t>
      </w:r>
    </w:p>
    <w:p w14:paraId="145B6A6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OCCUP_386</w:t>
      </w:r>
    </w:p>
    <w:p w14:paraId="120DACD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31AC692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BLOCK_386_PRINT:</w:t>
      </w:r>
    </w:p>
    <w:p w14:paraId="3E4AEE16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BLOCK_386</w:t>
      </w:r>
    </w:p>
    <w:p w14:paraId="5B9C919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20893DC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BELONG_386_PRINT:</w:t>
      </w:r>
    </w:p>
    <w:p w14:paraId="4C137D17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BELONG_386</w:t>
      </w:r>
    </w:p>
    <w:p w14:paraId="22B2C2F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PRINTING:</w:t>
      </w:r>
    </w:p>
    <w:p w14:paraId="3EEEF90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70D4D70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30497AE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DFC266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AREA_SIZE_INFO</w:t>
      </w:r>
    </w:p>
    <w:p w14:paraId="1D5A831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463768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ES:[3H]</w:t>
      </w:r>
    </w:p>
    <w:p w14:paraId="66C7C25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10H</w:t>
      </w:r>
    </w:p>
    <w:p w14:paraId="187813A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MUL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5197759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3A860B7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43730BF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8</w:t>
      </w:r>
    </w:p>
    <w:p w14:paraId="2F9E782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SI, SI</w:t>
      </w:r>
    </w:p>
    <w:p w14:paraId="6D74CC0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END_LINE</w:t>
      </w:r>
    </w:p>
    <w:p w14:paraId="34C34005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417BCAD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4520AD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LAST_BYTES_START:</w:t>
      </w:r>
    </w:p>
    <w:p w14:paraId="11A5936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DL, ES:[SI + 8H]</w:t>
      </w:r>
    </w:p>
    <w:p w14:paraId="1815B3B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AH, 02H</w:t>
      </w:r>
    </w:p>
    <w:p w14:paraId="139D05C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    21H</w:t>
      </w:r>
    </w:p>
    <w:p w14:paraId="09F4161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SI</w:t>
      </w:r>
    </w:p>
    <w:p w14:paraId="73FF2B1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   LAST_BYTES_START</w:t>
      </w:r>
    </w:p>
    <w:p w14:paraId="1F24216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822AB4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AX, ES:[3H]</w:t>
      </w:r>
    </w:p>
    <w:p w14:paraId="7510F55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BX, ES</w:t>
      </w:r>
    </w:p>
    <w:p w14:paraId="26A0054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    BX, AX</w:t>
      </w:r>
    </w:p>
    <w:p w14:paraId="63F87C4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BX</w:t>
      </w:r>
    </w:p>
    <w:p w14:paraId="4EC525D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ES, BX</w:t>
      </w:r>
    </w:p>
    <w:p w14:paraId="7C4A2FE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AX</w:t>
      </w:r>
    </w:p>
    <w:p w14:paraId="451BA51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CX</w:t>
      </w:r>
    </w:p>
    <w:p w14:paraId="5099B2A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    AL, 5AH</w:t>
      </w:r>
    </w:p>
    <w:p w14:paraId="3368AE0E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JE      EXIT</w:t>
      </w:r>
    </w:p>
    <w:p w14:paraId="51EA17B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END_LINE</w:t>
      </w:r>
    </w:p>
    <w:p w14:paraId="1C9BBB84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1D75851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JMP     NEXT_MCB</w:t>
      </w:r>
    </w:p>
    <w:p w14:paraId="4080219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E95945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EXIT: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B67C7F0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776DF3DD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50314F88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0EC5042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373C12CC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16A9E76A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0F1F960B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AL</w:t>
      </w:r>
    </w:p>
    <w:p w14:paraId="49CBD0E1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4CH</w:t>
      </w:r>
    </w:p>
    <w:p w14:paraId="2B191A0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7D07A97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29FE671F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FC6DF03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PROGRAM_END:</w:t>
      </w:r>
    </w:p>
    <w:p w14:paraId="2B664C42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0E885579" w14:textId="77777777" w:rsidR="006C6F3F" w:rsidRP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LAB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ENDS</w:t>
      </w:r>
    </w:p>
    <w:p w14:paraId="296F6EEC" w14:textId="77777777" w:rsidR="006C6F3F" w:rsidRDefault="006C6F3F" w:rsidP="006C6F3F">
      <w:pPr>
        <w:tabs>
          <w:tab w:val="left" w:pos="2968"/>
        </w:tabs>
        <w:spacing w:line="360" w:lineRule="auto"/>
        <w:ind w:left="360"/>
        <w:rPr>
          <w:rFonts w:ascii="Consolas" w:hAnsi="Consolas"/>
          <w:b/>
          <w:sz w:val="3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END 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MAIN</w:t>
      </w:r>
      <w:r w:rsidRPr="006C6F3F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6C6F3F">
        <w:rPr>
          <w:rFonts w:ascii="Consolas" w:hAnsi="Consolas"/>
          <w:b/>
          <w:sz w:val="32"/>
          <w:lang w:val="en-US"/>
        </w:rPr>
        <w:br/>
      </w:r>
    </w:p>
    <w:p w14:paraId="7EC9DD02" w14:textId="77777777" w:rsidR="006C6F3F" w:rsidRDefault="006C6F3F">
      <w:pPr>
        <w:suppressAutoHyphens w:val="0"/>
        <w:rPr>
          <w:rFonts w:ascii="Consolas" w:hAnsi="Consolas"/>
          <w:b/>
          <w:sz w:val="32"/>
          <w:lang w:val="en-US"/>
        </w:rPr>
      </w:pPr>
      <w:r>
        <w:rPr>
          <w:rFonts w:ascii="Consolas" w:hAnsi="Consolas"/>
          <w:b/>
          <w:sz w:val="32"/>
          <w:lang w:val="en-US"/>
        </w:rPr>
        <w:br w:type="page"/>
      </w:r>
    </w:p>
    <w:p w14:paraId="7DDACEA4" w14:textId="32FF14B3" w:rsidR="00CC56A4" w:rsidRPr="006C6F3F" w:rsidRDefault="00CC56A4" w:rsidP="006C6F3F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lastRenderedPageBreak/>
        <w:t>ИСХОДНЫЙ</w:t>
      </w:r>
      <w:r w:rsidRPr="006C6F3F">
        <w:rPr>
          <w:b/>
          <w:sz w:val="32"/>
          <w:lang w:val="en-US"/>
        </w:rPr>
        <w:t xml:space="preserve"> </w:t>
      </w:r>
      <w:r w:rsidRPr="000B5A62">
        <w:rPr>
          <w:b/>
          <w:sz w:val="32"/>
        </w:rPr>
        <w:t>КОД</w:t>
      </w:r>
      <w:r w:rsidRPr="006C6F3F">
        <w:rPr>
          <w:b/>
          <w:sz w:val="32"/>
          <w:lang w:val="en-US"/>
        </w:rPr>
        <w:t xml:space="preserve"> </w:t>
      </w:r>
      <w:r w:rsidRPr="000B5A62">
        <w:rPr>
          <w:b/>
          <w:sz w:val="32"/>
        </w:rPr>
        <w:t>ПРОГРАММЫ</w:t>
      </w:r>
      <w:r w:rsidRPr="006C6F3F">
        <w:rPr>
          <w:b/>
          <w:sz w:val="32"/>
          <w:lang w:val="en-US"/>
        </w:rPr>
        <w:t xml:space="preserve">. </w:t>
      </w:r>
      <w:r w:rsidR="006C6F3F">
        <w:rPr>
          <w:b/>
          <w:sz w:val="32"/>
          <w:lang w:val="en-US"/>
        </w:rPr>
        <w:t>LR</w:t>
      </w:r>
      <w:r w:rsidR="006C6F3F" w:rsidRPr="006C6F3F">
        <w:rPr>
          <w:b/>
          <w:sz w:val="32"/>
          <w:lang w:val="en-US"/>
        </w:rPr>
        <w:t>3_4</w:t>
      </w:r>
      <w:r w:rsidRPr="006C6F3F">
        <w:rPr>
          <w:b/>
          <w:sz w:val="32"/>
          <w:lang w:val="en-US"/>
        </w:rPr>
        <w:t>.</w:t>
      </w:r>
      <w:r>
        <w:rPr>
          <w:b/>
          <w:sz w:val="32"/>
          <w:lang w:val="en-US"/>
        </w:rPr>
        <w:t>ASM</w:t>
      </w:r>
    </w:p>
    <w:p w14:paraId="31E8186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LAB SEGMENT</w:t>
      </w:r>
    </w:p>
    <w:p w14:paraId="2FFC399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ASSUME CS:LAB, DS:LAB, ES:NOTHING, SS:NOTHING</w:t>
      </w:r>
    </w:p>
    <w:p w14:paraId="7A398B4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ORG 100H</w:t>
      </w:r>
    </w:p>
    <w:p w14:paraId="0CA1ED1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MAIN: JMP BEGIN</w:t>
      </w:r>
    </w:p>
    <w:p w14:paraId="3B10E58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41DD3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;данные</w:t>
      </w:r>
    </w:p>
    <w:p w14:paraId="03D0157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AVAILABLE_MEMORY db 'Available memory: $' </w:t>
      </w:r>
    </w:p>
    <w:p w14:paraId="60D36C1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EXPENDED_MEMORY  db 'Expanded memory: $' </w:t>
      </w:r>
    </w:p>
    <w:p w14:paraId="29E57DC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MCB_NUM_INFO     db  'MCB number $'</w:t>
      </w:r>
    </w:p>
    <w:p w14:paraId="641603B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AREA_SIZE_INFO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 '   Area size: $'</w:t>
      </w:r>
    </w:p>
    <w:p w14:paraId="3B9982E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END_LINE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 0Dh, 0Ah, "$"</w:t>
      </w:r>
    </w:p>
    <w:p w14:paraId="0B40E38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KBYTES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 kbytes', 13,10,'$'</w:t>
      </w:r>
    </w:p>
    <w:p w14:paraId="5366015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 0Dh, 0Ah, 'Block is $'</w:t>
      </w:r>
    </w:p>
    <w:p w14:paraId="0B4F63F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db 'free$'</w:t>
      </w:r>
    </w:p>
    <w:p w14:paraId="7FBBCFE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XMS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db 'OS XMS UMB$'</w:t>
      </w:r>
    </w:p>
    <w:p w14:paraId="6322C4F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DRIVER_TOP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    db 'Excluded top memory of driver$'</w:t>
      </w:r>
    </w:p>
    <w:p w14:paraId="47EA92C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DOS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'MSDOS$'</w:t>
      </w:r>
    </w:p>
    <w:p w14:paraId="0D0E3A8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OCCUP_386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'386MAX UMB$'</w:t>
      </w:r>
    </w:p>
    <w:p w14:paraId="75E8438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BLOCK_386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'386MAX$'</w:t>
      </w:r>
    </w:p>
    <w:p w14:paraId="6A728C5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BELONG_386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db '386MAX UMB$'</w:t>
      </w:r>
    </w:p>
    <w:p w14:paraId="477FF08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3C3B7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BC25A2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A09C27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3772F5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4E5F249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PROC NEAR</w:t>
      </w:r>
    </w:p>
    <w:p w14:paraId="330ACF5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40C09EA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09H</w:t>
      </w:r>
    </w:p>
    <w:p w14:paraId="389293E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6A3FEF3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31C8C79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7E9E48B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 ENDP</w:t>
      </w:r>
    </w:p>
    <w:p w14:paraId="19598D2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1B88A27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PROC NEAR</w:t>
      </w:r>
    </w:p>
    <w:p w14:paraId="63CDFA9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7013254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DX, OFFSET KBYTES</w:t>
      </w:r>
    </w:p>
    <w:p w14:paraId="298A1E5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14:paraId="32BB9C2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6262006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64B705E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PRINT_KBYTES ENDP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C6B350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17DD546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;ВЫВОДИТ СЛОВО(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В 10 С/С</w:t>
      </w:r>
    </w:p>
    <w:p w14:paraId="20FB187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DEC_WORD_PRINT PROC</w:t>
      </w:r>
    </w:p>
    <w:p w14:paraId="5BE606B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229C558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CX</w:t>
      </w:r>
    </w:p>
    <w:p w14:paraId="6289D49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5CAE6A3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2A2CCDD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BX</w:t>
      </w:r>
      <w:r w:rsidRPr="006C6F3F">
        <w:rPr>
          <w:rFonts w:ascii="Courier New" w:hAnsi="Courier New" w:cs="Courier New"/>
          <w:sz w:val="22"/>
          <w:szCs w:val="22"/>
        </w:rPr>
        <w:t>, 10</w:t>
      </w:r>
    </w:p>
    <w:p w14:paraId="13E27EF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XOR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CX</w:t>
      </w:r>
      <w:r w:rsidRPr="006C6F3F">
        <w:rPr>
          <w:rFonts w:ascii="Courier New" w:hAnsi="Courier New" w:cs="Courier New"/>
          <w:sz w:val="22"/>
          <w:szCs w:val="22"/>
        </w:rPr>
        <w:t xml:space="preserve">, </w:t>
      </w:r>
      <w:r w:rsidRPr="006C6F3F">
        <w:rPr>
          <w:rFonts w:ascii="Courier New" w:hAnsi="Courier New" w:cs="Courier New"/>
          <w:sz w:val="22"/>
          <w:szCs w:val="22"/>
          <w:lang w:val="en-US"/>
        </w:rPr>
        <w:t>CX</w:t>
      </w:r>
    </w:p>
    <w:p w14:paraId="732E725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  <w:t>;В ЦИКЛЕ ДЕЛИМ ЧИСЛО(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НА 10(</w:t>
      </w:r>
      <w:r w:rsidRPr="006C6F3F">
        <w:rPr>
          <w:rFonts w:ascii="Courier New" w:hAnsi="Courier New" w:cs="Courier New"/>
          <w:sz w:val="22"/>
          <w:szCs w:val="22"/>
          <w:lang w:val="en-US"/>
        </w:rPr>
        <w:t>BX</w:t>
      </w:r>
      <w:r w:rsidRPr="006C6F3F">
        <w:rPr>
          <w:rFonts w:ascii="Courier New" w:hAnsi="Courier New" w:cs="Courier New"/>
          <w:sz w:val="22"/>
          <w:szCs w:val="22"/>
        </w:rPr>
        <w:t>) И ОСТАТКИ ОТ ДЕЛЕНИЯ(</w:t>
      </w:r>
      <w:r w:rsidRPr="006C6F3F">
        <w:rPr>
          <w:rFonts w:ascii="Courier New" w:hAnsi="Courier New" w:cs="Courier New"/>
          <w:sz w:val="22"/>
          <w:szCs w:val="22"/>
          <w:lang w:val="en-US"/>
        </w:rPr>
        <w:t>DX</w:t>
      </w:r>
      <w:r w:rsidRPr="006C6F3F">
        <w:rPr>
          <w:rFonts w:ascii="Courier New" w:hAnsi="Courier New" w:cs="Courier New"/>
          <w:sz w:val="22"/>
          <w:szCs w:val="22"/>
        </w:rPr>
        <w:t xml:space="preserve">) ЗАНОСИМ В СТЕК </w:t>
      </w:r>
    </w:p>
    <w:p w14:paraId="57E684C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GET_NUMBERS:</w:t>
      </w:r>
    </w:p>
    <w:p w14:paraId="418066E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DIV BX  </w:t>
      </w:r>
    </w:p>
    <w:p w14:paraId="75F7ECD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43455D1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DX, DX</w:t>
      </w:r>
    </w:p>
    <w:p w14:paraId="5711916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CX</w:t>
      </w:r>
    </w:p>
    <w:p w14:paraId="5804DA6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AX, 0</w:t>
      </w:r>
    </w:p>
    <w:p w14:paraId="4D3BE9D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JNZ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GET</w:t>
      </w:r>
      <w:r w:rsidRPr="006C6F3F">
        <w:rPr>
          <w:rFonts w:ascii="Courier New" w:hAnsi="Courier New" w:cs="Courier New"/>
          <w:sz w:val="22"/>
          <w:szCs w:val="22"/>
        </w:rPr>
        <w:t>_</w:t>
      </w:r>
      <w:r w:rsidRPr="006C6F3F">
        <w:rPr>
          <w:rFonts w:ascii="Courier New" w:hAnsi="Courier New" w:cs="Courier New"/>
          <w:sz w:val="22"/>
          <w:szCs w:val="22"/>
          <w:lang w:val="en-US"/>
        </w:rPr>
        <w:t>NUMBERS</w:t>
      </w:r>
    </w:p>
    <w:p w14:paraId="0E8725C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</w:p>
    <w:p w14:paraId="71C0944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  <w:t>;В ЦИКЛЕ ДОСТАЕМ ИЗ СТЕКА ЧИСЛА В 10 С/С И ВЫВОДИМ</w:t>
      </w:r>
    </w:p>
    <w:p w14:paraId="04069F2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WRITING:</w:t>
      </w:r>
    </w:p>
    <w:p w14:paraId="0D153A3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02674B0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OR DL, 48 ;СДВИГ В ASCII ДО ЦИФР</w:t>
      </w:r>
    </w:p>
    <w:p w14:paraId="4FB595A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2</w:t>
      </w:r>
    </w:p>
    <w:p w14:paraId="043BAA5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0001FD8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WRITING</w:t>
      </w:r>
    </w:p>
    <w:p w14:paraId="676819E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FB6A86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3D677E4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4664B4E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CX</w:t>
      </w:r>
    </w:p>
    <w:p w14:paraId="207DABF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103BABC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5C38D05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DEC_WORD_PRINT ENDP</w:t>
      </w:r>
    </w:p>
    <w:p w14:paraId="0A9DB9E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5FF0B48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;ВЫВОДИТ БАЙТ(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AL</w:t>
      </w:r>
      <w:r w:rsidRPr="006C6F3F">
        <w:rPr>
          <w:rFonts w:ascii="Courier New" w:hAnsi="Courier New" w:cs="Courier New"/>
          <w:sz w:val="22"/>
          <w:szCs w:val="22"/>
        </w:rPr>
        <w:t>) В 16 С/С</w:t>
      </w:r>
    </w:p>
    <w:p w14:paraId="304A2C9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HEX_BYTE_PRINT PROC NEAR</w:t>
      </w:r>
    </w:p>
    <w:p w14:paraId="289E0B6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52293BA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12E1399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656B7F9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809C77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AH, 0</w:t>
      </w:r>
    </w:p>
    <w:p w14:paraId="5A36591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BL</w:t>
      </w:r>
      <w:r w:rsidRPr="006C6F3F">
        <w:rPr>
          <w:rFonts w:ascii="Courier New" w:hAnsi="Courier New" w:cs="Courier New"/>
          <w:sz w:val="22"/>
          <w:szCs w:val="22"/>
        </w:rPr>
        <w:t>, 10</w:t>
      </w:r>
      <w:r w:rsidRPr="006C6F3F">
        <w:rPr>
          <w:rFonts w:ascii="Courier New" w:hAnsi="Courier New" w:cs="Courier New"/>
          <w:sz w:val="22"/>
          <w:szCs w:val="22"/>
          <w:lang w:val="en-US"/>
        </w:rPr>
        <w:t>H</w:t>
      </w:r>
    </w:p>
    <w:p w14:paraId="7204323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DIV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BL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</w:p>
    <w:p w14:paraId="2607AC5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DX</w:t>
      </w:r>
      <w:r w:rsidRPr="006C6F3F">
        <w:rPr>
          <w:rFonts w:ascii="Courier New" w:hAnsi="Courier New" w:cs="Courier New"/>
          <w:sz w:val="22"/>
          <w:szCs w:val="22"/>
        </w:rPr>
        <w:t xml:space="preserve">, 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 xml:space="preserve"> ;В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 - ПЕРВАЯ ЦИФРА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DH</w:t>
      </w:r>
      <w:r w:rsidRPr="006C6F3F">
        <w:rPr>
          <w:rFonts w:ascii="Courier New" w:hAnsi="Courier New" w:cs="Courier New"/>
          <w:sz w:val="22"/>
          <w:szCs w:val="22"/>
        </w:rPr>
        <w:t xml:space="preserve"> - ВТОРАЯ</w:t>
      </w:r>
    </w:p>
    <w:p w14:paraId="0F6C6F2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MOV AH, 02H</w:t>
      </w:r>
    </w:p>
    <w:p w14:paraId="4DF0552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DL, 0AH </w:t>
      </w:r>
    </w:p>
    <w:p w14:paraId="17FF7EE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JL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PRINT</w:t>
      </w:r>
      <w:r w:rsidRPr="006C6F3F">
        <w:rPr>
          <w:rFonts w:ascii="Courier New" w:hAnsi="Courier New" w:cs="Courier New"/>
          <w:sz w:val="22"/>
          <w:szCs w:val="22"/>
        </w:rPr>
        <w:t>_1</w:t>
      </w:r>
      <w:r w:rsidRPr="006C6F3F">
        <w:rPr>
          <w:rFonts w:ascii="Courier New" w:hAnsi="Courier New" w:cs="Courier New"/>
          <w:sz w:val="22"/>
          <w:szCs w:val="22"/>
        </w:rPr>
        <w:tab/>
        <w:t xml:space="preserve">;ЕСЛИ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 - ЦИФРА</w:t>
      </w:r>
    </w:p>
    <w:p w14:paraId="3FB5280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ADD</w:t>
      </w:r>
      <w:r w:rsidRPr="006C6F3F">
        <w:rPr>
          <w:rFonts w:ascii="Courier New" w:hAnsi="Courier New" w:cs="Courier New"/>
          <w:sz w:val="22"/>
          <w:szCs w:val="22"/>
        </w:rPr>
        <w:t xml:space="preserve"> </w:t>
      </w:r>
      <w:r w:rsidRPr="006C6F3F">
        <w:rPr>
          <w:rFonts w:ascii="Courier New" w:hAnsi="Courier New" w:cs="Courier New"/>
          <w:sz w:val="22"/>
          <w:szCs w:val="22"/>
          <w:lang w:val="en-US"/>
        </w:rPr>
        <w:t>DL</w:t>
      </w:r>
      <w:r w:rsidRPr="006C6F3F">
        <w:rPr>
          <w:rFonts w:ascii="Courier New" w:hAnsi="Courier New" w:cs="Courier New"/>
          <w:sz w:val="22"/>
          <w:szCs w:val="22"/>
        </w:rPr>
        <w:t xml:space="preserve">, 7   ;СДВИГ В </w:t>
      </w:r>
      <w:r w:rsidRPr="006C6F3F">
        <w:rPr>
          <w:rFonts w:ascii="Courier New" w:hAnsi="Courier New" w:cs="Courier New"/>
          <w:sz w:val="22"/>
          <w:szCs w:val="22"/>
          <w:lang w:val="en-US"/>
        </w:rPr>
        <w:t>ASCII</w:t>
      </w:r>
      <w:r w:rsidRPr="006C6F3F">
        <w:rPr>
          <w:rFonts w:ascii="Courier New" w:hAnsi="Courier New" w:cs="Courier New"/>
          <w:sz w:val="22"/>
          <w:szCs w:val="22"/>
        </w:rPr>
        <w:t xml:space="preserve"> С ЦИФР ДО БУКВ</w:t>
      </w:r>
    </w:p>
    <w:p w14:paraId="23CE98C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>PRINT_1:</w:t>
      </w:r>
    </w:p>
    <w:p w14:paraId="47C6B44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2CFFAA7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673A7AE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DL, DH</w:t>
      </w:r>
    </w:p>
    <w:p w14:paraId="498ADA0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DL, 0AH</w:t>
      </w:r>
    </w:p>
    <w:p w14:paraId="6EDBD32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JL PRINT_2   </w:t>
      </w:r>
    </w:p>
    <w:p w14:paraId="024156D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7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FAE3D5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PRINT_2:</w:t>
      </w:r>
    </w:p>
    <w:p w14:paraId="7A732EE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DL, 48</w:t>
      </w:r>
    </w:p>
    <w:p w14:paraId="2FDA788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21H;</w:t>
      </w:r>
    </w:p>
    <w:p w14:paraId="6B4DD5F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24171EA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2600D60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0920663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3AFE66B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HEX_BYTE_PRINT ENDP</w:t>
      </w:r>
    </w:p>
    <w:p w14:paraId="4CB70AF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14:paraId="252C7E1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</w:rPr>
      </w:pPr>
      <w:r w:rsidRPr="006C6F3F">
        <w:rPr>
          <w:rFonts w:ascii="Courier New" w:hAnsi="Courier New" w:cs="Courier New"/>
          <w:sz w:val="22"/>
          <w:szCs w:val="22"/>
        </w:rPr>
        <w:t>;ВЫВОДИТ СЛОВО(</w:t>
      </w:r>
      <w:r w:rsidRPr="006C6F3F">
        <w:rPr>
          <w:rFonts w:ascii="Courier New" w:hAnsi="Courier New" w:cs="Courier New"/>
          <w:sz w:val="22"/>
          <w:szCs w:val="22"/>
          <w:lang w:val="en-US"/>
        </w:rPr>
        <w:t>AX</w:t>
      </w:r>
      <w:r w:rsidRPr="006C6F3F">
        <w:rPr>
          <w:rFonts w:ascii="Courier New" w:hAnsi="Courier New" w:cs="Courier New"/>
          <w:sz w:val="22"/>
          <w:szCs w:val="22"/>
        </w:rPr>
        <w:t>) В 16 С/С</w:t>
      </w:r>
    </w:p>
    <w:p w14:paraId="36ED584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PROC NEAR</w:t>
      </w:r>
    </w:p>
    <w:p w14:paraId="4A613AB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0F15856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47AB5F8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DX,AX</w:t>
      </w:r>
    </w:p>
    <w:p w14:paraId="147C0D0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AL,DH</w:t>
      </w:r>
    </w:p>
    <w:p w14:paraId="760D1A6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6FBB2FE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AL,DL</w:t>
      </w:r>
    </w:p>
    <w:p w14:paraId="7B2A3B4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HEX_BYTE_PRINT</w:t>
      </w:r>
    </w:p>
    <w:p w14:paraId="1E31558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65AB1F8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70E5E8D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3F23708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HEX_WORD_PRINT ENDP</w:t>
      </w:r>
    </w:p>
    <w:p w14:paraId="4DA0C9D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2C6B9B3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72F491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FREE_MEMORY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PROC</w:t>
      </w:r>
    </w:p>
    <w:p w14:paraId="2C14516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22837F9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29C1720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7D416C8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1ECA6D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OFFSET PROGRAM_END</w:t>
      </w:r>
    </w:p>
    <w:p w14:paraId="7ECA855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100H</w:t>
      </w:r>
    </w:p>
    <w:p w14:paraId="3A6B1E2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CL, 4</w:t>
      </w:r>
    </w:p>
    <w:p w14:paraId="3A7057D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SHR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CL</w:t>
      </w:r>
    </w:p>
    <w:p w14:paraId="02E7C51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17</w:t>
      </w:r>
    </w:p>
    <w:p w14:paraId="10814E0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4AH</w:t>
      </w:r>
    </w:p>
    <w:p w14:paraId="4B9B961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2AD9297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818E73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1E6BF8A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2F2F3BA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420FF10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789E42F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FREE_MEMORY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 ENDP</w:t>
      </w:r>
    </w:p>
    <w:p w14:paraId="6A7C5BD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3FDB497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ADD_MEMORY     PROC</w:t>
      </w:r>
    </w:p>
    <w:p w14:paraId="5A9DA98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6D7D775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0157E92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499090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1000H</w:t>
      </w:r>
    </w:p>
    <w:p w14:paraId="1DFC862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48H</w:t>
      </w:r>
    </w:p>
    <w:p w14:paraId="7BB22F2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7DC81C8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FC885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73067AB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5A9DCE6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73039B8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ADD_MEMORY      ENDP</w:t>
      </w:r>
    </w:p>
    <w:p w14:paraId="6C729C0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14:paraId="03D7A5E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304A38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>BEGIN:</w:t>
      </w:r>
    </w:p>
    <w:p w14:paraId="640146C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2004517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60B68D5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5659ECA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52D94BB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75398A8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3B847D5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4C8544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ADD_MEMORY</w:t>
      </w:r>
    </w:p>
    <w:p w14:paraId="74562F6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FREE_MEMORY</w:t>
      </w:r>
    </w:p>
    <w:p w14:paraId="2965C68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07D2A5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PRINT_AVAILABLE_MEMORY:</w:t>
      </w:r>
    </w:p>
    <w:p w14:paraId="1CCE1F8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     AX, AX</w:t>
      </w:r>
    </w:p>
    <w:p w14:paraId="2A9C424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12H</w:t>
      </w:r>
    </w:p>
    <w:p w14:paraId="47A8700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3DE46C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AVAILABLE_MEMORY</w:t>
      </w:r>
    </w:p>
    <w:p w14:paraId="214F489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79A1B1E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4B34042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DEC_WORD_PRINT</w:t>
      </w:r>
    </w:p>
    <w:p w14:paraId="259110F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PRINT_KBYTES</w:t>
      </w:r>
    </w:p>
    <w:p w14:paraId="494556D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421079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PRINT_EXPENDED_MEMORY:</w:t>
      </w:r>
    </w:p>
    <w:p w14:paraId="022C058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30H</w:t>
      </w:r>
    </w:p>
    <w:p w14:paraId="6DDC698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3BC8377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71H </w:t>
      </w:r>
    </w:p>
    <w:p w14:paraId="0B0459E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BL, AL </w:t>
      </w:r>
    </w:p>
    <w:p w14:paraId="40F9909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AL, 31H  </w:t>
      </w:r>
    </w:p>
    <w:p w14:paraId="412CC7F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OUT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70H, AL</w:t>
      </w:r>
    </w:p>
    <w:p w14:paraId="6E0164F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71H</w:t>
      </w:r>
    </w:p>
    <w:p w14:paraId="468C389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62F9D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AL</w:t>
      </w:r>
    </w:p>
    <w:p w14:paraId="4C17FE9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BL</w:t>
      </w:r>
    </w:p>
    <w:p w14:paraId="4F8F550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BEBE4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EXPENDED_MEMORY</w:t>
      </w:r>
    </w:p>
    <w:p w14:paraId="5896422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1774608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66A8FCA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7BF08C8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        CALL    PRINT_KBYTES</w:t>
      </w:r>
    </w:p>
    <w:p w14:paraId="564CAB7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565A5DD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3CE5BF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PRINT_MCB:</w:t>
      </w:r>
    </w:p>
    <w:p w14:paraId="7EAA02C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52H</w:t>
      </w:r>
    </w:p>
    <w:p w14:paraId="5B3A023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5B738AC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ES:[BX-2] ;АДРЕСС ПЕРВОГО MCB</w:t>
      </w:r>
    </w:p>
    <w:p w14:paraId="7AA0318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ES, AX</w:t>
      </w:r>
    </w:p>
    <w:p w14:paraId="6E9A346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CX</w:t>
      </w:r>
    </w:p>
    <w:p w14:paraId="2CD9648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AF36F4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NEXT_MCB:</w:t>
      </w:r>
    </w:p>
    <w:p w14:paraId="5800F2E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INC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37724D6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MCB_NUM_INFO</w:t>
      </w:r>
    </w:p>
    <w:p w14:paraId="3710FE1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21F10B6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750489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CX</w:t>
      </w:r>
    </w:p>
    <w:p w14:paraId="1DFD833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21A00EA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 ;ВЫВОДИТ НОМЕР ТЕКУЩЕГО MCB</w:t>
      </w:r>
    </w:p>
    <w:p w14:paraId="145EFA8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START:</w:t>
      </w:r>
    </w:p>
    <w:p w14:paraId="1ABEE3E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</w:t>
      </w:r>
    </w:p>
    <w:p w14:paraId="283A690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63DC871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AX</w:t>
      </w:r>
    </w:p>
    <w:p w14:paraId="1E374AC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ES:[0H]</w:t>
      </w:r>
    </w:p>
    <w:p w14:paraId="4A3BC04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PUSH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714D434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ES:[1H]</w:t>
      </w:r>
    </w:p>
    <w:p w14:paraId="3C1AFDE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728BF56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0H</w:t>
      </w:r>
    </w:p>
    <w:p w14:paraId="7E52C39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</w:t>
      </w:r>
    </w:p>
    <w:p w14:paraId="4825666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6H</w:t>
      </w:r>
    </w:p>
    <w:p w14:paraId="5DD7017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</w:t>
      </w:r>
    </w:p>
    <w:p w14:paraId="1C612AD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7H</w:t>
      </w:r>
    </w:p>
    <w:p w14:paraId="56B4914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</w:t>
      </w:r>
    </w:p>
    <w:p w14:paraId="68364C9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8H</w:t>
      </w:r>
    </w:p>
    <w:p w14:paraId="06247FF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</w:t>
      </w:r>
    </w:p>
    <w:p w14:paraId="414D008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0FFFAH</w:t>
      </w:r>
    </w:p>
    <w:p w14:paraId="421A8C9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</w:t>
      </w:r>
    </w:p>
    <w:p w14:paraId="0F91651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0FFFDH</w:t>
      </w:r>
    </w:p>
    <w:p w14:paraId="57E0C99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</w:t>
      </w:r>
    </w:p>
    <w:p w14:paraId="65A2D80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0FFFEH</w:t>
      </w:r>
    </w:p>
    <w:p w14:paraId="3346A8D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</w:t>
      </w:r>
    </w:p>
    <w:p w14:paraId="38C8E6B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0E48292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14:paraId="015F0D1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HEX_WORD_PRINT</w:t>
      </w:r>
    </w:p>
    <w:p w14:paraId="3685077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</w:t>
      </w:r>
    </w:p>
    <w:p w14:paraId="287D16B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1DE04C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FREE_PRINT:</w:t>
      </w:r>
    </w:p>
    <w:p w14:paraId="1D6B633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FREE</w:t>
      </w:r>
    </w:p>
    <w:p w14:paraId="3BCA5C5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PRINTING   </w:t>
      </w:r>
    </w:p>
    <w:p w14:paraId="5D467A1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XMS_PRINT:</w:t>
      </w:r>
    </w:p>
    <w:p w14:paraId="73C7569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XMS</w:t>
      </w:r>
    </w:p>
    <w:p w14:paraId="4151D79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7BC7A12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DRIVER_TOP_PRINT:</w:t>
      </w:r>
    </w:p>
    <w:p w14:paraId="347D457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DRIVER_TOP</w:t>
      </w:r>
    </w:p>
    <w:p w14:paraId="44DE64A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22C861F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DOS_PRINT:</w:t>
      </w:r>
    </w:p>
    <w:p w14:paraId="7C64026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DOS</w:t>
      </w:r>
    </w:p>
    <w:p w14:paraId="23BCD49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1E33FD3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OCCUP_386_PRINT:</w:t>
      </w:r>
    </w:p>
    <w:p w14:paraId="4B8623D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OCCUP_386</w:t>
      </w:r>
    </w:p>
    <w:p w14:paraId="7418AD9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71C766B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BLOCK_386_PRINT:</w:t>
      </w:r>
    </w:p>
    <w:p w14:paraId="09BB9E6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BLOCK_386</w:t>
      </w:r>
    </w:p>
    <w:p w14:paraId="7DB8598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JMP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</w:t>
      </w:r>
    </w:p>
    <w:p w14:paraId="244FDC9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BELONG_386_PRINT:</w:t>
      </w:r>
    </w:p>
    <w:p w14:paraId="26CEAEE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BELONG_386</w:t>
      </w:r>
    </w:p>
    <w:p w14:paraId="62198FA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PRINTING:</w:t>
      </w:r>
    </w:p>
    <w:p w14:paraId="09A9573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4084508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2F12C3B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AREA_SIZE_START: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7DEBB19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AREA_SIZE_INFO</w:t>
      </w:r>
    </w:p>
    <w:p w14:paraId="5609448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3C96B1F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AX, ES:[3H]</w:t>
      </w:r>
    </w:p>
    <w:p w14:paraId="7C35BF5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BX, 10H</w:t>
      </w:r>
    </w:p>
    <w:p w14:paraId="34FA8DC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MUL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0B1DDA0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DEC_WORD_PRINT</w:t>
      </w:r>
    </w:p>
    <w:p w14:paraId="1342AE2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2056C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CX, 8</w:t>
      </w:r>
    </w:p>
    <w:p w14:paraId="73ACE74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XOR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SI, SI</w:t>
      </w:r>
    </w:p>
    <w:p w14:paraId="4B308AD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DX, OFFSET END_LINE</w:t>
      </w:r>
    </w:p>
    <w:p w14:paraId="204B6DC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08BFB8C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E1F537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LAST_BYTES_START:</w:t>
      </w:r>
    </w:p>
    <w:p w14:paraId="52D22BD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DL, ES:[SI + 8H]</w:t>
      </w:r>
    </w:p>
    <w:p w14:paraId="63E98E2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AH, 02H</w:t>
      </w:r>
    </w:p>
    <w:p w14:paraId="11FE87D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     21H</w:t>
      </w:r>
    </w:p>
    <w:p w14:paraId="6CAD321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SI</w:t>
      </w:r>
    </w:p>
    <w:p w14:paraId="4B6896E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LOOP    LAST_BYTES_START</w:t>
      </w:r>
    </w:p>
    <w:p w14:paraId="06719B8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4F6900D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AX, ES:[3H]</w:t>
      </w:r>
    </w:p>
    <w:p w14:paraId="0A52B7D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BX, ES</w:t>
      </w:r>
    </w:p>
    <w:p w14:paraId="2263644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ADD     BX, AX</w:t>
      </w:r>
    </w:p>
    <w:p w14:paraId="5A0A17C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INC     BX</w:t>
      </w:r>
    </w:p>
    <w:p w14:paraId="50404640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ES, BX</w:t>
      </w:r>
    </w:p>
    <w:p w14:paraId="4CD3EE3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AX</w:t>
      </w:r>
    </w:p>
    <w:p w14:paraId="7966ECE6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     CX</w:t>
      </w:r>
    </w:p>
    <w:p w14:paraId="7C9B3ED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CMP     AL, 5AH</w:t>
      </w:r>
    </w:p>
    <w:p w14:paraId="6AC6D81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JE      EXIT</w:t>
      </w:r>
    </w:p>
    <w:p w14:paraId="695C81F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MOV     DX, OFFSET END_LINE</w:t>
      </w:r>
    </w:p>
    <w:p w14:paraId="1CF2763D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CALL    PRINT</w:t>
      </w:r>
    </w:p>
    <w:p w14:paraId="1CAEBAA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JMP     NEXT_MCB</w:t>
      </w:r>
    </w:p>
    <w:p w14:paraId="763B9738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67253787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EXIT: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</w:p>
    <w:p w14:paraId="19D01D5F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14:paraId="60038B7E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030B53A4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64947F83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14:paraId="2FECA2A1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2427C365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247FC96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AL, AL</w:t>
      </w:r>
    </w:p>
    <w:p w14:paraId="555ECB89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AH, 4CH</w:t>
      </w:r>
    </w:p>
    <w:p w14:paraId="30B3336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65C851E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50FA25EA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78D618B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  <w:t>PROGRAM_END:</w:t>
      </w:r>
    </w:p>
    <w:p w14:paraId="75E3DBAC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16F4EF2" w14:textId="77777777" w:rsidR="006C6F3F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 xml:space="preserve">LAB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ENDS</w:t>
      </w:r>
    </w:p>
    <w:p w14:paraId="43712F3F" w14:textId="66345E52" w:rsidR="000B5A62" w:rsidRPr="006C6F3F" w:rsidRDefault="006C6F3F" w:rsidP="006C6F3F">
      <w:pPr>
        <w:suppressAutoHyphens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C6F3F">
        <w:rPr>
          <w:rFonts w:ascii="Courier New" w:hAnsi="Courier New" w:cs="Courier New"/>
          <w:sz w:val="22"/>
          <w:szCs w:val="22"/>
          <w:lang w:val="en-US"/>
        </w:rPr>
        <w:tab/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 xml:space="preserve">END  </w:t>
      </w:r>
      <w:r w:rsidRPr="006C6F3F">
        <w:rPr>
          <w:rFonts w:ascii="Courier New" w:hAnsi="Courier New" w:cs="Courier New"/>
          <w:sz w:val="22"/>
          <w:szCs w:val="22"/>
          <w:lang w:val="en-US"/>
        </w:rPr>
        <w:tab/>
        <w:t>MAIN</w:t>
      </w:r>
      <w:bookmarkStart w:id="0" w:name="_GoBack"/>
      <w:bookmarkEnd w:id="0"/>
    </w:p>
    <w:sectPr w:rsidR="000B5A62" w:rsidRPr="006C6F3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0000004"/>
    <w:multiLevelType w:val="multilevel"/>
    <w:tmpl w:val="00000004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586039"/>
    <w:multiLevelType w:val="hybridMultilevel"/>
    <w:tmpl w:val="04E0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20E69"/>
    <w:multiLevelType w:val="hybridMultilevel"/>
    <w:tmpl w:val="B2329A56"/>
    <w:lvl w:ilvl="0" w:tplc="D200F90A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0BB716DD"/>
    <w:multiLevelType w:val="multilevel"/>
    <w:tmpl w:val="BE6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96FEF"/>
    <w:multiLevelType w:val="hybridMultilevel"/>
    <w:tmpl w:val="FDF2DEF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9C24DA"/>
    <w:multiLevelType w:val="hybridMultilevel"/>
    <w:tmpl w:val="3130885A"/>
    <w:lvl w:ilvl="0" w:tplc="580E9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A2ED1"/>
    <w:multiLevelType w:val="hybridMultilevel"/>
    <w:tmpl w:val="AEC40A3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1A322671"/>
    <w:multiLevelType w:val="hybridMultilevel"/>
    <w:tmpl w:val="CE8A100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2" w15:restartNumberingAfterBreak="0">
    <w:nsid w:val="27D25963"/>
    <w:multiLevelType w:val="hybridMultilevel"/>
    <w:tmpl w:val="F92E02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9FE40F6"/>
    <w:multiLevelType w:val="hybridMultilevel"/>
    <w:tmpl w:val="CD4C7F4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79B6F2A"/>
    <w:multiLevelType w:val="hybridMultilevel"/>
    <w:tmpl w:val="A8BCDB1C"/>
    <w:lvl w:ilvl="0" w:tplc="E2A8FC10">
      <w:start w:val="3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584303"/>
    <w:multiLevelType w:val="hybridMultilevel"/>
    <w:tmpl w:val="FB989DC6"/>
    <w:lvl w:ilvl="0" w:tplc="6810C102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82546D"/>
    <w:multiLevelType w:val="hybridMultilevel"/>
    <w:tmpl w:val="51C2E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A7286"/>
    <w:multiLevelType w:val="hybridMultilevel"/>
    <w:tmpl w:val="7026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95E3B"/>
    <w:multiLevelType w:val="hybridMultilevel"/>
    <w:tmpl w:val="E2243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D7646C3"/>
    <w:multiLevelType w:val="hybridMultilevel"/>
    <w:tmpl w:val="EFE6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A099E"/>
    <w:multiLevelType w:val="hybridMultilevel"/>
    <w:tmpl w:val="70968CCE"/>
    <w:lvl w:ilvl="0" w:tplc="24981E3C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1234DC"/>
    <w:multiLevelType w:val="hybridMultilevel"/>
    <w:tmpl w:val="B34E45B6"/>
    <w:lvl w:ilvl="0" w:tplc="906645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79711B"/>
    <w:multiLevelType w:val="hybridMultilevel"/>
    <w:tmpl w:val="4B240074"/>
    <w:lvl w:ilvl="0" w:tplc="859C24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3C6BEA"/>
    <w:multiLevelType w:val="hybridMultilevel"/>
    <w:tmpl w:val="5D727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9"/>
  </w:num>
  <w:num w:numId="9">
    <w:abstractNumId w:val="6"/>
  </w:num>
  <w:num w:numId="10">
    <w:abstractNumId w:val="22"/>
  </w:num>
  <w:num w:numId="11">
    <w:abstractNumId w:val="21"/>
  </w:num>
  <w:num w:numId="12">
    <w:abstractNumId w:val="18"/>
  </w:num>
  <w:num w:numId="13">
    <w:abstractNumId w:val="23"/>
  </w:num>
  <w:num w:numId="14">
    <w:abstractNumId w:val="20"/>
  </w:num>
  <w:num w:numId="15">
    <w:abstractNumId w:val="10"/>
  </w:num>
  <w:num w:numId="16">
    <w:abstractNumId w:val="11"/>
  </w:num>
  <w:num w:numId="17">
    <w:abstractNumId w:val="17"/>
  </w:num>
  <w:num w:numId="18">
    <w:abstractNumId w:val="8"/>
  </w:num>
  <w:num w:numId="19">
    <w:abstractNumId w:val="7"/>
  </w:num>
  <w:num w:numId="20">
    <w:abstractNumId w:val="5"/>
  </w:num>
  <w:num w:numId="21">
    <w:abstractNumId w:val="19"/>
  </w:num>
  <w:num w:numId="22">
    <w:abstractNumId w:val="12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81"/>
    <w:rsid w:val="000225F1"/>
    <w:rsid w:val="000422B4"/>
    <w:rsid w:val="000A6755"/>
    <w:rsid w:val="000B5A62"/>
    <w:rsid w:val="000C44A0"/>
    <w:rsid w:val="000D28AB"/>
    <w:rsid w:val="000D6CC2"/>
    <w:rsid w:val="000E0D04"/>
    <w:rsid w:val="000F520A"/>
    <w:rsid w:val="00135764"/>
    <w:rsid w:val="00151128"/>
    <w:rsid w:val="0015159F"/>
    <w:rsid w:val="00170678"/>
    <w:rsid w:val="001D455E"/>
    <w:rsid w:val="002024FB"/>
    <w:rsid w:val="00205D65"/>
    <w:rsid w:val="002116D6"/>
    <w:rsid w:val="002817E3"/>
    <w:rsid w:val="00292871"/>
    <w:rsid w:val="00333A81"/>
    <w:rsid w:val="003561ED"/>
    <w:rsid w:val="003C2CCF"/>
    <w:rsid w:val="003C5295"/>
    <w:rsid w:val="003E5A0A"/>
    <w:rsid w:val="003F7444"/>
    <w:rsid w:val="00444738"/>
    <w:rsid w:val="00482EC3"/>
    <w:rsid w:val="004C5B5A"/>
    <w:rsid w:val="00501C4A"/>
    <w:rsid w:val="00503617"/>
    <w:rsid w:val="00567D54"/>
    <w:rsid w:val="005D5938"/>
    <w:rsid w:val="005D739C"/>
    <w:rsid w:val="005E01AB"/>
    <w:rsid w:val="00621124"/>
    <w:rsid w:val="00624D03"/>
    <w:rsid w:val="00691604"/>
    <w:rsid w:val="006C6F3F"/>
    <w:rsid w:val="00704A44"/>
    <w:rsid w:val="00711F19"/>
    <w:rsid w:val="00720BA5"/>
    <w:rsid w:val="00757F07"/>
    <w:rsid w:val="007815E4"/>
    <w:rsid w:val="00787752"/>
    <w:rsid w:val="00792805"/>
    <w:rsid w:val="0080236C"/>
    <w:rsid w:val="00812F98"/>
    <w:rsid w:val="0084127C"/>
    <w:rsid w:val="00846995"/>
    <w:rsid w:val="00873CDF"/>
    <w:rsid w:val="008C00F1"/>
    <w:rsid w:val="008E2C82"/>
    <w:rsid w:val="008E4B0B"/>
    <w:rsid w:val="008E76AE"/>
    <w:rsid w:val="00966658"/>
    <w:rsid w:val="009B118F"/>
    <w:rsid w:val="009B4CAE"/>
    <w:rsid w:val="009C21A8"/>
    <w:rsid w:val="00A34568"/>
    <w:rsid w:val="00A577EB"/>
    <w:rsid w:val="00AE1B03"/>
    <w:rsid w:val="00B43214"/>
    <w:rsid w:val="00B47C2B"/>
    <w:rsid w:val="00B87828"/>
    <w:rsid w:val="00BC0885"/>
    <w:rsid w:val="00C45C52"/>
    <w:rsid w:val="00C465F8"/>
    <w:rsid w:val="00C51875"/>
    <w:rsid w:val="00C56316"/>
    <w:rsid w:val="00C678A2"/>
    <w:rsid w:val="00C70C80"/>
    <w:rsid w:val="00C754C5"/>
    <w:rsid w:val="00CA4D75"/>
    <w:rsid w:val="00CA7C8D"/>
    <w:rsid w:val="00CC56A4"/>
    <w:rsid w:val="00CF1CF8"/>
    <w:rsid w:val="00D03B18"/>
    <w:rsid w:val="00D32006"/>
    <w:rsid w:val="00D47CE5"/>
    <w:rsid w:val="00D7168F"/>
    <w:rsid w:val="00D71A67"/>
    <w:rsid w:val="00D77544"/>
    <w:rsid w:val="00D85419"/>
    <w:rsid w:val="00D85648"/>
    <w:rsid w:val="00D86DE4"/>
    <w:rsid w:val="00E14C81"/>
    <w:rsid w:val="00E202E2"/>
    <w:rsid w:val="00E65DC9"/>
    <w:rsid w:val="00E714E2"/>
    <w:rsid w:val="00E75772"/>
    <w:rsid w:val="00E80014"/>
    <w:rsid w:val="00EA07CD"/>
    <w:rsid w:val="00EB0E08"/>
    <w:rsid w:val="00EB54EA"/>
    <w:rsid w:val="00EE2874"/>
    <w:rsid w:val="00F03B4A"/>
    <w:rsid w:val="00F22EEA"/>
    <w:rsid w:val="00F74622"/>
    <w:rsid w:val="00F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8519F8"/>
  <w15:docId w15:val="{1A64D10C-1269-42D9-8627-C72E02CC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rPr>
      <w:b/>
      <w:bCs/>
      <w:smallCaps/>
      <w:spacing w:val="5"/>
    </w:rPr>
  </w:style>
  <w:style w:type="character" w:customStyle="1" w:styleId="a3">
    <w:name w:val="Текст Знак"/>
    <w:link w:val="a4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5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1">
    <w:name w:val="Текст1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F5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14"/>
    <w:uiPriority w:val="99"/>
    <w:semiHidden/>
    <w:unhideWhenUsed/>
    <w:rsid w:val="0015159F"/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link w:val="aa"/>
    <w:uiPriority w:val="99"/>
    <w:semiHidden/>
    <w:rsid w:val="0015159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99"/>
    <w:qFormat/>
    <w:rsid w:val="003C5295"/>
    <w:pPr>
      <w:ind w:left="720"/>
      <w:contextualSpacing/>
    </w:pPr>
  </w:style>
  <w:style w:type="paragraph" w:styleId="ac">
    <w:name w:val="No Spacing"/>
    <w:uiPriority w:val="1"/>
    <w:qFormat/>
    <w:rsid w:val="00691604"/>
    <w:rPr>
      <w:rFonts w:ascii="Calibri" w:eastAsia="Calibri" w:hAnsi="Calibri"/>
      <w:sz w:val="22"/>
      <w:szCs w:val="22"/>
      <w:lang w:eastAsia="en-US"/>
    </w:rPr>
  </w:style>
  <w:style w:type="paragraph" w:styleId="a4">
    <w:name w:val="Plain Text"/>
    <w:basedOn w:val="a"/>
    <w:link w:val="a3"/>
    <w:unhideWhenUsed/>
    <w:rsid w:val="00A34568"/>
    <w:pPr>
      <w:suppressAutoHyphens w:val="0"/>
    </w:pPr>
    <w:rPr>
      <w:rFonts w:ascii="Consolas" w:eastAsia="Calibri" w:hAnsi="Consolas"/>
      <w:sz w:val="21"/>
      <w:szCs w:val="20"/>
      <w:lang w:val="en-US"/>
    </w:rPr>
  </w:style>
  <w:style w:type="character" w:customStyle="1" w:styleId="15">
    <w:name w:val="Текст Знак1"/>
    <w:basedOn w:val="a0"/>
    <w:uiPriority w:val="99"/>
    <w:semiHidden/>
    <w:rsid w:val="00A34568"/>
    <w:rPr>
      <w:rFonts w:ascii="Consolas" w:hAnsi="Consolas"/>
      <w:sz w:val="21"/>
      <w:szCs w:val="21"/>
    </w:rPr>
  </w:style>
  <w:style w:type="paragraph" w:styleId="ad">
    <w:name w:val="Normal (Web)"/>
    <w:basedOn w:val="a"/>
    <w:uiPriority w:val="99"/>
    <w:semiHidden/>
    <w:unhideWhenUsed/>
    <w:rsid w:val="00D85419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35</Pages>
  <Words>3812</Words>
  <Characters>21734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Gandhi</dc:creator>
  <cp:keywords/>
  <dc:description/>
  <cp:lastModifiedBy>Daniil</cp:lastModifiedBy>
  <cp:revision>1</cp:revision>
  <cp:lastPrinted>2020-03-10T12:24:00Z</cp:lastPrinted>
  <dcterms:created xsi:type="dcterms:W3CDTF">2020-04-28T17:10:00Z</dcterms:created>
  <dcterms:modified xsi:type="dcterms:W3CDTF">2020-04-30T14:43:00Z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